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9E5D2" w14:textId="77777777" w:rsidR="0062417A"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0B327831" w14:textId="77777777" w:rsidR="0062417A" w:rsidRDefault="00000000">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0E51209B" wp14:editId="595C9B7F">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126FC94E" w14:textId="77777777" w:rsidR="00F935FE" w:rsidRPr="00F935FE" w:rsidRDefault="00F935FE" w:rsidP="00F935FE">
      <w:pPr>
        <w:spacing w:before="120" w:after="120" w:line="288" w:lineRule="auto"/>
        <w:jc w:val="center"/>
        <w:rPr>
          <w:rFonts w:ascii="Bookman Old Style" w:eastAsia="Bookman Old Style" w:hAnsi="Bookman Old Style" w:cs="Bookman Old Style"/>
          <w:b/>
          <w:sz w:val="32"/>
          <w:szCs w:val="32"/>
        </w:rPr>
      </w:pPr>
      <w:r w:rsidRPr="00F935FE">
        <w:rPr>
          <w:rFonts w:ascii="Bookman Old Style" w:eastAsia="Bookman Old Style" w:hAnsi="Bookman Old Style" w:cs="Bookman Old Style"/>
          <w:b/>
          <w:sz w:val="32"/>
          <w:szCs w:val="32"/>
        </w:rPr>
        <w:t>CONTENT ANALYSIS</w:t>
      </w:r>
    </w:p>
    <w:p w14:paraId="2A39AD8B" w14:textId="66B33B4A" w:rsidR="0062417A" w:rsidRDefault="00F935FE" w:rsidP="00F935FE">
      <w:pPr>
        <w:spacing w:before="120" w:after="120" w:line="288" w:lineRule="auto"/>
        <w:jc w:val="center"/>
        <w:rPr>
          <w:rFonts w:ascii="Bookman Old Style" w:eastAsia="Bookman Old Style" w:hAnsi="Bookman Old Style" w:cs="Bookman Old Style"/>
          <w:b/>
          <w:sz w:val="32"/>
          <w:szCs w:val="32"/>
        </w:rPr>
      </w:pPr>
      <w:r w:rsidRPr="00F935FE">
        <w:rPr>
          <w:rFonts w:ascii="Bookman Old Style" w:eastAsia="Bookman Old Style" w:hAnsi="Bookman Old Style" w:cs="Bookman Old Style"/>
          <w:b/>
          <w:sz w:val="32"/>
          <w:szCs w:val="32"/>
        </w:rPr>
        <w:t>YOLO BASED</w:t>
      </w:r>
      <w:r>
        <w:rPr>
          <w:rFonts w:ascii="Bookman Old Style" w:eastAsia="Bookman Old Style" w:hAnsi="Bookman Old Style" w:cs="Bookman Old Style"/>
          <w:b/>
          <w:sz w:val="32"/>
          <w:szCs w:val="32"/>
        </w:rPr>
        <w:t xml:space="preserve"> </w:t>
      </w:r>
      <w:r w:rsidRPr="00F935FE">
        <w:rPr>
          <w:rFonts w:ascii="Bookman Old Style" w:eastAsia="Bookman Old Style" w:hAnsi="Bookman Old Style" w:cs="Bookman Old Style"/>
          <w:b/>
          <w:sz w:val="32"/>
          <w:szCs w:val="32"/>
        </w:rPr>
        <w:t>VEHICLE</w:t>
      </w:r>
      <w:r>
        <w:rPr>
          <w:rFonts w:ascii="Bookman Old Style" w:eastAsia="Bookman Old Style" w:hAnsi="Bookman Old Style" w:cs="Bookman Old Style"/>
          <w:b/>
          <w:sz w:val="32"/>
          <w:szCs w:val="32"/>
        </w:rPr>
        <w:t xml:space="preserve"> </w:t>
      </w:r>
      <w:r w:rsidRPr="00F935FE">
        <w:rPr>
          <w:rFonts w:ascii="Bookman Old Style" w:eastAsia="Bookman Old Style" w:hAnsi="Bookman Old Style" w:cs="Bookman Old Style"/>
          <w:b/>
          <w:sz w:val="32"/>
          <w:szCs w:val="32"/>
        </w:rPr>
        <w:t>COUNTING APPLICATION</w:t>
      </w:r>
    </w:p>
    <w:p w14:paraId="01C37AC0" w14:textId="77777777" w:rsidR="0062417A"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50C63206" wp14:editId="5E79F6AE">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871845" cy="101600"/>
                    </a:xfrm>
                    <a:prstGeom prst="rect">
                      <a:avLst/>
                    </a:prstGeom>
                    <a:ln/>
                  </pic:spPr>
                </pic:pic>
              </a:graphicData>
            </a:graphic>
          </wp:anchor>
        </w:drawing>
      </w:r>
    </w:p>
    <w:p w14:paraId="4348D5A4" w14:textId="77777777" w:rsidR="0062417A"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fulfillment of the requirement for the award of the degree of</w:t>
      </w:r>
    </w:p>
    <w:p w14:paraId="5C38CFC4" w14:textId="77777777" w:rsidR="0062417A" w:rsidRDefault="0062417A">
      <w:pPr>
        <w:spacing w:line="199" w:lineRule="auto"/>
        <w:rPr>
          <w:rFonts w:ascii="Times New Roman" w:eastAsia="Times New Roman" w:hAnsi="Times New Roman" w:cs="Times New Roman"/>
          <w:sz w:val="24"/>
          <w:szCs w:val="24"/>
        </w:rPr>
      </w:pPr>
    </w:p>
    <w:p w14:paraId="0A878539" w14:textId="77777777" w:rsidR="0062417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0C0E8838" w14:textId="77777777" w:rsidR="0062417A" w:rsidRDefault="0062417A">
      <w:pPr>
        <w:spacing w:line="139" w:lineRule="auto"/>
        <w:jc w:val="center"/>
        <w:rPr>
          <w:rFonts w:ascii="Bookman Old Style" w:eastAsia="Bookman Old Style" w:hAnsi="Bookman Old Style" w:cs="Bookman Old Style"/>
          <w:sz w:val="24"/>
          <w:szCs w:val="24"/>
        </w:rPr>
      </w:pPr>
    </w:p>
    <w:p w14:paraId="248C7BC6" w14:textId="77777777" w:rsidR="0062417A"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3C7533F2" w14:textId="77777777" w:rsidR="0062417A" w:rsidRDefault="0062417A">
      <w:pPr>
        <w:spacing w:line="137" w:lineRule="auto"/>
        <w:jc w:val="center"/>
        <w:rPr>
          <w:rFonts w:ascii="Bookman Old Style" w:eastAsia="Bookman Old Style" w:hAnsi="Bookman Old Style" w:cs="Bookman Old Style"/>
          <w:sz w:val="24"/>
          <w:szCs w:val="24"/>
        </w:rPr>
      </w:pPr>
    </w:p>
    <w:p w14:paraId="77569CA8" w14:textId="77777777" w:rsidR="0062417A"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50C4DFC0" w14:textId="77777777" w:rsidR="0062417A" w:rsidRDefault="0062417A">
      <w:pPr>
        <w:jc w:val="center"/>
        <w:rPr>
          <w:rFonts w:ascii="Bookman Old Style" w:eastAsia="Bookman Old Style" w:hAnsi="Bookman Old Style" w:cs="Bookman Old Style"/>
          <w:b/>
          <w:color w:val="FF0000"/>
          <w:sz w:val="24"/>
          <w:szCs w:val="24"/>
        </w:rPr>
      </w:pPr>
    </w:p>
    <w:p w14:paraId="2BC8B95E" w14:textId="26FD97D6" w:rsidR="0062417A" w:rsidRDefault="0062417A">
      <w:pPr>
        <w:jc w:val="center"/>
        <w:rPr>
          <w:rFonts w:ascii="Bookman Old Style" w:eastAsia="Bookman Old Style" w:hAnsi="Bookman Old Style" w:cs="Bookman Old Style"/>
          <w:b/>
          <w:sz w:val="24"/>
          <w:szCs w:val="24"/>
        </w:rPr>
      </w:pPr>
    </w:p>
    <w:p w14:paraId="69B6B57F" w14:textId="77777777" w:rsidR="00DD0D90" w:rsidRDefault="00DD0D90">
      <w:pPr>
        <w:jc w:val="center"/>
        <w:rPr>
          <w:rFonts w:ascii="Bookman Old Style" w:eastAsia="Bookman Old Style" w:hAnsi="Bookman Old Style" w:cs="Bookman Old Style"/>
          <w:b/>
          <w:sz w:val="24"/>
          <w:szCs w:val="24"/>
        </w:rPr>
      </w:pPr>
    </w:p>
    <w:p w14:paraId="4E7C2536" w14:textId="77777777" w:rsidR="0062417A"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0BAC6F33" w14:textId="77777777" w:rsidR="0062417A" w:rsidRDefault="0062417A">
      <w:pPr>
        <w:spacing w:line="137" w:lineRule="auto"/>
        <w:rPr>
          <w:rFonts w:ascii="Bookman Old Style" w:eastAsia="Bookman Old Style" w:hAnsi="Bookman Old Style" w:cs="Bookman Old Style"/>
          <w:sz w:val="24"/>
          <w:szCs w:val="24"/>
        </w:rPr>
      </w:pPr>
    </w:p>
    <w:p w14:paraId="2C83B6B2" w14:textId="245445D9" w:rsidR="00744455" w:rsidRDefault="00744455" w:rsidP="00744455">
      <w:pPr>
        <w:tabs>
          <w:tab w:val="left" w:pos="5760"/>
        </w:tabs>
        <w:spacing w:line="36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Student Name                                                      University Roll no</w:t>
      </w:r>
    </w:p>
    <w:p w14:paraId="71329E30" w14:textId="3848F4AD" w:rsidR="0062417A" w:rsidRDefault="00744455" w:rsidP="00744455">
      <w:pPr>
        <w:tabs>
          <w:tab w:val="left" w:pos="5760"/>
        </w:tabs>
        <w:spacing w:line="360"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Jai Anand</w:t>
      </w:r>
      <w:r>
        <w:rPr>
          <w:rFonts w:ascii="Bookman Old Style" w:eastAsia="Bookman Old Style" w:hAnsi="Bookman Old Style" w:cs="Bookman Old Style"/>
          <w:sz w:val="24"/>
          <w:szCs w:val="24"/>
        </w:rPr>
        <w:tab/>
        <w:t xml:space="preserve">               </w:t>
      </w:r>
      <w:r>
        <w:rPr>
          <w:rFonts w:ascii="Bookman Old Style" w:eastAsia="Bookman Old Style" w:hAnsi="Bookman Old Style" w:cs="Bookman Old Style"/>
          <w:b/>
          <w:sz w:val="24"/>
          <w:szCs w:val="24"/>
        </w:rPr>
        <w:t xml:space="preserve">2016792 </w:t>
      </w:r>
    </w:p>
    <w:p w14:paraId="3DEB8D26" w14:textId="77777777" w:rsidR="0062417A" w:rsidRDefault="0062417A">
      <w:pPr>
        <w:jc w:val="center"/>
        <w:rPr>
          <w:rFonts w:ascii="Bookman Old Style" w:eastAsia="Bookman Old Style" w:hAnsi="Bookman Old Style" w:cs="Bookman Old Style"/>
          <w:b/>
          <w:sz w:val="24"/>
          <w:szCs w:val="24"/>
        </w:rPr>
      </w:pPr>
    </w:p>
    <w:p w14:paraId="1092D26F" w14:textId="215DB14A" w:rsidR="0062417A" w:rsidRDefault="0062417A">
      <w:pPr>
        <w:jc w:val="center"/>
        <w:rPr>
          <w:rFonts w:ascii="Bookman Old Style" w:eastAsia="Bookman Old Style" w:hAnsi="Bookman Old Style" w:cs="Bookman Old Style"/>
          <w:b/>
          <w:sz w:val="24"/>
          <w:szCs w:val="24"/>
        </w:rPr>
      </w:pPr>
    </w:p>
    <w:p w14:paraId="226729CB" w14:textId="77777777" w:rsidR="00DD0D90" w:rsidRDefault="00DD0D90">
      <w:pPr>
        <w:jc w:val="center"/>
        <w:rPr>
          <w:rFonts w:ascii="Bookman Old Style" w:eastAsia="Bookman Old Style" w:hAnsi="Bookman Old Style" w:cs="Bookman Old Style"/>
          <w:b/>
          <w:sz w:val="24"/>
          <w:szCs w:val="24"/>
        </w:rPr>
      </w:pPr>
    </w:p>
    <w:p w14:paraId="6FE10805" w14:textId="77777777" w:rsidR="00DD0D90" w:rsidRDefault="00DD0D90">
      <w:pPr>
        <w:jc w:val="center"/>
        <w:rPr>
          <w:rFonts w:ascii="Bookman Old Style" w:eastAsia="Bookman Old Style" w:hAnsi="Bookman Old Style" w:cs="Bookman Old Style"/>
          <w:b/>
          <w:sz w:val="24"/>
          <w:szCs w:val="24"/>
        </w:rPr>
      </w:pPr>
    </w:p>
    <w:p w14:paraId="66F5DF4E" w14:textId="77777777" w:rsidR="0062417A" w:rsidRDefault="0062417A" w:rsidP="00307FAF">
      <w:pPr>
        <w:rPr>
          <w:rFonts w:ascii="Times New Roman" w:eastAsia="Times New Roman" w:hAnsi="Times New Roman" w:cs="Times New Roman"/>
          <w:b/>
          <w:i/>
          <w:sz w:val="24"/>
          <w:szCs w:val="24"/>
        </w:rPr>
      </w:pPr>
    </w:p>
    <w:p w14:paraId="0184A036" w14:textId="77777777" w:rsidR="0062417A"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5802E82B" w14:textId="77777777" w:rsidR="0062417A" w:rsidRDefault="0062417A">
      <w:pPr>
        <w:spacing w:line="34" w:lineRule="auto"/>
        <w:jc w:val="center"/>
        <w:rPr>
          <w:rFonts w:ascii="Times New Roman" w:eastAsia="Times New Roman" w:hAnsi="Times New Roman" w:cs="Times New Roman"/>
          <w:sz w:val="24"/>
          <w:szCs w:val="24"/>
        </w:rPr>
      </w:pPr>
    </w:p>
    <w:p w14:paraId="7870655F" w14:textId="0AEDF0A4" w:rsidR="00307FAF" w:rsidRDefault="0044581F" w:rsidP="00307FA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Vikas Tripathi </w:t>
      </w:r>
    </w:p>
    <w:p w14:paraId="399F38B7" w14:textId="77777777" w:rsidR="00B810D7" w:rsidRDefault="00B810D7">
      <w:pPr>
        <w:jc w:val="center"/>
        <w:rPr>
          <w:rFonts w:ascii="Times New Roman" w:eastAsia="Times New Roman" w:hAnsi="Times New Roman" w:cs="Times New Roman"/>
          <w:b/>
          <w:sz w:val="24"/>
          <w:szCs w:val="24"/>
        </w:rPr>
      </w:pPr>
      <w:r w:rsidRPr="00B810D7">
        <w:rPr>
          <w:rFonts w:ascii="Times New Roman" w:eastAsia="Times New Roman" w:hAnsi="Times New Roman" w:cs="Times New Roman"/>
          <w:b/>
          <w:sz w:val="24"/>
          <w:szCs w:val="24"/>
        </w:rPr>
        <w:t>Associate Dean (R&amp;D)</w:t>
      </w:r>
      <w:r>
        <w:rPr>
          <w:rFonts w:ascii="Times New Roman" w:eastAsia="Times New Roman" w:hAnsi="Times New Roman" w:cs="Times New Roman"/>
          <w:b/>
          <w:sz w:val="24"/>
          <w:szCs w:val="24"/>
        </w:rPr>
        <w:t xml:space="preserve"> </w:t>
      </w:r>
    </w:p>
    <w:p w14:paraId="29DDC473" w14:textId="0FC5FD9D" w:rsidR="0062417A" w:rsidRDefault="00B810D7">
      <w:pPr>
        <w:jc w:val="center"/>
        <w:rPr>
          <w:rFonts w:ascii="Times New Roman" w:eastAsia="Times New Roman" w:hAnsi="Times New Roman" w:cs="Times New Roman"/>
          <w:b/>
          <w:sz w:val="24"/>
          <w:szCs w:val="24"/>
        </w:rPr>
      </w:pPr>
      <w:r w:rsidRPr="00B810D7">
        <w:rPr>
          <w:rFonts w:ascii="Times New Roman" w:eastAsia="Times New Roman" w:hAnsi="Times New Roman" w:cs="Times New Roman"/>
          <w:b/>
          <w:sz w:val="24"/>
          <w:szCs w:val="24"/>
        </w:rPr>
        <w:t>Graphic Era Deemed to be University</w:t>
      </w:r>
    </w:p>
    <w:p w14:paraId="3BE1762D" w14:textId="77777777" w:rsidR="0062417A" w:rsidRDefault="0062417A" w:rsidP="00307FAF">
      <w:pPr>
        <w:rPr>
          <w:rFonts w:ascii="Times New Roman" w:eastAsia="Times New Roman" w:hAnsi="Times New Roman" w:cs="Times New Roman"/>
          <w:b/>
          <w:sz w:val="24"/>
          <w:szCs w:val="24"/>
        </w:rPr>
      </w:pPr>
    </w:p>
    <w:p w14:paraId="537F7031" w14:textId="77777777" w:rsidR="0062417A" w:rsidRDefault="0062417A">
      <w:pPr>
        <w:jc w:val="center"/>
        <w:rPr>
          <w:rFonts w:ascii="Times New Roman" w:eastAsia="Times New Roman" w:hAnsi="Times New Roman" w:cs="Times New Roman"/>
          <w:b/>
          <w:sz w:val="24"/>
          <w:szCs w:val="24"/>
        </w:rPr>
      </w:pPr>
    </w:p>
    <w:p w14:paraId="5AFFEB74" w14:textId="77777777" w:rsidR="0062417A" w:rsidRDefault="00000000">
      <w:pPr>
        <w:jc w:val="center"/>
        <w:rPr>
          <w:rFonts w:ascii="Times New Roman" w:eastAsia="Times New Roman" w:hAnsi="Times New Roman" w:cs="Times New Roman"/>
          <w:b/>
          <w:sz w:val="24"/>
          <w:szCs w:val="24"/>
        </w:rPr>
      </w:pPr>
      <w:r>
        <w:rPr>
          <w:noProof/>
        </w:rPr>
        <w:drawing>
          <wp:inline distT="0" distB="0" distL="0" distR="0" wp14:anchorId="07F95DA3" wp14:editId="0489E353">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19370" cy="1162212"/>
                    </a:xfrm>
                    <a:prstGeom prst="rect">
                      <a:avLst/>
                    </a:prstGeom>
                    <a:ln/>
                  </pic:spPr>
                </pic:pic>
              </a:graphicData>
            </a:graphic>
          </wp:inline>
        </w:drawing>
      </w:r>
    </w:p>
    <w:p w14:paraId="26F8B14F" w14:textId="77777777" w:rsidR="0062417A" w:rsidRDefault="0062417A">
      <w:pPr>
        <w:jc w:val="center"/>
        <w:rPr>
          <w:rFonts w:ascii="Times New Roman" w:eastAsia="Times New Roman" w:hAnsi="Times New Roman" w:cs="Times New Roman"/>
          <w:b/>
          <w:sz w:val="24"/>
          <w:szCs w:val="24"/>
        </w:rPr>
      </w:pPr>
    </w:p>
    <w:p w14:paraId="2DB6FA51" w14:textId="77777777" w:rsidR="0062417A" w:rsidRDefault="0062417A">
      <w:pPr>
        <w:jc w:val="center"/>
        <w:rPr>
          <w:rFonts w:ascii="Times New Roman" w:eastAsia="Times New Roman" w:hAnsi="Times New Roman" w:cs="Times New Roman"/>
          <w:b/>
          <w:sz w:val="24"/>
          <w:szCs w:val="24"/>
        </w:rPr>
      </w:pPr>
    </w:p>
    <w:p w14:paraId="5FADCE5D" w14:textId="77777777" w:rsidR="0062417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29D2B6EE" w14:textId="77777777" w:rsidR="0062417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3C08694" w14:textId="77777777" w:rsidR="0062417A"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558E8408" w14:textId="395BBA96" w:rsidR="0062417A" w:rsidRDefault="00000000" w:rsidP="00CA0E4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 2023</w:t>
      </w:r>
    </w:p>
    <w:p w14:paraId="576C0EE8" w14:textId="77777777" w:rsidR="0062417A"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38E2A7F7" wp14:editId="6A528D23">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5370677E" w14:textId="77777777" w:rsidR="0062417A" w:rsidRDefault="0062417A">
                            <w:pPr>
                              <w:textDirection w:val="btLr"/>
                            </w:pPr>
                          </w:p>
                        </w:txbxContent>
                      </wps:txbx>
                      <wps:bodyPr spcFirstLastPara="1" wrap="square" lIns="91425" tIns="91425" rIns="91425" bIns="91425" anchor="ctr" anchorCtr="0">
                        <a:noAutofit/>
                      </wps:bodyPr>
                    </wps:wsp>
                  </a:graphicData>
                </a:graphic>
              </wp:inline>
            </w:drawing>
          </mc:Choice>
          <mc:Fallback>
            <w:pict>
              <v:rect w14:anchorId="38E2A7F7"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5370677E" w14:textId="77777777" w:rsidR="0062417A" w:rsidRDefault="0062417A">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7BFD72D2" wp14:editId="452ACCD6">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452071" cy="1048891"/>
                    </a:xfrm>
                    <a:prstGeom prst="rect">
                      <a:avLst/>
                    </a:prstGeom>
                    <a:ln/>
                  </pic:spPr>
                </pic:pic>
              </a:graphicData>
            </a:graphic>
          </wp:inline>
        </w:drawing>
      </w:r>
    </w:p>
    <w:p w14:paraId="6784B89D" w14:textId="5945C715" w:rsidR="0062417A"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64F34871" w14:textId="77777777" w:rsidR="00551236" w:rsidRDefault="00551236">
      <w:pPr>
        <w:pBdr>
          <w:top w:val="nil"/>
          <w:left w:val="nil"/>
          <w:bottom w:val="nil"/>
          <w:right w:val="nil"/>
          <w:between w:val="nil"/>
        </w:pBdr>
        <w:jc w:val="both"/>
        <w:rPr>
          <w:rFonts w:ascii="Times New Roman" w:eastAsia="Times New Roman" w:hAnsi="Times New Roman" w:cs="Times New Roman"/>
          <w:color w:val="000000"/>
          <w:sz w:val="24"/>
          <w:szCs w:val="24"/>
        </w:rPr>
      </w:pPr>
    </w:p>
    <w:p w14:paraId="69AB532C" w14:textId="77777777" w:rsidR="0062417A"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6CA2ADA7" w14:textId="77777777" w:rsidR="0062417A" w:rsidRDefault="0062417A">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7ECC45F" w14:textId="77777777" w:rsidR="0062417A" w:rsidRDefault="0062417A">
      <w:pPr>
        <w:pBdr>
          <w:top w:val="nil"/>
          <w:left w:val="nil"/>
          <w:bottom w:val="nil"/>
          <w:right w:val="nil"/>
          <w:between w:val="nil"/>
        </w:pBdr>
        <w:jc w:val="both"/>
        <w:rPr>
          <w:rFonts w:ascii="Times New Roman" w:eastAsia="Times New Roman" w:hAnsi="Times New Roman" w:cs="Times New Roman"/>
          <w:color w:val="000000"/>
          <w:sz w:val="24"/>
          <w:szCs w:val="24"/>
        </w:rPr>
      </w:pPr>
    </w:p>
    <w:p w14:paraId="11364F26" w14:textId="7F43FC6E" w:rsidR="0062417A" w:rsidRPr="00CA0E49" w:rsidRDefault="00000000" w:rsidP="00CA0E4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CA0E49">
        <w:rPr>
          <w:rFonts w:ascii="Times New Roman" w:eastAsia="Times New Roman" w:hAnsi="Times New Roman" w:cs="Times New Roman"/>
          <w:b/>
          <w:sz w:val="24"/>
          <w:szCs w:val="24"/>
        </w:rPr>
        <w:t>C</w:t>
      </w:r>
      <w:r w:rsidR="00CA0E49" w:rsidRPr="00CA0E49">
        <w:rPr>
          <w:rFonts w:ascii="Times New Roman" w:eastAsia="Times New Roman" w:hAnsi="Times New Roman" w:cs="Times New Roman"/>
          <w:b/>
          <w:sz w:val="24"/>
          <w:szCs w:val="24"/>
        </w:rPr>
        <w:t xml:space="preserve">ontent </w:t>
      </w:r>
      <w:r w:rsidR="00CA0E49">
        <w:rPr>
          <w:rFonts w:ascii="Times New Roman" w:eastAsia="Times New Roman" w:hAnsi="Times New Roman" w:cs="Times New Roman"/>
          <w:b/>
          <w:sz w:val="24"/>
          <w:szCs w:val="24"/>
        </w:rPr>
        <w:t>A</w:t>
      </w:r>
      <w:r w:rsidR="00CA0E49" w:rsidRPr="00CA0E49">
        <w:rPr>
          <w:rFonts w:ascii="Times New Roman" w:eastAsia="Times New Roman" w:hAnsi="Times New Roman" w:cs="Times New Roman"/>
          <w:b/>
          <w:sz w:val="24"/>
          <w:szCs w:val="24"/>
        </w:rPr>
        <w:t>nalysis</w:t>
      </w:r>
      <w:r w:rsidR="00CA0E49">
        <w:rPr>
          <w:rFonts w:ascii="Times New Roman" w:eastAsia="Times New Roman" w:hAnsi="Times New Roman" w:cs="Times New Roman"/>
          <w:b/>
          <w:sz w:val="24"/>
          <w:szCs w:val="24"/>
        </w:rPr>
        <w:t>- Y</w:t>
      </w:r>
      <w:r w:rsidR="00CA0E49" w:rsidRPr="00CA0E49">
        <w:rPr>
          <w:rFonts w:ascii="Times New Roman" w:eastAsia="Times New Roman" w:hAnsi="Times New Roman" w:cs="Times New Roman"/>
          <w:b/>
          <w:sz w:val="24"/>
          <w:szCs w:val="24"/>
        </w:rPr>
        <w:t xml:space="preserve">olo based </w:t>
      </w:r>
      <w:r w:rsidR="00CA0E49">
        <w:rPr>
          <w:rFonts w:ascii="Times New Roman" w:eastAsia="Times New Roman" w:hAnsi="Times New Roman" w:cs="Times New Roman"/>
          <w:b/>
          <w:sz w:val="24"/>
          <w:szCs w:val="24"/>
        </w:rPr>
        <w:t>V</w:t>
      </w:r>
      <w:r w:rsidR="00CA0E49" w:rsidRPr="00CA0E49">
        <w:rPr>
          <w:rFonts w:ascii="Times New Roman" w:eastAsia="Times New Roman" w:hAnsi="Times New Roman" w:cs="Times New Roman"/>
          <w:b/>
          <w:sz w:val="24"/>
          <w:szCs w:val="24"/>
        </w:rPr>
        <w:t xml:space="preserve">ehicle </w:t>
      </w:r>
      <w:r w:rsidR="00CA0E49">
        <w:rPr>
          <w:rFonts w:ascii="Times New Roman" w:eastAsia="Times New Roman" w:hAnsi="Times New Roman" w:cs="Times New Roman"/>
          <w:b/>
          <w:sz w:val="24"/>
          <w:szCs w:val="24"/>
        </w:rPr>
        <w:t>C</w:t>
      </w:r>
      <w:r w:rsidR="00CA0E49" w:rsidRPr="00CA0E49">
        <w:rPr>
          <w:rFonts w:ascii="Times New Roman" w:eastAsia="Times New Roman" w:hAnsi="Times New Roman" w:cs="Times New Roman"/>
          <w:b/>
          <w:sz w:val="24"/>
          <w:szCs w:val="24"/>
        </w:rPr>
        <w:t>ounting</w:t>
      </w:r>
      <w:r w:rsidR="00CA0E49">
        <w:rPr>
          <w:rFonts w:ascii="Times New Roman" w:eastAsia="Times New Roman" w:hAnsi="Times New Roman" w:cs="Times New Roman"/>
          <w:b/>
          <w:sz w:val="24"/>
          <w:szCs w:val="24"/>
        </w:rPr>
        <w:t xml:space="preserve"> A</w:t>
      </w:r>
      <w:r w:rsidR="00CA0E49" w:rsidRPr="00CA0E49">
        <w:rPr>
          <w:rFonts w:ascii="Times New Roman" w:eastAsia="Times New Roman" w:hAnsi="Times New Roman" w:cs="Times New Roman"/>
          <w:b/>
          <w:sz w:val="24"/>
          <w:szCs w:val="24"/>
        </w:rPr>
        <w:t>pplication</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CA0E49">
        <w:rPr>
          <w:rFonts w:ascii="Times New Roman" w:eastAsia="Times New Roman" w:hAnsi="Times New Roman" w:cs="Times New Roman"/>
          <w:b/>
          <w:sz w:val="24"/>
          <w:szCs w:val="24"/>
        </w:rPr>
        <w:t>Dr Vikas Tripathi</w:t>
      </w:r>
      <w:r>
        <w:rPr>
          <w:rFonts w:ascii="Times New Roman" w:eastAsia="Times New Roman" w:hAnsi="Times New Roman" w:cs="Times New Roman"/>
          <w:b/>
          <w:sz w:val="24"/>
          <w:szCs w:val="24"/>
        </w:rPr>
        <w:t xml:space="preserve">, </w:t>
      </w:r>
      <w:r w:rsidR="00CA0E49" w:rsidRPr="00B810D7">
        <w:rPr>
          <w:rFonts w:ascii="Times New Roman" w:eastAsia="Times New Roman" w:hAnsi="Times New Roman" w:cs="Times New Roman"/>
          <w:b/>
          <w:sz w:val="24"/>
          <w:szCs w:val="24"/>
        </w:rPr>
        <w:t>Associate Dean (R</w:t>
      </w:r>
      <w:r w:rsidR="00CA0E49">
        <w:rPr>
          <w:rFonts w:ascii="Times New Roman" w:eastAsia="Times New Roman" w:hAnsi="Times New Roman" w:cs="Times New Roman"/>
          <w:b/>
          <w:sz w:val="24"/>
          <w:szCs w:val="24"/>
        </w:rPr>
        <w:t xml:space="preserve">esearch </w:t>
      </w:r>
      <w:r w:rsidR="00CA0E49" w:rsidRPr="00B810D7">
        <w:rPr>
          <w:rFonts w:ascii="Times New Roman" w:eastAsia="Times New Roman" w:hAnsi="Times New Roman" w:cs="Times New Roman"/>
          <w:b/>
          <w:sz w:val="24"/>
          <w:szCs w:val="24"/>
        </w:rPr>
        <w:t>&amp;D</w:t>
      </w:r>
      <w:r w:rsidR="00CA0E49">
        <w:rPr>
          <w:rFonts w:ascii="Times New Roman" w:eastAsia="Times New Roman" w:hAnsi="Times New Roman" w:cs="Times New Roman"/>
          <w:b/>
          <w:sz w:val="24"/>
          <w:szCs w:val="24"/>
        </w:rPr>
        <w:t>evelopment</w:t>
      </w:r>
      <w:r w:rsidR="00CA0E49" w:rsidRPr="00B810D7">
        <w:rPr>
          <w:rFonts w:ascii="Times New Roman" w:eastAsia="Times New Roman" w:hAnsi="Times New Roman" w:cs="Times New Roman"/>
          <w:b/>
          <w:sz w:val="24"/>
          <w:szCs w:val="24"/>
        </w:rPr>
        <w:t>)</w:t>
      </w:r>
      <w:r>
        <w:rPr>
          <w:rFonts w:ascii="Times New Roman" w:eastAsia="Times New Roman" w:hAnsi="Times New Roman" w:cs="Times New Roman"/>
          <w:sz w:val="24"/>
          <w:szCs w:val="24"/>
        </w:rPr>
        <w:t>, Department of Computer Science and Engineering, Graphic Era (Deemed to be University), Dehradun.</w:t>
      </w:r>
    </w:p>
    <w:p w14:paraId="6B872817" w14:textId="2866510C" w:rsidR="0062417A" w:rsidRDefault="0062417A">
      <w:pPr>
        <w:spacing w:line="360" w:lineRule="auto"/>
        <w:jc w:val="both"/>
        <w:rPr>
          <w:rFonts w:ascii="Times New Roman" w:eastAsia="Times New Roman" w:hAnsi="Times New Roman" w:cs="Times New Roman"/>
          <w:sz w:val="24"/>
          <w:szCs w:val="24"/>
        </w:rPr>
      </w:pPr>
    </w:p>
    <w:p w14:paraId="783FF12E" w14:textId="642F12C1" w:rsidR="00EF1396" w:rsidRDefault="00EF1396">
      <w:pPr>
        <w:spacing w:line="360" w:lineRule="auto"/>
        <w:jc w:val="both"/>
        <w:rPr>
          <w:rFonts w:ascii="Times New Roman" w:eastAsia="Times New Roman" w:hAnsi="Times New Roman" w:cs="Times New Roman"/>
          <w:sz w:val="24"/>
          <w:szCs w:val="24"/>
        </w:rPr>
      </w:pPr>
    </w:p>
    <w:p w14:paraId="7CEF720B" w14:textId="08F6FA79" w:rsidR="00551236" w:rsidRDefault="00551236">
      <w:pPr>
        <w:spacing w:line="360" w:lineRule="auto"/>
        <w:jc w:val="both"/>
        <w:rPr>
          <w:rFonts w:ascii="Times New Roman" w:eastAsia="Times New Roman" w:hAnsi="Times New Roman" w:cs="Times New Roman"/>
          <w:sz w:val="24"/>
          <w:szCs w:val="24"/>
        </w:rPr>
      </w:pPr>
    </w:p>
    <w:p w14:paraId="05F3ABC8" w14:textId="77777777" w:rsidR="00551236" w:rsidRDefault="00551236">
      <w:pPr>
        <w:spacing w:line="360" w:lineRule="auto"/>
        <w:jc w:val="both"/>
        <w:rPr>
          <w:rFonts w:ascii="Times New Roman" w:eastAsia="Times New Roman" w:hAnsi="Times New Roman" w:cs="Times New Roman"/>
          <w:sz w:val="24"/>
          <w:szCs w:val="24"/>
        </w:rPr>
      </w:pPr>
    </w:p>
    <w:p w14:paraId="3B19D88A" w14:textId="1E013800" w:rsidR="0062417A" w:rsidRDefault="00383CA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1312" behindDoc="1" locked="0" layoutInCell="1" allowOverlap="1" wp14:anchorId="147F65BE" wp14:editId="245CFD99">
            <wp:simplePos x="0" y="0"/>
            <wp:positionH relativeFrom="column">
              <wp:posOffset>4734560</wp:posOffset>
            </wp:positionH>
            <wp:positionV relativeFrom="paragraph">
              <wp:posOffset>67945</wp:posOffset>
            </wp:positionV>
            <wp:extent cx="356235" cy="812800"/>
            <wp:effectExtent l="318" t="0" r="6032" b="6033"/>
            <wp:wrapTight wrapText="bothSides">
              <wp:wrapPolygon edited="0">
                <wp:start x="19" y="21608"/>
                <wp:lineTo x="20811" y="21608"/>
                <wp:lineTo x="20811" y="346"/>
                <wp:lineTo x="19" y="346"/>
                <wp:lineTo x="19" y="21608"/>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356235" cy="812800"/>
                    </a:xfrm>
                    <a:prstGeom prst="rect">
                      <a:avLst/>
                    </a:prstGeom>
                  </pic:spPr>
                </pic:pic>
              </a:graphicData>
            </a:graphic>
          </wp:anchor>
        </w:drawing>
      </w:r>
      <w:r>
        <w:rPr>
          <w:rFonts w:ascii="Times New Roman" w:eastAsia="Times New Roman" w:hAnsi="Times New Roman" w:cs="Times New Roman"/>
          <w:sz w:val="24"/>
          <w:szCs w:val="24"/>
        </w:rPr>
        <w:tab/>
      </w:r>
    </w:p>
    <w:p w14:paraId="69950C68" w14:textId="09DAA6F1" w:rsidR="0062417A" w:rsidRDefault="00383CA0" w:rsidP="00383CA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E53E3">
        <w:rPr>
          <w:rFonts w:ascii="Times New Roman" w:eastAsia="Times New Roman" w:hAnsi="Times New Roman" w:cs="Times New Roman"/>
          <w:sz w:val="24"/>
          <w:szCs w:val="24"/>
        </w:rPr>
        <w:t xml:space="preserve">Jai Anand      </w:t>
      </w:r>
      <w:r>
        <w:rPr>
          <w:rFonts w:ascii="Times New Roman" w:eastAsia="Times New Roman" w:hAnsi="Times New Roman" w:cs="Times New Roman"/>
          <w:sz w:val="24"/>
          <w:szCs w:val="24"/>
        </w:rPr>
        <w:t xml:space="preserve">                  </w:t>
      </w:r>
      <w:r w:rsidR="00BE53E3">
        <w:rPr>
          <w:rFonts w:ascii="Times New Roman" w:eastAsia="Times New Roman" w:hAnsi="Times New Roman" w:cs="Times New Roman"/>
          <w:sz w:val="24"/>
          <w:szCs w:val="24"/>
        </w:rPr>
        <w:t xml:space="preserve">        2016792</w:t>
      </w:r>
      <w:r>
        <w:rPr>
          <w:rFonts w:ascii="Times New Roman" w:eastAsia="Times New Roman" w:hAnsi="Times New Roman" w:cs="Times New Roman"/>
          <w:sz w:val="24"/>
          <w:szCs w:val="24"/>
        </w:rPr>
        <w:t xml:space="preserve">                                    </w:t>
      </w:r>
    </w:p>
    <w:p w14:paraId="1609EFAA" w14:textId="4183472C" w:rsidR="0062417A" w:rsidRDefault="00383CA0" w:rsidP="00383CA0">
      <w:pPr>
        <w:spacing w:line="360" w:lineRule="auto"/>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                    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University Roll 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63C063B" w14:textId="77777777" w:rsidR="0062417A" w:rsidRDefault="0062417A">
      <w:pPr>
        <w:spacing w:line="360" w:lineRule="auto"/>
        <w:jc w:val="both"/>
        <w:rPr>
          <w:rFonts w:ascii="Bookman Old Style" w:eastAsia="Bookman Old Style" w:hAnsi="Bookman Old Style" w:cs="Bookman Old Style"/>
          <w:sz w:val="24"/>
          <w:szCs w:val="24"/>
        </w:rPr>
      </w:pPr>
    </w:p>
    <w:p w14:paraId="17C7C520" w14:textId="77777777" w:rsidR="0062417A" w:rsidRDefault="0062417A">
      <w:pPr>
        <w:pBdr>
          <w:bottom w:val="single" w:sz="12" w:space="1" w:color="000000"/>
        </w:pBdr>
        <w:spacing w:line="480" w:lineRule="auto"/>
        <w:jc w:val="center"/>
        <w:rPr>
          <w:rFonts w:ascii="Times New Roman" w:eastAsia="Times New Roman" w:hAnsi="Times New Roman" w:cs="Times New Roman"/>
          <w:b/>
          <w:sz w:val="36"/>
          <w:szCs w:val="36"/>
        </w:rPr>
      </w:pPr>
    </w:p>
    <w:p w14:paraId="65E21F3C" w14:textId="77777777" w:rsidR="0062417A" w:rsidRDefault="0062417A">
      <w:pPr>
        <w:pBdr>
          <w:bottom w:val="single" w:sz="12" w:space="1" w:color="000000"/>
        </w:pBdr>
        <w:spacing w:line="480" w:lineRule="auto"/>
        <w:jc w:val="center"/>
        <w:rPr>
          <w:rFonts w:ascii="Times New Roman" w:eastAsia="Times New Roman" w:hAnsi="Times New Roman" w:cs="Times New Roman"/>
          <w:b/>
          <w:sz w:val="36"/>
          <w:szCs w:val="36"/>
        </w:rPr>
      </w:pPr>
    </w:p>
    <w:p w14:paraId="2ED52CFF" w14:textId="77777777" w:rsidR="0062417A" w:rsidRDefault="0062417A">
      <w:pPr>
        <w:pBdr>
          <w:bottom w:val="single" w:sz="12" w:space="1" w:color="000000"/>
        </w:pBdr>
        <w:spacing w:line="480" w:lineRule="auto"/>
        <w:jc w:val="center"/>
        <w:rPr>
          <w:rFonts w:ascii="Times New Roman" w:eastAsia="Times New Roman" w:hAnsi="Times New Roman" w:cs="Times New Roman"/>
          <w:b/>
          <w:sz w:val="36"/>
          <w:szCs w:val="36"/>
        </w:rPr>
      </w:pPr>
    </w:p>
    <w:p w14:paraId="432BF134" w14:textId="77777777" w:rsidR="0062417A" w:rsidRDefault="0062417A">
      <w:pPr>
        <w:pBdr>
          <w:bottom w:val="single" w:sz="12" w:space="1" w:color="000000"/>
        </w:pBdr>
        <w:spacing w:line="480" w:lineRule="auto"/>
        <w:jc w:val="center"/>
        <w:rPr>
          <w:rFonts w:ascii="Times New Roman" w:eastAsia="Times New Roman" w:hAnsi="Times New Roman" w:cs="Times New Roman"/>
          <w:b/>
          <w:sz w:val="36"/>
          <w:szCs w:val="36"/>
        </w:rPr>
      </w:pPr>
    </w:p>
    <w:p w14:paraId="07D12512" w14:textId="77777777" w:rsidR="0062417A" w:rsidRDefault="0062417A">
      <w:pPr>
        <w:pBdr>
          <w:bottom w:val="single" w:sz="12" w:space="1" w:color="000000"/>
        </w:pBdr>
        <w:spacing w:line="480" w:lineRule="auto"/>
        <w:jc w:val="center"/>
        <w:rPr>
          <w:rFonts w:ascii="Times New Roman" w:eastAsia="Times New Roman" w:hAnsi="Times New Roman" w:cs="Times New Roman"/>
          <w:b/>
          <w:sz w:val="36"/>
          <w:szCs w:val="36"/>
        </w:rPr>
      </w:pPr>
    </w:p>
    <w:p w14:paraId="7D87DA75" w14:textId="77777777" w:rsidR="0062417A" w:rsidRDefault="0062417A">
      <w:pPr>
        <w:pBdr>
          <w:bottom w:val="single" w:sz="12" w:space="1" w:color="000000"/>
        </w:pBdr>
        <w:spacing w:line="480" w:lineRule="auto"/>
        <w:jc w:val="center"/>
        <w:rPr>
          <w:rFonts w:ascii="Times New Roman" w:eastAsia="Times New Roman" w:hAnsi="Times New Roman" w:cs="Times New Roman"/>
          <w:b/>
          <w:sz w:val="36"/>
          <w:szCs w:val="36"/>
        </w:rPr>
      </w:pPr>
    </w:p>
    <w:p w14:paraId="5FD4C02D" w14:textId="77777777" w:rsidR="0062417A" w:rsidRDefault="0062417A">
      <w:pPr>
        <w:pBdr>
          <w:bottom w:val="single" w:sz="12" w:space="1" w:color="000000"/>
        </w:pBdr>
        <w:spacing w:line="480" w:lineRule="auto"/>
        <w:jc w:val="center"/>
        <w:rPr>
          <w:rFonts w:ascii="Times New Roman" w:eastAsia="Times New Roman" w:hAnsi="Times New Roman" w:cs="Times New Roman"/>
          <w:b/>
          <w:sz w:val="36"/>
          <w:szCs w:val="36"/>
        </w:rPr>
      </w:pPr>
    </w:p>
    <w:p w14:paraId="69D1F801" w14:textId="77777777" w:rsidR="0062417A" w:rsidRDefault="0062417A" w:rsidP="00FC7A75">
      <w:pPr>
        <w:pBdr>
          <w:bottom w:val="single" w:sz="12" w:space="1" w:color="000000"/>
        </w:pBdr>
        <w:spacing w:line="480" w:lineRule="auto"/>
        <w:rPr>
          <w:rFonts w:ascii="Times New Roman" w:eastAsia="Times New Roman" w:hAnsi="Times New Roman" w:cs="Times New Roman"/>
          <w:b/>
          <w:sz w:val="36"/>
          <w:szCs w:val="36"/>
        </w:rPr>
      </w:pPr>
    </w:p>
    <w:p w14:paraId="37242817" w14:textId="77777777" w:rsidR="0062417A"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0122B926" w14:textId="77777777" w:rsidR="0062417A" w:rsidRDefault="0062417A">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62417A" w14:paraId="094D3180" w14:textId="77777777">
        <w:trPr>
          <w:trHeight w:val="449"/>
          <w:jc w:val="center"/>
        </w:trPr>
        <w:tc>
          <w:tcPr>
            <w:tcW w:w="1634" w:type="dxa"/>
          </w:tcPr>
          <w:p w14:paraId="2C25A286" w14:textId="77777777" w:rsidR="0062417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AD8BF9B" w14:textId="77777777" w:rsidR="0062417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283B62E2" w14:textId="77777777" w:rsidR="0062417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62417A" w14:paraId="6CFFE4AD" w14:textId="77777777">
        <w:trPr>
          <w:trHeight w:val="433"/>
          <w:jc w:val="center"/>
        </w:trPr>
        <w:tc>
          <w:tcPr>
            <w:tcW w:w="1634" w:type="dxa"/>
          </w:tcPr>
          <w:p w14:paraId="7170B438" w14:textId="372647D1" w:rsidR="0062417A" w:rsidRDefault="00544DA7" w:rsidP="00544D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Chapter 1</w:t>
            </w:r>
          </w:p>
        </w:tc>
        <w:tc>
          <w:tcPr>
            <w:tcW w:w="4449" w:type="dxa"/>
          </w:tcPr>
          <w:p w14:paraId="0BBEB571" w14:textId="0E3EA1D6" w:rsidR="0062417A" w:rsidRDefault="00B548F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Introduction </w:t>
            </w:r>
          </w:p>
        </w:tc>
        <w:tc>
          <w:tcPr>
            <w:tcW w:w="1290" w:type="dxa"/>
          </w:tcPr>
          <w:p w14:paraId="2E437583" w14:textId="21B61CD2" w:rsidR="0062417A" w:rsidRDefault="00ED015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tc>
      </w:tr>
      <w:tr w:rsidR="0062417A" w14:paraId="69BD606B" w14:textId="77777777">
        <w:trPr>
          <w:trHeight w:val="433"/>
          <w:jc w:val="center"/>
        </w:trPr>
        <w:tc>
          <w:tcPr>
            <w:tcW w:w="1634" w:type="dxa"/>
          </w:tcPr>
          <w:p w14:paraId="2FF4A2A1" w14:textId="0E6B5EEB" w:rsidR="0062417A" w:rsidRDefault="00544DA7" w:rsidP="00544D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Chapter 2</w:t>
            </w:r>
          </w:p>
        </w:tc>
        <w:tc>
          <w:tcPr>
            <w:tcW w:w="4449" w:type="dxa"/>
          </w:tcPr>
          <w:p w14:paraId="570FD5FA" w14:textId="09FC6EA5" w:rsidR="0062417A" w:rsidRDefault="00B548F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Literature Survey</w:t>
            </w:r>
          </w:p>
        </w:tc>
        <w:tc>
          <w:tcPr>
            <w:tcW w:w="1290" w:type="dxa"/>
          </w:tcPr>
          <w:p w14:paraId="1590A958" w14:textId="77777777" w:rsidR="0062417A" w:rsidRDefault="0062417A">
            <w:pPr>
              <w:jc w:val="center"/>
              <w:rPr>
                <w:rFonts w:ascii="Times New Roman" w:eastAsia="Times New Roman" w:hAnsi="Times New Roman" w:cs="Times New Roman"/>
                <w:b/>
                <w:sz w:val="24"/>
                <w:szCs w:val="24"/>
              </w:rPr>
            </w:pPr>
          </w:p>
        </w:tc>
      </w:tr>
      <w:tr w:rsidR="0062417A" w14:paraId="5C4F87D8" w14:textId="77777777">
        <w:trPr>
          <w:trHeight w:val="433"/>
          <w:jc w:val="center"/>
        </w:trPr>
        <w:tc>
          <w:tcPr>
            <w:tcW w:w="1634" w:type="dxa"/>
          </w:tcPr>
          <w:p w14:paraId="2128E5B4" w14:textId="01CCCEDE" w:rsidR="0062417A" w:rsidRDefault="00544DA7" w:rsidP="00544D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Chapter 3</w:t>
            </w:r>
          </w:p>
        </w:tc>
        <w:tc>
          <w:tcPr>
            <w:tcW w:w="4449" w:type="dxa"/>
          </w:tcPr>
          <w:p w14:paraId="3900F565" w14:textId="467B7DDA" w:rsidR="0062417A" w:rsidRDefault="00B548F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Methodology</w:t>
            </w:r>
          </w:p>
        </w:tc>
        <w:tc>
          <w:tcPr>
            <w:tcW w:w="1290" w:type="dxa"/>
          </w:tcPr>
          <w:p w14:paraId="74D2F6B6" w14:textId="77777777" w:rsidR="0062417A" w:rsidRDefault="0062417A">
            <w:pPr>
              <w:jc w:val="center"/>
              <w:rPr>
                <w:rFonts w:ascii="Times New Roman" w:eastAsia="Times New Roman" w:hAnsi="Times New Roman" w:cs="Times New Roman"/>
                <w:b/>
                <w:sz w:val="24"/>
                <w:szCs w:val="24"/>
              </w:rPr>
            </w:pPr>
          </w:p>
        </w:tc>
      </w:tr>
      <w:tr w:rsidR="0062417A" w14:paraId="1848D35F" w14:textId="77777777">
        <w:trPr>
          <w:trHeight w:val="449"/>
          <w:jc w:val="center"/>
        </w:trPr>
        <w:tc>
          <w:tcPr>
            <w:tcW w:w="1634" w:type="dxa"/>
          </w:tcPr>
          <w:p w14:paraId="721B60AD" w14:textId="30EC1B01" w:rsidR="0062417A" w:rsidRDefault="00544DA7" w:rsidP="00544D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Chapter 4</w:t>
            </w:r>
          </w:p>
        </w:tc>
        <w:tc>
          <w:tcPr>
            <w:tcW w:w="4449" w:type="dxa"/>
          </w:tcPr>
          <w:p w14:paraId="1F58CCAD" w14:textId="7AEBC7AD" w:rsidR="0062417A" w:rsidRDefault="00B548F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and Discussion</w:t>
            </w:r>
          </w:p>
        </w:tc>
        <w:tc>
          <w:tcPr>
            <w:tcW w:w="1290" w:type="dxa"/>
          </w:tcPr>
          <w:p w14:paraId="2CB0DE31" w14:textId="77777777" w:rsidR="0062417A" w:rsidRDefault="0062417A">
            <w:pPr>
              <w:jc w:val="center"/>
              <w:rPr>
                <w:rFonts w:ascii="Times New Roman" w:eastAsia="Times New Roman" w:hAnsi="Times New Roman" w:cs="Times New Roman"/>
                <w:b/>
                <w:sz w:val="24"/>
                <w:szCs w:val="24"/>
              </w:rPr>
            </w:pPr>
          </w:p>
        </w:tc>
      </w:tr>
      <w:tr w:rsidR="0062417A" w14:paraId="6F3F638E" w14:textId="77777777">
        <w:trPr>
          <w:trHeight w:val="449"/>
          <w:jc w:val="center"/>
        </w:trPr>
        <w:tc>
          <w:tcPr>
            <w:tcW w:w="1634" w:type="dxa"/>
          </w:tcPr>
          <w:p w14:paraId="3CE1A79F" w14:textId="1DC67708" w:rsidR="0062417A" w:rsidRDefault="00544DA7" w:rsidP="00544D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Chapter 5</w:t>
            </w:r>
          </w:p>
        </w:tc>
        <w:tc>
          <w:tcPr>
            <w:tcW w:w="4449" w:type="dxa"/>
          </w:tcPr>
          <w:p w14:paraId="37E85CDF" w14:textId="0C34D46F" w:rsidR="0062417A" w:rsidRDefault="00B548F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Conclusion and Future Work</w:t>
            </w:r>
          </w:p>
        </w:tc>
        <w:tc>
          <w:tcPr>
            <w:tcW w:w="1290" w:type="dxa"/>
          </w:tcPr>
          <w:p w14:paraId="683FB63E" w14:textId="77777777" w:rsidR="0062417A" w:rsidRDefault="0062417A">
            <w:pPr>
              <w:jc w:val="center"/>
              <w:rPr>
                <w:rFonts w:ascii="Times New Roman" w:eastAsia="Times New Roman" w:hAnsi="Times New Roman" w:cs="Times New Roman"/>
                <w:b/>
                <w:sz w:val="24"/>
                <w:szCs w:val="24"/>
              </w:rPr>
            </w:pPr>
          </w:p>
        </w:tc>
      </w:tr>
      <w:tr w:rsidR="0062417A" w14:paraId="7F6AE1D9" w14:textId="77777777">
        <w:trPr>
          <w:trHeight w:val="433"/>
          <w:jc w:val="center"/>
        </w:trPr>
        <w:tc>
          <w:tcPr>
            <w:tcW w:w="1634" w:type="dxa"/>
          </w:tcPr>
          <w:p w14:paraId="6DDB222A" w14:textId="77777777" w:rsidR="0062417A" w:rsidRDefault="0062417A">
            <w:pPr>
              <w:jc w:val="center"/>
              <w:rPr>
                <w:rFonts w:ascii="Times New Roman" w:eastAsia="Times New Roman" w:hAnsi="Times New Roman" w:cs="Times New Roman"/>
                <w:sz w:val="24"/>
                <w:szCs w:val="24"/>
              </w:rPr>
            </w:pPr>
          </w:p>
        </w:tc>
        <w:tc>
          <w:tcPr>
            <w:tcW w:w="4449" w:type="dxa"/>
          </w:tcPr>
          <w:p w14:paraId="0ABA8E89" w14:textId="70441837" w:rsidR="0062417A" w:rsidRDefault="00150D0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References</w:t>
            </w:r>
          </w:p>
        </w:tc>
        <w:tc>
          <w:tcPr>
            <w:tcW w:w="1290" w:type="dxa"/>
          </w:tcPr>
          <w:p w14:paraId="31FAD930" w14:textId="77777777" w:rsidR="0062417A" w:rsidRDefault="0062417A">
            <w:pPr>
              <w:jc w:val="center"/>
              <w:rPr>
                <w:rFonts w:ascii="Times New Roman" w:eastAsia="Times New Roman" w:hAnsi="Times New Roman" w:cs="Times New Roman"/>
                <w:b/>
                <w:sz w:val="24"/>
                <w:szCs w:val="24"/>
              </w:rPr>
            </w:pPr>
          </w:p>
        </w:tc>
      </w:tr>
    </w:tbl>
    <w:p w14:paraId="426732C0" w14:textId="77777777" w:rsidR="0062417A" w:rsidRDefault="0062417A">
      <w:pPr>
        <w:jc w:val="center"/>
        <w:rPr>
          <w:b/>
        </w:rPr>
      </w:pPr>
    </w:p>
    <w:p w14:paraId="0C12BF67" w14:textId="77777777" w:rsidR="0062417A" w:rsidRDefault="0062417A">
      <w:pPr>
        <w:spacing w:line="480" w:lineRule="auto"/>
        <w:jc w:val="center"/>
        <w:rPr>
          <w:rFonts w:ascii="Bookman Old Style" w:eastAsia="Bookman Old Style" w:hAnsi="Bookman Old Style" w:cs="Bookman Old Style"/>
          <w:sz w:val="32"/>
          <w:szCs w:val="32"/>
        </w:rPr>
      </w:pPr>
    </w:p>
    <w:p w14:paraId="4645891E" w14:textId="77777777" w:rsidR="0062417A" w:rsidRDefault="0062417A">
      <w:pPr>
        <w:spacing w:line="480" w:lineRule="auto"/>
        <w:jc w:val="center"/>
        <w:rPr>
          <w:rFonts w:ascii="Bookman Old Style" w:eastAsia="Bookman Old Style" w:hAnsi="Bookman Old Style" w:cs="Bookman Old Style"/>
          <w:sz w:val="32"/>
          <w:szCs w:val="32"/>
        </w:rPr>
      </w:pPr>
    </w:p>
    <w:p w14:paraId="74AA0E4D" w14:textId="77777777" w:rsidR="0062417A" w:rsidRDefault="0062417A">
      <w:pPr>
        <w:spacing w:line="480" w:lineRule="auto"/>
        <w:jc w:val="center"/>
        <w:rPr>
          <w:rFonts w:ascii="Bookman Old Style" w:eastAsia="Bookman Old Style" w:hAnsi="Bookman Old Style" w:cs="Bookman Old Style"/>
          <w:sz w:val="32"/>
          <w:szCs w:val="32"/>
        </w:rPr>
      </w:pPr>
    </w:p>
    <w:p w14:paraId="3AF387F9" w14:textId="77777777" w:rsidR="0062417A" w:rsidRDefault="0062417A">
      <w:pPr>
        <w:spacing w:line="480" w:lineRule="auto"/>
        <w:jc w:val="center"/>
        <w:rPr>
          <w:rFonts w:ascii="Bookman Old Style" w:eastAsia="Bookman Old Style" w:hAnsi="Bookman Old Style" w:cs="Bookman Old Style"/>
          <w:sz w:val="32"/>
          <w:szCs w:val="32"/>
        </w:rPr>
      </w:pPr>
    </w:p>
    <w:p w14:paraId="2BB439CB" w14:textId="77777777" w:rsidR="0062417A" w:rsidRDefault="0062417A">
      <w:pPr>
        <w:spacing w:line="480" w:lineRule="auto"/>
        <w:jc w:val="center"/>
        <w:rPr>
          <w:rFonts w:ascii="Bookman Old Style" w:eastAsia="Bookman Old Style" w:hAnsi="Bookman Old Style" w:cs="Bookman Old Style"/>
          <w:sz w:val="32"/>
          <w:szCs w:val="32"/>
        </w:rPr>
      </w:pPr>
    </w:p>
    <w:p w14:paraId="3C19EE86" w14:textId="77777777" w:rsidR="0062417A" w:rsidRDefault="0062417A">
      <w:pPr>
        <w:spacing w:line="480" w:lineRule="auto"/>
        <w:jc w:val="center"/>
        <w:rPr>
          <w:rFonts w:ascii="Bookman Old Style" w:eastAsia="Bookman Old Style" w:hAnsi="Bookman Old Style" w:cs="Bookman Old Style"/>
          <w:sz w:val="32"/>
          <w:szCs w:val="32"/>
        </w:rPr>
      </w:pPr>
    </w:p>
    <w:p w14:paraId="49E052FC" w14:textId="77777777" w:rsidR="0062417A" w:rsidRDefault="0062417A">
      <w:pPr>
        <w:spacing w:line="480" w:lineRule="auto"/>
        <w:jc w:val="center"/>
        <w:rPr>
          <w:rFonts w:ascii="Bookman Old Style" w:eastAsia="Bookman Old Style" w:hAnsi="Bookman Old Style" w:cs="Bookman Old Style"/>
          <w:sz w:val="32"/>
          <w:szCs w:val="32"/>
        </w:rPr>
      </w:pPr>
    </w:p>
    <w:p w14:paraId="3DDC7240" w14:textId="77777777" w:rsidR="0062417A" w:rsidRDefault="0062417A">
      <w:pPr>
        <w:spacing w:line="480" w:lineRule="auto"/>
        <w:jc w:val="center"/>
        <w:rPr>
          <w:rFonts w:ascii="Bookman Old Style" w:eastAsia="Bookman Old Style" w:hAnsi="Bookman Old Style" w:cs="Bookman Old Style"/>
          <w:sz w:val="32"/>
          <w:szCs w:val="32"/>
        </w:rPr>
      </w:pPr>
    </w:p>
    <w:p w14:paraId="4D17DFE2" w14:textId="77777777" w:rsidR="0062417A" w:rsidRDefault="0062417A">
      <w:pPr>
        <w:spacing w:line="480" w:lineRule="auto"/>
        <w:jc w:val="center"/>
        <w:rPr>
          <w:rFonts w:ascii="Bookman Old Style" w:eastAsia="Bookman Old Style" w:hAnsi="Bookman Old Style" w:cs="Bookman Old Style"/>
          <w:sz w:val="32"/>
          <w:szCs w:val="32"/>
        </w:rPr>
      </w:pPr>
    </w:p>
    <w:p w14:paraId="27F4CAC1" w14:textId="77777777" w:rsidR="0062417A" w:rsidRDefault="0062417A">
      <w:pPr>
        <w:spacing w:line="480" w:lineRule="auto"/>
        <w:jc w:val="center"/>
        <w:rPr>
          <w:rFonts w:ascii="Bookman Old Style" w:eastAsia="Bookman Old Style" w:hAnsi="Bookman Old Style" w:cs="Bookman Old Style"/>
          <w:sz w:val="32"/>
          <w:szCs w:val="32"/>
        </w:rPr>
      </w:pPr>
    </w:p>
    <w:p w14:paraId="751305EF" w14:textId="77777777" w:rsidR="0062417A" w:rsidRDefault="0062417A">
      <w:pPr>
        <w:spacing w:line="480" w:lineRule="auto"/>
        <w:jc w:val="center"/>
        <w:rPr>
          <w:rFonts w:ascii="Bookman Old Style" w:eastAsia="Bookman Old Style" w:hAnsi="Bookman Old Style" w:cs="Bookman Old Style"/>
          <w:sz w:val="32"/>
          <w:szCs w:val="32"/>
        </w:rPr>
        <w:sectPr w:rsidR="0062417A">
          <w:footerReference w:type="default" r:id="rId12"/>
          <w:pgSz w:w="11906" w:h="16838"/>
          <w:pgMar w:top="1440" w:right="1440" w:bottom="1440" w:left="1440" w:header="720" w:footer="720" w:gutter="0"/>
          <w:pgNumType w:start="1"/>
          <w:cols w:space="720"/>
        </w:sectPr>
      </w:pPr>
    </w:p>
    <w:p w14:paraId="75D78806" w14:textId="77777777" w:rsidR="0062417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1B896763" w14:textId="158F3CB0" w:rsidR="0062417A" w:rsidRPr="001B68E7" w:rsidRDefault="00000000" w:rsidP="001B68E7">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01500740" w14:textId="77777777" w:rsidR="0062417A" w:rsidRDefault="00000000">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following sections, a brief introduction and the problem statement for the work has been included.</w:t>
      </w:r>
    </w:p>
    <w:p w14:paraId="7632E442" w14:textId="77777777" w:rsidR="0062417A" w:rsidRDefault="00000000">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54AAF83D" w14:textId="4A34789D" w:rsidR="0062417A" w:rsidRDefault="009B79A4" w:rsidP="00A1036D">
      <w:pPr>
        <w:pBdr>
          <w:top w:val="nil"/>
          <w:left w:val="nil"/>
          <w:bottom w:val="nil"/>
          <w:right w:val="nil"/>
          <w:between w:val="nil"/>
        </w:pBdr>
        <w:spacing w:after="200" w:line="276" w:lineRule="auto"/>
        <w:rPr>
          <w:rFonts w:ascii="Times New Roman" w:eastAsia="Times New Roman" w:hAnsi="Times New Roman" w:cs="Times New Roman"/>
          <w:sz w:val="24"/>
          <w:szCs w:val="24"/>
        </w:rPr>
      </w:pPr>
      <w:r w:rsidRPr="009B79A4">
        <w:rPr>
          <w:rFonts w:ascii="Times New Roman" w:eastAsia="Times New Roman" w:hAnsi="Times New Roman" w:cs="Times New Roman"/>
          <w:sz w:val="24"/>
          <w:szCs w:val="24"/>
        </w:rPr>
        <w:t>Content analysis is a research tool used to determine the presence of certain words, themes, or concepts within some given qualitative data (i.e., text</w:t>
      </w:r>
      <w:r>
        <w:rPr>
          <w:rFonts w:ascii="Times New Roman" w:eastAsia="Times New Roman" w:hAnsi="Times New Roman" w:cs="Times New Roman"/>
          <w:sz w:val="24"/>
          <w:szCs w:val="24"/>
        </w:rPr>
        <w:t xml:space="preserve"> or image or video</w:t>
      </w:r>
      <w:r w:rsidRPr="009B79A4">
        <w:rPr>
          <w:rFonts w:ascii="Times New Roman" w:eastAsia="Times New Roman" w:hAnsi="Times New Roman" w:cs="Times New Roman"/>
          <w:sz w:val="24"/>
          <w:szCs w:val="24"/>
        </w:rPr>
        <w:t>). Using content analysis researchers can quantify and analyze the presence</w:t>
      </w:r>
      <w:r>
        <w:rPr>
          <w:rFonts w:ascii="Times New Roman" w:eastAsia="Times New Roman" w:hAnsi="Times New Roman" w:cs="Times New Roman"/>
          <w:sz w:val="24"/>
          <w:szCs w:val="24"/>
        </w:rPr>
        <w:t xml:space="preserve"> of </w:t>
      </w:r>
      <w:r w:rsidRPr="009B79A4">
        <w:rPr>
          <w:rFonts w:ascii="Times New Roman" w:eastAsia="Times New Roman" w:hAnsi="Times New Roman" w:cs="Times New Roman"/>
          <w:sz w:val="24"/>
          <w:szCs w:val="24"/>
        </w:rPr>
        <w:t>relationships of certain</w:t>
      </w:r>
      <w:r>
        <w:rPr>
          <w:rFonts w:ascii="Times New Roman" w:eastAsia="Times New Roman" w:hAnsi="Times New Roman" w:cs="Times New Roman"/>
          <w:sz w:val="24"/>
          <w:szCs w:val="24"/>
        </w:rPr>
        <w:t xml:space="preserve"> </w:t>
      </w:r>
      <w:r w:rsidRPr="009B79A4">
        <w:rPr>
          <w:rFonts w:ascii="Times New Roman" w:eastAsia="Times New Roman" w:hAnsi="Times New Roman" w:cs="Times New Roman"/>
          <w:sz w:val="24"/>
          <w:szCs w:val="24"/>
        </w:rPr>
        <w:t>concepts</w:t>
      </w:r>
      <w:r>
        <w:rPr>
          <w:rFonts w:ascii="Times New Roman" w:eastAsia="Times New Roman" w:hAnsi="Times New Roman" w:cs="Times New Roman"/>
          <w:sz w:val="24"/>
          <w:szCs w:val="24"/>
        </w:rPr>
        <w:t xml:space="preserve"> and ideas</w:t>
      </w:r>
      <w:r w:rsidRPr="009B79A4">
        <w:rPr>
          <w:rFonts w:ascii="Times New Roman" w:eastAsia="Times New Roman" w:hAnsi="Times New Roman" w:cs="Times New Roman"/>
          <w:sz w:val="24"/>
          <w:szCs w:val="24"/>
        </w:rPr>
        <w:t xml:space="preserve">. Researchers can then make inferences about the </w:t>
      </w:r>
      <w:r>
        <w:rPr>
          <w:rFonts w:ascii="Times New Roman" w:eastAsia="Times New Roman" w:hAnsi="Times New Roman" w:cs="Times New Roman"/>
          <w:sz w:val="24"/>
          <w:szCs w:val="24"/>
        </w:rPr>
        <w:t>content</w:t>
      </w:r>
      <w:r w:rsidRPr="009B79A4">
        <w:rPr>
          <w:rFonts w:ascii="Times New Roman" w:eastAsia="Times New Roman" w:hAnsi="Times New Roman" w:cs="Times New Roman"/>
          <w:sz w:val="24"/>
          <w:szCs w:val="24"/>
        </w:rPr>
        <w:t xml:space="preserve"> within the </w:t>
      </w:r>
      <w:r>
        <w:rPr>
          <w:rFonts w:ascii="Times New Roman" w:eastAsia="Times New Roman" w:hAnsi="Times New Roman" w:cs="Times New Roman"/>
          <w:sz w:val="24"/>
          <w:szCs w:val="24"/>
        </w:rPr>
        <w:t>files</w:t>
      </w:r>
      <w:r w:rsidRPr="009B79A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B79A4">
        <w:rPr>
          <w:rFonts w:ascii="Times New Roman" w:eastAsia="Times New Roman" w:hAnsi="Times New Roman" w:cs="Times New Roman"/>
          <w:sz w:val="24"/>
          <w:szCs w:val="24"/>
        </w:rPr>
        <w:t>even the culture and time of surrounding the text.</w:t>
      </w:r>
      <w:r w:rsidR="00640FEF">
        <w:rPr>
          <w:rFonts w:ascii="Times New Roman" w:eastAsia="Times New Roman" w:hAnsi="Times New Roman" w:cs="Times New Roman"/>
          <w:sz w:val="24"/>
          <w:szCs w:val="24"/>
        </w:rPr>
        <w:t xml:space="preserve"> </w:t>
      </w:r>
    </w:p>
    <w:p w14:paraId="699FDE05" w14:textId="5B6B072B" w:rsidR="00640FEF" w:rsidRDefault="00685C39" w:rsidP="00A1036D">
      <w:pPr>
        <w:pBdr>
          <w:top w:val="nil"/>
          <w:left w:val="nil"/>
          <w:bottom w:val="nil"/>
          <w:right w:val="nil"/>
          <w:between w:val="nil"/>
        </w:pBdr>
        <w:spacing w:after="200" w:line="276" w:lineRule="auto"/>
        <w:rPr>
          <w:rFonts w:ascii="Times New Roman" w:eastAsia="Times New Roman" w:hAnsi="Times New Roman" w:cs="Times New Roman"/>
          <w:sz w:val="24"/>
          <w:szCs w:val="24"/>
        </w:rPr>
      </w:pPr>
      <w:r w:rsidRPr="00685C39">
        <w:rPr>
          <w:rFonts w:ascii="Times New Roman" w:eastAsia="Times New Roman" w:hAnsi="Times New Roman" w:cs="Times New Roman"/>
          <w:sz w:val="24"/>
          <w:szCs w:val="24"/>
        </w:rPr>
        <w:t>Humans’ glance</w:t>
      </w:r>
      <w:r>
        <w:rPr>
          <w:rFonts w:ascii="Times New Roman" w:eastAsia="Times New Roman" w:hAnsi="Times New Roman" w:cs="Times New Roman"/>
          <w:sz w:val="24"/>
          <w:szCs w:val="24"/>
        </w:rPr>
        <w:t>s</w:t>
      </w:r>
      <w:r w:rsidRPr="00685C39">
        <w:rPr>
          <w:rFonts w:ascii="Times New Roman" w:eastAsia="Times New Roman" w:hAnsi="Times New Roman" w:cs="Times New Roman"/>
          <w:sz w:val="24"/>
          <w:szCs w:val="24"/>
        </w:rPr>
        <w:t xml:space="preserve"> at an image</w:t>
      </w:r>
      <w:r>
        <w:rPr>
          <w:rFonts w:ascii="Times New Roman" w:eastAsia="Times New Roman" w:hAnsi="Times New Roman" w:cs="Times New Roman"/>
          <w:sz w:val="24"/>
          <w:szCs w:val="24"/>
        </w:rPr>
        <w:t xml:space="preserve"> or a video</w:t>
      </w:r>
      <w:r w:rsidRPr="00685C39">
        <w:rPr>
          <w:rFonts w:ascii="Times New Roman" w:eastAsia="Times New Roman" w:hAnsi="Times New Roman" w:cs="Times New Roman"/>
          <w:sz w:val="24"/>
          <w:szCs w:val="24"/>
        </w:rPr>
        <w:t xml:space="preserve"> and instantly know what objects are in </w:t>
      </w:r>
      <w:r>
        <w:rPr>
          <w:rFonts w:ascii="Times New Roman" w:eastAsia="Times New Roman" w:hAnsi="Times New Roman" w:cs="Times New Roman"/>
          <w:sz w:val="24"/>
          <w:szCs w:val="24"/>
        </w:rPr>
        <w:t>latter</w:t>
      </w:r>
      <w:r w:rsidRPr="00685C39">
        <w:rPr>
          <w:rFonts w:ascii="Times New Roman" w:eastAsia="Times New Roman" w:hAnsi="Times New Roman" w:cs="Times New Roman"/>
          <w:sz w:val="24"/>
          <w:szCs w:val="24"/>
        </w:rPr>
        <w:t>. The human visual system is fast and accurate, allowing us to perform complex tasks like driving with little conscious thought. Fast</w:t>
      </w:r>
      <w:r>
        <w:rPr>
          <w:rFonts w:ascii="Times New Roman" w:eastAsia="Times New Roman" w:hAnsi="Times New Roman" w:cs="Times New Roman"/>
          <w:sz w:val="24"/>
          <w:szCs w:val="24"/>
        </w:rPr>
        <w:t xml:space="preserve"> and</w:t>
      </w:r>
      <w:r w:rsidRPr="00685C39">
        <w:rPr>
          <w:rFonts w:ascii="Times New Roman" w:eastAsia="Times New Roman" w:hAnsi="Times New Roman" w:cs="Times New Roman"/>
          <w:sz w:val="24"/>
          <w:szCs w:val="24"/>
        </w:rPr>
        <w:t xml:space="preserve"> accurate algorithms for object detection would allow computers to</w:t>
      </w:r>
      <w:r>
        <w:rPr>
          <w:rFonts w:ascii="Times New Roman" w:eastAsia="Times New Roman" w:hAnsi="Times New Roman" w:cs="Times New Roman"/>
          <w:sz w:val="24"/>
          <w:szCs w:val="24"/>
        </w:rPr>
        <w:t xml:space="preserve"> interpret real time information and act accordingly to perform certain tasks.</w:t>
      </w:r>
      <w:r w:rsidR="006E6E3F">
        <w:rPr>
          <w:rFonts w:ascii="Times New Roman" w:eastAsia="Times New Roman" w:hAnsi="Times New Roman" w:cs="Times New Roman"/>
          <w:sz w:val="24"/>
          <w:szCs w:val="24"/>
        </w:rPr>
        <w:t xml:space="preserve"> </w:t>
      </w:r>
      <w:r w:rsidRPr="00685C39">
        <w:rPr>
          <w:rFonts w:ascii="Times New Roman" w:eastAsia="Times New Roman" w:hAnsi="Times New Roman" w:cs="Times New Roman"/>
          <w:sz w:val="24"/>
          <w:szCs w:val="24"/>
        </w:rPr>
        <w:t>Current detection systems repurpose classifiers to perform detection. To detect an object, these systems take a</w:t>
      </w:r>
      <w:r w:rsidR="00F84E3F">
        <w:rPr>
          <w:rFonts w:ascii="Times New Roman" w:eastAsia="Times New Roman" w:hAnsi="Times New Roman" w:cs="Times New Roman"/>
          <w:sz w:val="24"/>
          <w:szCs w:val="24"/>
        </w:rPr>
        <w:t xml:space="preserve"> </w:t>
      </w:r>
      <w:r w:rsidRPr="00685C39">
        <w:rPr>
          <w:rFonts w:ascii="Times New Roman" w:eastAsia="Times New Roman" w:hAnsi="Times New Roman" w:cs="Times New Roman"/>
          <w:sz w:val="24"/>
          <w:szCs w:val="24"/>
        </w:rPr>
        <w:t>classifier for that object and evaluate it at various locations</w:t>
      </w:r>
      <w:r w:rsidR="00F84E3F">
        <w:rPr>
          <w:rFonts w:ascii="Times New Roman" w:eastAsia="Times New Roman" w:hAnsi="Times New Roman" w:cs="Times New Roman"/>
          <w:sz w:val="24"/>
          <w:szCs w:val="24"/>
        </w:rPr>
        <w:t xml:space="preserve"> </w:t>
      </w:r>
      <w:r w:rsidRPr="00685C39">
        <w:rPr>
          <w:rFonts w:ascii="Times New Roman" w:eastAsia="Times New Roman" w:hAnsi="Times New Roman" w:cs="Times New Roman"/>
          <w:sz w:val="24"/>
          <w:szCs w:val="24"/>
        </w:rPr>
        <w:t>and scales in a test image. Systems like deformable parts</w:t>
      </w:r>
      <w:r w:rsidR="00F84E3F">
        <w:rPr>
          <w:rFonts w:ascii="Times New Roman" w:eastAsia="Times New Roman" w:hAnsi="Times New Roman" w:cs="Times New Roman"/>
          <w:sz w:val="24"/>
          <w:szCs w:val="24"/>
        </w:rPr>
        <w:t xml:space="preserve"> </w:t>
      </w:r>
      <w:r w:rsidRPr="00685C39">
        <w:rPr>
          <w:rFonts w:ascii="Times New Roman" w:eastAsia="Times New Roman" w:hAnsi="Times New Roman" w:cs="Times New Roman"/>
          <w:sz w:val="24"/>
          <w:szCs w:val="24"/>
        </w:rPr>
        <w:t>models (DPM) use a sliding window approach where the</w:t>
      </w:r>
      <w:r w:rsidR="00F84E3F">
        <w:rPr>
          <w:rFonts w:ascii="Times New Roman" w:eastAsia="Times New Roman" w:hAnsi="Times New Roman" w:cs="Times New Roman"/>
          <w:sz w:val="24"/>
          <w:szCs w:val="24"/>
        </w:rPr>
        <w:t xml:space="preserve"> </w:t>
      </w:r>
      <w:r w:rsidRPr="00685C39">
        <w:rPr>
          <w:rFonts w:ascii="Times New Roman" w:eastAsia="Times New Roman" w:hAnsi="Times New Roman" w:cs="Times New Roman"/>
          <w:sz w:val="24"/>
          <w:szCs w:val="24"/>
        </w:rPr>
        <w:t>classifier is run at evenly spaced locations over the entire</w:t>
      </w:r>
      <w:r w:rsidR="00F84E3F">
        <w:rPr>
          <w:rFonts w:ascii="Times New Roman" w:eastAsia="Times New Roman" w:hAnsi="Times New Roman" w:cs="Times New Roman"/>
          <w:sz w:val="24"/>
          <w:szCs w:val="24"/>
        </w:rPr>
        <w:t xml:space="preserve"> </w:t>
      </w:r>
      <w:r w:rsidRPr="00685C39">
        <w:rPr>
          <w:rFonts w:ascii="Times New Roman" w:eastAsia="Times New Roman" w:hAnsi="Times New Roman" w:cs="Times New Roman"/>
          <w:sz w:val="24"/>
          <w:szCs w:val="24"/>
        </w:rPr>
        <w:t>image.</w:t>
      </w:r>
    </w:p>
    <w:p w14:paraId="33FEF4A8" w14:textId="77777777" w:rsidR="00784DF8" w:rsidRDefault="00784DF8" w:rsidP="00640FEF">
      <w:pPr>
        <w:pBdr>
          <w:top w:val="nil"/>
          <w:left w:val="nil"/>
          <w:bottom w:val="nil"/>
          <w:right w:val="nil"/>
          <w:between w:val="nil"/>
        </w:pBdr>
        <w:spacing w:after="200"/>
        <w:rPr>
          <w:rFonts w:ascii="Times New Roman" w:eastAsia="Times New Roman" w:hAnsi="Times New Roman" w:cs="Times New Roman"/>
          <w:sz w:val="24"/>
          <w:szCs w:val="24"/>
        </w:rPr>
      </w:pPr>
    </w:p>
    <w:p w14:paraId="71BFD177" w14:textId="5C4A20DA" w:rsidR="00B47C98" w:rsidRPr="00B47C98" w:rsidRDefault="00B47C98" w:rsidP="00B47C98">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 Detection Methods</w:t>
      </w:r>
    </w:p>
    <w:p w14:paraId="63E858BA" w14:textId="41F59049" w:rsidR="00B47C98" w:rsidRDefault="00B47C98" w:rsidP="00A1036D">
      <w:pPr>
        <w:pBdr>
          <w:top w:val="nil"/>
          <w:left w:val="nil"/>
          <w:bottom w:val="nil"/>
          <w:right w:val="nil"/>
          <w:between w:val="nil"/>
        </w:pBdr>
        <w:spacing w:after="200" w:line="276" w:lineRule="auto"/>
        <w:rPr>
          <w:rFonts w:ascii="Times New Roman" w:eastAsia="Times New Roman" w:hAnsi="Times New Roman" w:cs="Times New Roman"/>
          <w:sz w:val="24"/>
          <w:szCs w:val="24"/>
        </w:rPr>
      </w:pPr>
      <w:r w:rsidRPr="00B47C98">
        <w:rPr>
          <w:rFonts w:ascii="Times New Roman" w:eastAsia="Times New Roman" w:hAnsi="Times New Roman" w:cs="Times New Roman"/>
          <w:sz w:val="24"/>
          <w:szCs w:val="24"/>
        </w:rPr>
        <w:t xml:space="preserve">Generally, object detection methods </w:t>
      </w:r>
      <w:r w:rsidR="00B26D43">
        <w:rPr>
          <w:rFonts w:ascii="Times New Roman" w:eastAsia="Times New Roman" w:hAnsi="Times New Roman" w:cs="Times New Roman"/>
          <w:sz w:val="24"/>
          <w:szCs w:val="24"/>
        </w:rPr>
        <w:t>are</w:t>
      </w:r>
      <w:r w:rsidRPr="00B47C98">
        <w:rPr>
          <w:rFonts w:ascii="Times New Roman" w:eastAsia="Times New Roman" w:hAnsi="Times New Roman" w:cs="Times New Roman"/>
          <w:sz w:val="24"/>
          <w:szCs w:val="24"/>
        </w:rPr>
        <w:t xml:space="preserve"> classified as either neural network-based or non-neural approaches. Also, some of them are rule-based, where the rule is predefined to match specific objects. Non-neural approaches require defining features using some feature engineering techniques and then using a method such as a support vector machine (SVM) to do the classification.</w:t>
      </w:r>
    </w:p>
    <w:p w14:paraId="04AD2A79" w14:textId="77777777" w:rsidR="00B82E08" w:rsidRDefault="00B82E08" w:rsidP="00B47C98">
      <w:pPr>
        <w:pBdr>
          <w:top w:val="nil"/>
          <w:left w:val="nil"/>
          <w:bottom w:val="nil"/>
          <w:right w:val="nil"/>
          <w:between w:val="nil"/>
        </w:pBdr>
        <w:spacing w:after="200"/>
        <w:rPr>
          <w:rFonts w:ascii="Times New Roman" w:eastAsia="Times New Roman" w:hAnsi="Times New Roman" w:cs="Times New Roman"/>
          <w:sz w:val="24"/>
          <w:szCs w:val="24"/>
        </w:rPr>
      </w:pPr>
    </w:p>
    <w:p w14:paraId="4B2A7A9C" w14:textId="312CDB59" w:rsidR="00B82E08" w:rsidRDefault="00B82E08" w:rsidP="00B82E08">
      <w:pPr>
        <w:pBdr>
          <w:top w:val="nil"/>
          <w:left w:val="nil"/>
          <w:bottom w:val="nil"/>
          <w:right w:val="nil"/>
          <w:between w:val="nil"/>
        </w:pBdr>
        <w:spacing w:after="200"/>
        <w:jc w:val="center"/>
        <w:rPr>
          <w:rFonts w:ascii="Times New Roman" w:eastAsia="Times New Roman" w:hAnsi="Times New Roman" w:cs="Times New Roman"/>
          <w:sz w:val="24"/>
          <w:szCs w:val="24"/>
        </w:rPr>
      </w:pPr>
      <w:r w:rsidRPr="00B82E08">
        <w:rPr>
          <w:rFonts w:ascii="Times New Roman" w:eastAsia="Times New Roman" w:hAnsi="Times New Roman" w:cs="Times New Roman"/>
          <w:noProof/>
          <w:sz w:val="24"/>
          <w:szCs w:val="24"/>
        </w:rPr>
        <w:drawing>
          <wp:inline distT="0" distB="0" distL="0" distR="0" wp14:anchorId="20E7B296" wp14:editId="1172F48F">
            <wp:extent cx="3725194" cy="1447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04" t="6123" r="4129" b="10742"/>
                    <a:stretch/>
                  </pic:blipFill>
                  <pic:spPr bwMode="auto">
                    <a:xfrm>
                      <a:off x="0" y="0"/>
                      <a:ext cx="3843373" cy="1493730"/>
                    </a:xfrm>
                    <a:prstGeom prst="rect">
                      <a:avLst/>
                    </a:prstGeom>
                    <a:ln>
                      <a:noFill/>
                    </a:ln>
                    <a:extLst>
                      <a:ext uri="{53640926-AAD7-44D8-BBD7-CCE9431645EC}">
                        <a14:shadowObscured xmlns:a14="http://schemas.microsoft.com/office/drawing/2010/main"/>
                      </a:ext>
                    </a:extLst>
                  </pic:spPr>
                </pic:pic>
              </a:graphicData>
            </a:graphic>
          </wp:inline>
        </w:drawing>
      </w:r>
    </w:p>
    <w:p w14:paraId="24B4E4F0" w14:textId="021A8BB6" w:rsidR="00646B57" w:rsidRPr="00A1036D" w:rsidRDefault="00646B57" w:rsidP="00A1036D">
      <w:pPr>
        <w:pBdr>
          <w:top w:val="nil"/>
          <w:left w:val="nil"/>
          <w:bottom w:val="nil"/>
          <w:right w:val="nil"/>
          <w:between w:val="nil"/>
        </w:pBdr>
        <w:spacing w:after="200"/>
        <w:jc w:val="center"/>
        <w:rPr>
          <w:rFonts w:ascii="Times New Roman" w:eastAsia="Times New Roman" w:hAnsi="Times New Roman" w:cs="Times New Roman"/>
          <w:sz w:val="20"/>
          <w:szCs w:val="20"/>
        </w:rPr>
      </w:pPr>
      <w:r w:rsidRPr="00646B57">
        <w:rPr>
          <w:rFonts w:ascii="Times New Roman" w:eastAsia="Times New Roman" w:hAnsi="Times New Roman" w:cs="Times New Roman"/>
          <w:sz w:val="20"/>
          <w:szCs w:val="20"/>
        </w:rPr>
        <w:t>Fig 1.1) difference between classification, localization, and classification &amp; Detection</w:t>
      </w:r>
    </w:p>
    <w:p w14:paraId="5D7F23BC" w14:textId="0EAD8FF9" w:rsidR="00CF63E8" w:rsidRDefault="00B47C98" w:rsidP="00A1036D">
      <w:pPr>
        <w:pBdr>
          <w:top w:val="nil"/>
          <w:left w:val="nil"/>
          <w:bottom w:val="nil"/>
          <w:right w:val="nil"/>
          <w:between w:val="nil"/>
        </w:pBdr>
        <w:spacing w:after="200" w:line="276" w:lineRule="auto"/>
        <w:rPr>
          <w:rFonts w:ascii="Times New Roman" w:eastAsia="Times New Roman" w:hAnsi="Times New Roman" w:cs="Times New Roman"/>
          <w:sz w:val="24"/>
          <w:szCs w:val="24"/>
        </w:rPr>
      </w:pPr>
      <w:r w:rsidRPr="00B47C98">
        <w:rPr>
          <w:rFonts w:ascii="Times New Roman" w:eastAsia="Times New Roman" w:hAnsi="Times New Roman" w:cs="Times New Roman"/>
          <w:sz w:val="24"/>
          <w:szCs w:val="24"/>
        </w:rPr>
        <w:lastRenderedPageBreak/>
        <w:t>Some of the non-neural methods are</w:t>
      </w:r>
      <w:r w:rsidR="00CF63E8">
        <w:rPr>
          <w:rFonts w:ascii="Times New Roman" w:eastAsia="Times New Roman" w:hAnsi="Times New Roman" w:cs="Times New Roman"/>
          <w:sz w:val="24"/>
          <w:szCs w:val="24"/>
        </w:rPr>
        <w:t>: -</w:t>
      </w:r>
    </w:p>
    <w:p w14:paraId="3F8A41AE" w14:textId="6BDB675A" w:rsidR="00CF63E8" w:rsidRDefault="00CF63E8" w:rsidP="00A1036D">
      <w:pPr>
        <w:pBdr>
          <w:top w:val="nil"/>
          <w:left w:val="nil"/>
          <w:bottom w:val="nil"/>
          <w:right w:val="nil"/>
          <w:between w:val="nil"/>
        </w:pBd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sidR="00B47C98" w:rsidRPr="00B47C98">
        <w:rPr>
          <w:rFonts w:ascii="Times New Roman" w:eastAsia="Times New Roman" w:hAnsi="Times New Roman" w:cs="Times New Roman"/>
          <w:sz w:val="24"/>
          <w:szCs w:val="24"/>
        </w:rPr>
        <w:t xml:space="preserve">Viola-Jones object detection method based on </w:t>
      </w:r>
      <w:proofErr w:type="spellStart"/>
      <w:r w:rsidR="00B47C98" w:rsidRPr="00B47C98">
        <w:rPr>
          <w:rFonts w:ascii="Times New Roman" w:eastAsia="Times New Roman" w:hAnsi="Times New Roman" w:cs="Times New Roman"/>
          <w:sz w:val="24"/>
          <w:szCs w:val="24"/>
        </w:rPr>
        <w:t>Haar</w:t>
      </w:r>
      <w:proofErr w:type="spellEnd"/>
      <w:r w:rsidR="00B47C98" w:rsidRPr="00B47C98">
        <w:rPr>
          <w:rFonts w:ascii="Times New Roman" w:eastAsia="Times New Roman" w:hAnsi="Times New Roman" w:cs="Times New Roman"/>
          <w:sz w:val="24"/>
          <w:szCs w:val="24"/>
        </w:rPr>
        <w:t xml:space="preserve"> features</w:t>
      </w:r>
      <w:r>
        <w:rPr>
          <w:rFonts w:ascii="Times New Roman" w:eastAsia="Times New Roman" w:hAnsi="Times New Roman" w:cs="Times New Roman"/>
          <w:sz w:val="24"/>
          <w:szCs w:val="24"/>
        </w:rPr>
        <w:t>.</w:t>
      </w:r>
    </w:p>
    <w:p w14:paraId="6F7AC887" w14:textId="75A38125" w:rsidR="00B47C98" w:rsidRPr="00B47C98" w:rsidRDefault="00CF63E8" w:rsidP="00A1036D">
      <w:pPr>
        <w:pBdr>
          <w:top w:val="nil"/>
          <w:left w:val="nil"/>
          <w:bottom w:val="nil"/>
          <w:right w:val="nil"/>
          <w:between w:val="nil"/>
        </w:pBd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1.2.2) </w:t>
      </w:r>
      <w:r w:rsidR="00B47C98" w:rsidRPr="00B47C98">
        <w:rPr>
          <w:rFonts w:ascii="Times New Roman" w:eastAsia="Times New Roman" w:hAnsi="Times New Roman" w:cs="Times New Roman"/>
          <w:sz w:val="24"/>
          <w:szCs w:val="24"/>
        </w:rPr>
        <w:t>Scale-invariant feature transform (SIFT)</w:t>
      </w:r>
    </w:p>
    <w:p w14:paraId="546BE844" w14:textId="65F38B72" w:rsidR="00B47C98" w:rsidRPr="00B47C98" w:rsidRDefault="00CF63E8" w:rsidP="00A1036D">
      <w:pPr>
        <w:pBdr>
          <w:top w:val="nil"/>
          <w:left w:val="nil"/>
          <w:bottom w:val="nil"/>
          <w:right w:val="nil"/>
          <w:between w:val="nil"/>
        </w:pBd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1.2.3) </w:t>
      </w:r>
      <w:r w:rsidR="00B47C98" w:rsidRPr="00B47C98">
        <w:rPr>
          <w:rFonts w:ascii="Times New Roman" w:eastAsia="Times New Roman" w:hAnsi="Times New Roman" w:cs="Times New Roman"/>
          <w:sz w:val="24"/>
          <w:szCs w:val="24"/>
        </w:rPr>
        <w:t>Histogram of Oriented Gradients (HOG)</w:t>
      </w:r>
    </w:p>
    <w:p w14:paraId="0FDF5ED3" w14:textId="010876C4" w:rsidR="00784DF8" w:rsidRDefault="00CF63E8" w:rsidP="00A1036D">
      <w:pPr>
        <w:pBdr>
          <w:top w:val="nil"/>
          <w:left w:val="nil"/>
          <w:bottom w:val="nil"/>
          <w:right w:val="nil"/>
          <w:between w:val="nil"/>
        </w:pBd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1.2.4) </w:t>
      </w:r>
      <w:r w:rsidR="00B47C98" w:rsidRPr="00B47C98">
        <w:rPr>
          <w:rFonts w:ascii="Times New Roman" w:eastAsia="Times New Roman" w:hAnsi="Times New Roman" w:cs="Times New Roman"/>
          <w:sz w:val="24"/>
          <w:szCs w:val="24"/>
        </w:rPr>
        <w:t>Other methods based on template, shape, or color matching</w:t>
      </w:r>
    </w:p>
    <w:p w14:paraId="0AAED90D" w14:textId="3CC0FCF8" w:rsidR="007617DE" w:rsidRDefault="00B47C98" w:rsidP="00A1036D">
      <w:pPr>
        <w:pBdr>
          <w:top w:val="nil"/>
          <w:left w:val="nil"/>
          <w:bottom w:val="nil"/>
          <w:right w:val="nil"/>
          <w:between w:val="nil"/>
        </w:pBdr>
        <w:spacing w:after="200" w:line="276" w:lineRule="auto"/>
        <w:rPr>
          <w:rFonts w:ascii="Times New Roman" w:eastAsia="Times New Roman" w:hAnsi="Times New Roman" w:cs="Times New Roman"/>
          <w:sz w:val="24"/>
          <w:szCs w:val="24"/>
        </w:rPr>
      </w:pPr>
      <w:r w:rsidRPr="00B47C98">
        <w:rPr>
          <w:rFonts w:ascii="Times New Roman" w:eastAsia="Times New Roman" w:hAnsi="Times New Roman" w:cs="Times New Roman"/>
          <w:sz w:val="24"/>
          <w:szCs w:val="24"/>
        </w:rPr>
        <w:t>On the other hand, neural network techniques can do end-to-end object detection without explicitly defining features. They are far more accurate than non-neural based and are typically built on convolutional neural networks (CNN).</w:t>
      </w:r>
    </w:p>
    <w:p w14:paraId="33F6CBCD" w14:textId="7A7BC9F2" w:rsidR="00B47C98" w:rsidRPr="00B47C98" w:rsidRDefault="00B47C98" w:rsidP="00A1036D">
      <w:pPr>
        <w:pBdr>
          <w:top w:val="nil"/>
          <w:left w:val="nil"/>
          <w:bottom w:val="nil"/>
          <w:right w:val="nil"/>
          <w:between w:val="nil"/>
        </w:pBdr>
        <w:spacing w:after="200" w:line="276" w:lineRule="auto"/>
        <w:rPr>
          <w:rFonts w:ascii="Times New Roman" w:eastAsia="Times New Roman" w:hAnsi="Times New Roman" w:cs="Times New Roman"/>
          <w:sz w:val="24"/>
          <w:szCs w:val="24"/>
        </w:rPr>
      </w:pPr>
      <w:r w:rsidRPr="00B47C98">
        <w:rPr>
          <w:rFonts w:ascii="Times New Roman" w:eastAsia="Times New Roman" w:hAnsi="Times New Roman" w:cs="Times New Roman"/>
          <w:sz w:val="24"/>
          <w:szCs w:val="24"/>
        </w:rPr>
        <w:t>Some of the neural network methods are:</w:t>
      </w:r>
      <w:r w:rsidR="00871662">
        <w:rPr>
          <w:rFonts w:ascii="Times New Roman" w:eastAsia="Times New Roman" w:hAnsi="Times New Roman" w:cs="Times New Roman"/>
          <w:sz w:val="24"/>
          <w:szCs w:val="24"/>
        </w:rPr>
        <w:t xml:space="preserve"> -</w:t>
      </w:r>
    </w:p>
    <w:p w14:paraId="1DF53990" w14:textId="0BA699FA" w:rsidR="00B47C98" w:rsidRPr="00B47C98" w:rsidRDefault="00871662" w:rsidP="00A1036D">
      <w:pPr>
        <w:pBdr>
          <w:top w:val="nil"/>
          <w:left w:val="nil"/>
          <w:bottom w:val="nil"/>
          <w:right w:val="nil"/>
          <w:between w:val="nil"/>
        </w:pBd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1.2.5) </w:t>
      </w:r>
      <w:r w:rsidR="00B47C98" w:rsidRPr="00B47C98">
        <w:rPr>
          <w:rFonts w:ascii="Times New Roman" w:eastAsia="Times New Roman" w:hAnsi="Times New Roman" w:cs="Times New Roman"/>
          <w:sz w:val="24"/>
          <w:szCs w:val="24"/>
        </w:rPr>
        <w:t>Region-Based Convolutional Neural Networks (R-CNN, Fast R-CNN, etc.)</w:t>
      </w:r>
    </w:p>
    <w:p w14:paraId="63AE04BB" w14:textId="7071F83D" w:rsidR="00B47C98" w:rsidRPr="00B47C98" w:rsidRDefault="00871662" w:rsidP="00A1036D">
      <w:pPr>
        <w:pBdr>
          <w:top w:val="nil"/>
          <w:left w:val="nil"/>
          <w:bottom w:val="nil"/>
          <w:right w:val="nil"/>
          <w:between w:val="nil"/>
        </w:pBd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1.2.6) </w:t>
      </w:r>
      <w:r w:rsidR="00B47C98" w:rsidRPr="00B47C98">
        <w:rPr>
          <w:rFonts w:ascii="Times New Roman" w:eastAsia="Times New Roman" w:hAnsi="Times New Roman" w:cs="Times New Roman"/>
          <w:sz w:val="24"/>
          <w:szCs w:val="24"/>
        </w:rPr>
        <w:t>Single Shot Detector (SSD)</w:t>
      </w:r>
    </w:p>
    <w:p w14:paraId="25F85559" w14:textId="245BF622" w:rsidR="00B47C98" w:rsidRPr="00B47C98" w:rsidRDefault="00871662" w:rsidP="00A1036D">
      <w:pPr>
        <w:pBdr>
          <w:top w:val="nil"/>
          <w:left w:val="nil"/>
          <w:bottom w:val="nil"/>
          <w:right w:val="nil"/>
          <w:between w:val="nil"/>
        </w:pBd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1.2.7) </w:t>
      </w:r>
      <w:r w:rsidR="00B47C98" w:rsidRPr="00B47C98">
        <w:rPr>
          <w:rFonts w:ascii="Times New Roman" w:eastAsia="Times New Roman" w:hAnsi="Times New Roman" w:cs="Times New Roman"/>
          <w:sz w:val="24"/>
          <w:szCs w:val="24"/>
        </w:rPr>
        <w:t>Retina-Net</w:t>
      </w:r>
    </w:p>
    <w:p w14:paraId="1E376506" w14:textId="23F03FF9" w:rsidR="00B47C98" w:rsidRPr="00B47C98" w:rsidRDefault="00871662" w:rsidP="00A1036D">
      <w:pPr>
        <w:pBdr>
          <w:top w:val="nil"/>
          <w:left w:val="nil"/>
          <w:bottom w:val="nil"/>
          <w:right w:val="nil"/>
          <w:between w:val="nil"/>
        </w:pBdr>
        <w:spacing w:after="20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1.2.8) </w:t>
      </w:r>
      <w:r w:rsidR="00B47C98" w:rsidRPr="00B47C98">
        <w:rPr>
          <w:rFonts w:ascii="Times New Roman" w:eastAsia="Times New Roman" w:hAnsi="Times New Roman" w:cs="Times New Roman"/>
          <w:sz w:val="24"/>
          <w:szCs w:val="24"/>
        </w:rPr>
        <w:t>You Only Look Once (YOLO)</w:t>
      </w:r>
    </w:p>
    <w:p w14:paraId="5E0F4BB3" w14:textId="10270304" w:rsidR="00D26245" w:rsidRPr="00D26245" w:rsidRDefault="009F5A53" w:rsidP="00A1036D">
      <w:pPr>
        <w:numPr>
          <w:ilvl w:val="1"/>
          <w:numId w:val="1"/>
        </w:numPr>
        <w:spacing w:before="120" w:after="120" w:line="276"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Motivation</w:t>
      </w:r>
    </w:p>
    <w:p w14:paraId="18993057" w14:textId="507950F8" w:rsidR="00E27E64" w:rsidRDefault="0032031B" w:rsidP="00A1036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1.3.1) </w:t>
      </w:r>
      <w:r w:rsidR="00E27E64" w:rsidRPr="00E27E64">
        <w:rPr>
          <w:rFonts w:ascii="Times New Roman" w:eastAsia="Times New Roman" w:hAnsi="Times New Roman" w:cs="Times New Roman"/>
          <w:sz w:val="24"/>
          <w:szCs w:val="24"/>
        </w:rPr>
        <w:t>Traffic analysis: Vehicle counters can be used to collect data on the number of vehicles passing through a particular location over a given period. This data can be used to analyze traffic patterns and help with traffic management.</w:t>
      </w:r>
    </w:p>
    <w:p w14:paraId="59242324" w14:textId="77777777" w:rsidR="004E05C4" w:rsidRDefault="004E05C4" w:rsidP="00A1036D">
      <w:pPr>
        <w:spacing w:line="276" w:lineRule="auto"/>
        <w:jc w:val="both"/>
        <w:rPr>
          <w:rFonts w:ascii="Times New Roman" w:eastAsia="Times New Roman" w:hAnsi="Times New Roman" w:cs="Times New Roman"/>
          <w:sz w:val="24"/>
          <w:szCs w:val="24"/>
        </w:rPr>
      </w:pPr>
    </w:p>
    <w:p w14:paraId="4C96B899" w14:textId="5A650F3E" w:rsidR="00E27E64" w:rsidRDefault="0032031B" w:rsidP="00A1036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1.3.2) </w:t>
      </w:r>
      <w:r w:rsidR="00E27E64" w:rsidRPr="00E27E64">
        <w:rPr>
          <w:rFonts w:ascii="Times New Roman" w:eastAsia="Times New Roman" w:hAnsi="Times New Roman" w:cs="Times New Roman"/>
          <w:sz w:val="24"/>
          <w:szCs w:val="24"/>
        </w:rPr>
        <w:t>Transportation planning: Vehicle counters can be used to estimate the number of vehicles that use a particular road or highway, which can help with transportation planning and infrastructure development.</w:t>
      </w:r>
    </w:p>
    <w:p w14:paraId="72069E54" w14:textId="77777777" w:rsidR="004E05C4" w:rsidRPr="00E27E64" w:rsidRDefault="004E05C4" w:rsidP="00A1036D">
      <w:pPr>
        <w:spacing w:line="276" w:lineRule="auto"/>
        <w:jc w:val="both"/>
        <w:rPr>
          <w:rFonts w:ascii="Times New Roman" w:eastAsia="Times New Roman" w:hAnsi="Times New Roman" w:cs="Times New Roman"/>
          <w:sz w:val="24"/>
          <w:szCs w:val="24"/>
        </w:rPr>
      </w:pPr>
    </w:p>
    <w:p w14:paraId="751CF7B1" w14:textId="7D1E30A5" w:rsidR="00E27E64" w:rsidRDefault="004E05C4" w:rsidP="00A1036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1.3.3) </w:t>
      </w:r>
      <w:r w:rsidR="00E27E64" w:rsidRPr="00E27E64">
        <w:rPr>
          <w:rFonts w:ascii="Times New Roman" w:eastAsia="Times New Roman" w:hAnsi="Times New Roman" w:cs="Times New Roman"/>
          <w:sz w:val="24"/>
          <w:szCs w:val="24"/>
        </w:rPr>
        <w:t>Environmental monitoring: Vehicle counters can be used to estimate the number of vehicles emitting pollutants in a particular area, which can help with environmental monitoring and policy development.</w:t>
      </w:r>
    </w:p>
    <w:p w14:paraId="0A3D1B50" w14:textId="77777777" w:rsidR="004E05C4" w:rsidRPr="00E27E64" w:rsidRDefault="004E05C4" w:rsidP="00A1036D">
      <w:pPr>
        <w:spacing w:line="276" w:lineRule="auto"/>
        <w:jc w:val="both"/>
        <w:rPr>
          <w:rFonts w:ascii="Times New Roman" w:eastAsia="Times New Roman" w:hAnsi="Times New Roman" w:cs="Times New Roman"/>
          <w:sz w:val="24"/>
          <w:szCs w:val="24"/>
        </w:rPr>
      </w:pPr>
    </w:p>
    <w:p w14:paraId="7228C9AF" w14:textId="0DCB782F" w:rsidR="00E27E64" w:rsidRPr="00E27E64" w:rsidRDefault="004E05C4" w:rsidP="00A1036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1.3.4) </w:t>
      </w:r>
      <w:r w:rsidR="00E27E64" w:rsidRPr="00E27E64">
        <w:rPr>
          <w:rFonts w:ascii="Times New Roman" w:eastAsia="Times New Roman" w:hAnsi="Times New Roman" w:cs="Times New Roman"/>
          <w:sz w:val="24"/>
          <w:szCs w:val="24"/>
        </w:rPr>
        <w:t>Revenue generation: Vehicle counters can be used to charge tolls on roads or highways based on the number of vehicles that pass through a particular location.</w:t>
      </w:r>
    </w:p>
    <w:p w14:paraId="397CCBEC" w14:textId="77777777" w:rsidR="00E27E64" w:rsidRPr="00E27E64" w:rsidRDefault="00E27E64" w:rsidP="00A1036D">
      <w:pPr>
        <w:spacing w:line="276" w:lineRule="auto"/>
        <w:jc w:val="both"/>
        <w:rPr>
          <w:rFonts w:ascii="Times New Roman" w:eastAsia="Times New Roman" w:hAnsi="Times New Roman" w:cs="Times New Roman"/>
          <w:sz w:val="24"/>
          <w:szCs w:val="24"/>
        </w:rPr>
      </w:pPr>
    </w:p>
    <w:p w14:paraId="03A7F647" w14:textId="7924DE67" w:rsidR="00E27E64" w:rsidRPr="00E27E64" w:rsidRDefault="004E05C4" w:rsidP="00A1036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D37399">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sidR="00E27E64" w:rsidRPr="00E27E64">
        <w:rPr>
          <w:rFonts w:ascii="Times New Roman" w:eastAsia="Times New Roman" w:hAnsi="Times New Roman" w:cs="Times New Roman"/>
          <w:sz w:val="24"/>
          <w:szCs w:val="24"/>
        </w:rPr>
        <w:t>Marketing: Vehicle counters can be used to estimate the number of vehicles that pass by a particular location, which can be useful for businesses looking to advertise to a large audience.</w:t>
      </w:r>
    </w:p>
    <w:p w14:paraId="5D9FB797" w14:textId="10B78993" w:rsidR="00E27E64" w:rsidRDefault="00E27E64" w:rsidP="00E27E64">
      <w:pPr>
        <w:spacing w:line="480" w:lineRule="auto"/>
        <w:jc w:val="both"/>
        <w:rPr>
          <w:rFonts w:ascii="Times New Roman" w:eastAsia="Times New Roman" w:hAnsi="Times New Roman" w:cs="Times New Roman"/>
        </w:rPr>
      </w:pPr>
    </w:p>
    <w:p w14:paraId="6C257563" w14:textId="74153E83" w:rsidR="00E57F3B" w:rsidRDefault="00E57F3B" w:rsidP="00E27E64">
      <w:pPr>
        <w:spacing w:line="480" w:lineRule="auto"/>
        <w:jc w:val="both"/>
        <w:rPr>
          <w:rFonts w:ascii="Times New Roman" w:eastAsia="Times New Roman" w:hAnsi="Times New Roman" w:cs="Times New Roman"/>
        </w:rPr>
      </w:pPr>
    </w:p>
    <w:p w14:paraId="2CF6F81F" w14:textId="77777777" w:rsidR="00D37399" w:rsidRPr="00E27E64" w:rsidRDefault="00D37399" w:rsidP="00E27E64">
      <w:pPr>
        <w:spacing w:line="480" w:lineRule="auto"/>
        <w:jc w:val="both"/>
        <w:rPr>
          <w:rFonts w:ascii="Times New Roman" w:eastAsia="Times New Roman" w:hAnsi="Times New Roman" w:cs="Times New Roman"/>
        </w:rPr>
      </w:pPr>
    </w:p>
    <w:p w14:paraId="6CEA5362" w14:textId="429F2875" w:rsidR="00E57F3B" w:rsidRPr="00E57F3B" w:rsidRDefault="00E57F3B" w:rsidP="00A1036D">
      <w:pPr>
        <w:spacing w:line="276" w:lineRule="auto"/>
        <w:jc w:val="both"/>
        <w:rPr>
          <w:rFonts w:ascii="Times New Roman" w:eastAsia="Times New Roman" w:hAnsi="Times New Roman" w:cs="Times New Roman"/>
          <w:sz w:val="24"/>
          <w:szCs w:val="24"/>
        </w:rPr>
      </w:pPr>
      <w:r w:rsidRPr="00E57F3B">
        <w:rPr>
          <w:rFonts w:ascii="Times New Roman" w:eastAsia="Times New Roman" w:hAnsi="Times New Roman" w:cs="Times New Roman"/>
          <w:sz w:val="24"/>
          <w:szCs w:val="24"/>
        </w:rPr>
        <w:lastRenderedPageBreak/>
        <w:t xml:space="preserve">The increasing number of vehicles on the road has led to various issues such as traffic congestion, air pollution, and road accidents. Accurate and real-time data about the number and types of vehicles on the road can help authorities and city planners address these issues effectively. Traditional manual vehicle counting methods are time-consuming and prone to errors. To address these challenges, automated vehicle counting systems have been developed, which use computer vision techniques to </w:t>
      </w:r>
      <w:r w:rsidRPr="00E57F3B">
        <w:rPr>
          <w:rFonts w:ascii="Times New Roman" w:eastAsia="Times New Roman" w:hAnsi="Times New Roman" w:cs="Times New Roman"/>
          <w:sz w:val="24"/>
          <w:szCs w:val="24"/>
        </w:rPr>
        <w:t>count vehicles accurately and efficiently</w:t>
      </w:r>
      <w:r w:rsidRPr="00E57F3B">
        <w:rPr>
          <w:rFonts w:ascii="Times New Roman" w:eastAsia="Times New Roman" w:hAnsi="Times New Roman" w:cs="Times New Roman"/>
          <w:sz w:val="24"/>
          <w:szCs w:val="24"/>
        </w:rPr>
        <w:t xml:space="preserve"> in real-time.</w:t>
      </w:r>
    </w:p>
    <w:p w14:paraId="748DB6F5" w14:textId="77777777" w:rsidR="00E57F3B" w:rsidRPr="00E57F3B" w:rsidRDefault="00E57F3B" w:rsidP="00A1036D">
      <w:pPr>
        <w:spacing w:line="276" w:lineRule="auto"/>
        <w:jc w:val="both"/>
        <w:rPr>
          <w:rFonts w:ascii="Times New Roman" w:eastAsia="Times New Roman" w:hAnsi="Times New Roman" w:cs="Times New Roman"/>
          <w:sz w:val="24"/>
          <w:szCs w:val="24"/>
        </w:rPr>
      </w:pPr>
    </w:p>
    <w:p w14:paraId="535305BA" w14:textId="479A3EE6" w:rsidR="00E27E64" w:rsidRPr="00E57F3B" w:rsidRDefault="00E57F3B" w:rsidP="00A1036D">
      <w:pPr>
        <w:spacing w:line="276" w:lineRule="auto"/>
        <w:jc w:val="both"/>
        <w:rPr>
          <w:rFonts w:ascii="Times New Roman" w:eastAsia="Times New Roman" w:hAnsi="Times New Roman" w:cs="Times New Roman"/>
          <w:sz w:val="24"/>
          <w:szCs w:val="24"/>
        </w:rPr>
      </w:pPr>
      <w:r w:rsidRPr="00E57F3B">
        <w:rPr>
          <w:rFonts w:ascii="Times New Roman" w:eastAsia="Times New Roman" w:hAnsi="Times New Roman" w:cs="Times New Roman"/>
          <w:sz w:val="24"/>
          <w:szCs w:val="24"/>
        </w:rPr>
        <w:t>In this project, we propose the use of YOLOv3, a state-of-the-art object detection model, to develop a vehicle counter application. YOLOv3 is a fast and accurate object detection model that can identify and locate objects in an image or video in real-time. By using YOLOv3, our vehicle counter application can accurately and efficiently count the number and types of vehicles in a video stream.</w:t>
      </w:r>
    </w:p>
    <w:p w14:paraId="036BEB2E" w14:textId="67549DE6" w:rsidR="00E57F3B" w:rsidRPr="00E57F3B" w:rsidRDefault="00E57F3B" w:rsidP="00A1036D">
      <w:pPr>
        <w:spacing w:line="276" w:lineRule="auto"/>
        <w:jc w:val="both"/>
        <w:rPr>
          <w:rFonts w:ascii="Times New Roman" w:eastAsia="Times New Roman" w:hAnsi="Times New Roman" w:cs="Times New Roman"/>
          <w:sz w:val="24"/>
          <w:szCs w:val="24"/>
        </w:rPr>
      </w:pPr>
      <w:r w:rsidRPr="00E57F3B">
        <w:rPr>
          <w:rFonts w:ascii="Times New Roman" w:eastAsia="Times New Roman" w:hAnsi="Times New Roman" w:cs="Times New Roman"/>
          <w:sz w:val="24"/>
          <w:szCs w:val="24"/>
        </w:rPr>
        <w:t>Our vehicle counter application will be able to count vehicles in a video stream captured by a camera mounted on a fixed location, such as a traffic pole or a bridge. The application will be able to count different types of vehicles, including cars, buses, trucks, and motorcycles. The application will be tested on a variety of video streams captured in different lighting and weather conditions.</w:t>
      </w:r>
    </w:p>
    <w:p w14:paraId="343A6CC1" w14:textId="51C32054" w:rsidR="00E57F3B" w:rsidRPr="00E57F3B" w:rsidRDefault="00E57F3B" w:rsidP="00A1036D">
      <w:pPr>
        <w:spacing w:line="276" w:lineRule="auto"/>
        <w:jc w:val="both"/>
        <w:rPr>
          <w:rFonts w:ascii="Times New Roman" w:eastAsia="Times New Roman" w:hAnsi="Times New Roman" w:cs="Times New Roman"/>
          <w:sz w:val="24"/>
          <w:szCs w:val="24"/>
        </w:rPr>
      </w:pPr>
      <w:r w:rsidRPr="00E57F3B">
        <w:rPr>
          <w:rFonts w:ascii="Times New Roman" w:eastAsia="Times New Roman" w:hAnsi="Times New Roman" w:cs="Times New Roman"/>
          <w:sz w:val="24"/>
          <w:szCs w:val="24"/>
        </w:rPr>
        <w:t xml:space="preserve">We expect our vehicle counter application to be able to </w:t>
      </w:r>
      <w:r w:rsidR="00BA27A8" w:rsidRPr="00E57F3B">
        <w:rPr>
          <w:rFonts w:ascii="Times New Roman" w:eastAsia="Times New Roman" w:hAnsi="Times New Roman" w:cs="Times New Roman"/>
          <w:sz w:val="24"/>
          <w:szCs w:val="24"/>
        </w:rPr>
        <w:t>count the number and types of vehicles accurately and efficiently</w:t>
      </w:r>
      <w:r w:rsidRPr="00E57F3B">
        <w:rPr>
          <w:rFonts w:ascii="Times New Roman" w:eastAsia="Times New Roman" w:hAnsi="Times New Roman" w:cs="Times New Roman"/>
          <w:sz w:val="24"/>
          <w:szCs w:val="24"/>
        </w:rPr>
        <w:t xml:space="preserve"> in a video stream in real-time. The application will provide valuable data about the number and types of vehicles on the road, which can inform a variety of transportation and mobility studies and analyses.</w:t>
      </w:r>
    </w:p>
    <w:p w14:paraId="11E9BD93" w14:textId="48557007" w:rsidR="00E57F3B" w:rsidRPr="00E27E64" w:rsidRDefault="00E57F3B" w:rsidP="00A1036D">
      <w:pPr>
        <w:spacing w:line="276" w:lineRule="auto"/>
        <w:jc w:val="both"/>
        <w:rPr>
          <w:rFonts w:ascii="Times New Roman" w:eastAsia="Times New Roman" w:hAnsi="Times New Roman" w:cs="Times New Roman"/>
        </w:rPr>
      </w:pPr>
      <w:r w:rsidRPr="00E57F3B">
        <w:rPr>
          <w:rFonts w:ascii="Times New Roman" w:eastAsia="Times New Roman" w:hAnsi="Times New Roman" w:cs="Times New Roman"/>
          <w:sz w:val="24"/>
          <w:szCs w:val="24"/>
        </w:rPr>
        <w:t>Our vehicle counter application using YOLOv3 will provide a fast and accurate solution for automated vehicle counting, which can improve the efficiency and effectiveness of transportation authorities and city planners. The application will also provide valuable data for researchers and analysts studying transportation and mobility patterns.</w:t>
      </w:r>
    </w:p>
    <w:p w14:paraId="5DE4AB49" w14:textId="45BC1D78" w:rsidR="0062417A" w:rsidRDefault="0062417A">
      <w:pPr>
        <w:spacing w:line="480" w:lineRule="auto"/>
        <w:jc w:val="both"/>
        <w:rPr>
          <w:rFonts w:ascii="Times New Roman" w:eastAsia="Times New Roman" w:hAnsi="Times New Roman" w:cs="Times New Roman"/>
          <w:b/>
          <w:sz w:val="28"/>
          <w:szCs w:val="28"/>
        </w:rPr>
      </w:pPr>
    </w:p>
    <w:p w14:paraId="5CC34E19" w14:textId="4B97F630" w:rsidR="00BA27A8" w:rsidRDefault="00BA27A8">
      <w:pPr>
        <w:spacing w:line="480" w:lineRule="auto"/>
        <w:jc w:val="both"/>
        <w:rPr>
          <w:rFonts w:ascii="Times New Roman" w:eastAsia="Times New Roman" w:hAnsi="Times New Roman" w:cs="Times New Roman"/>
          <w:b/>
          <w:sz w:val="28"/>
          <w:szCs w:val="28"/>
        </w:rPr>
      </w:pPr>
    </w:p>
    <w:p w14:paraId="1FCC78DD" w14:textId="02457F92" w:rsidR="00BA27A8" w:rsidRDefault="00BA27A8">
      <w:pPr>
        <w:spacing w:line="480" w:lineRule="auto"/>
        <w:jc w:val="both"/>
        <w:rPr>
          <w:rFonts w:ascii="Times New Roman" w:eastAsia="Times New Roman" w:hAnsi="Times New Roman" w:cs="Times New Roman"/>
          <w:b/>
          <w:sz w:val="28"/>
          <w:szCs w:val="28"/>
        </w:rPr>
      </w:pPr>
    </w:p>
    <w:p w14:paraId="3F3BA9E1" w14:textId="6EF0EC29" w:rsidR="00BA27A8" w:rsidRDefault="00BA27A8">
      <w:pPr>
        <w:spacing w:line="480" w:lineRule="auto"/>
        <w:jc w:val="both"/>
        <w:rPr>
          <w:rFonts w:ascii="Times New Roman" w:eastAsia="Times New Roman" w:hAnsi="Times New Roman" w:cs="Times New Roman"/>
          <w:b/>
          <w:sz w:val="28"/>
          <w:szCs w:val="28"/>
        </w:rPr>
      </w:pPr>
    </w:p>
    <w:p w14:paraId="2BA0E66B" w14:textId="56B464B8" w:rsidR="00BA27A8" w:rsidRDefault="00BA27A8">
      <w:pPr>
        <w:spacing w:line="480" w:lineRule="auto"/>
        <w:jc w:val="both"/>
        <w:rPr>
          <w:rFonts w:ascii="Times New Roman" w:eastAsia="Times New Roman" w:hAnsi="Times New Roman" w:cs="Times New Roman"/>
          <w:b/>
          <w:sz w:val="28"/>
          <w:szCs w:val="28"/>
        </w:rPr>
      </w:pPr>
    </w:p>
    <w:p w14:paraId="6188DC7B" w14:textId="5A7F3B44" w:rsidR="00BA27A8" w:rsidRDefault="00BA27A8">
      <w:pPr>
        <w:spacing w:line="480" w:lineRule="auto"/>
        <w:jc w:val="both"/>
        <w:rPr>
          <w:rFonts w:ascii="Times New Roman" w:eastAsia="Times New Roman" w:hAnsi="Times New Roman" w:cs="Times New Roman"/>
          <w:b/>
          <w:sz w:val="28"/>
          <w:szCs w:val="28"/>
        </w:rPr>
      </w:pPr>
    </w:p>
    <w:p w14:paraId="5E117EB6" w14:textId="6036F23E" w:rsidR="00BA27A8" w:rsidRDefault="00BA27A8">
      <w:pPr>
        <w:spacing w:line="480" w:lineRule="auto"/>
        <w:jc w:val="both"/>
        <w:rPr>
          <w:rFonts w:ascii="Times New Roman" w:eastAsia="Times New Roman" w:hAnsi="Times New Roman" w:cs="Times New Roman"/>
          <w:b/>
          <w:sz w:val="28"/>
          <w:szCs w:val="28"/>
        </w:rPr>
      </w:pPr>
    </w:p>
    <w:p w14:paraId="36F82478" w14:textId="689BD14E" w:rsidR="00BA27A8" w:rsidRDefault="00BA27A8">
      <w:pPr>
        <w:spacing w:line="480" w:lineRule="auto"/>
        <w:jc w:val="both"/>
        <w:rPr>
          <w:rFonts w:ascii="Times New Roman" w:eastAsia="Times New Roman" w:hAnsi="Times New Roman" w:cs="Times New Roman"/>
          <w:b/>
          <w:sz w:val="28"/>
          <w:szCs w:val="28"/>
        </w:rPr>
      </w:pPr>
    </w:p>
    <w:p w14:paraId="7CF26CE4" w14:textId="77777777" w:rsidR="00BA27A8" w:rsidRDefault="00BA27A8">
      <w:pPr>
        <w:spacing w:line="480" w:lineRule="auto"/>
        <w:jc w:val="both"/>
        <w:rPr>
          <w:rFonts w:ascii="Times New Roman" w:eastAsia="Times New Roman" w:hAnsi="Times New Roman" w:cs="Times New Roman"/>
          <w:b/>
          <w:sz w:val="28"/>
          <w:szCs w:val="28"/>
        </w:rPr>
      </w:pPr>
    </w:p>
    <w:p w14:paraId="288BE5C4" w14:textId="77777777" w:rsidR="0062417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40C97518" w14:textId="34949C36" w:rsidR="0062417A" w:rsidRDefault="00000000" w:rsidP="00A1036D">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443998BC" w14:textId="110D5CC3" w:rsidR="00A1036D" w:rsidRDefault="00A1036D" w:rsidP="00A1036D">
      <w:pPr>
        <w:pStyle w:val="ListParagraph"/>
        <w:numPr>
          <w:ilvl w:val="1"/>
          <w:numId w:val="2"/>
        </w:numPr>
        <w:spacing w:before="120" w:line="360" w:lineRule="auto"/>
        <w:rPr>
          <w:rFonts w:eastAsia="Times New Roman"/>
          <w:b/>
          <w:sz w:val="28"/>
          <w:szCs w:val="28"/>
        </w:rPr>
      </w:pPr>
      <w:r>
        <w:rPr>
          <w:rFonts w:eastAsia="Times New Roman"/>
          <w:b/>
          <w:sz w:val="28"/>
          <w:szCs w:val="28"/>
        </w:rPr>
        <w:t xml:space="preserve"> Yolo (You Only Look Once)</w:t>
      </w:r>
    </w:p>
    <w:p w14:paraId="1E246955" w14:textId="77777777" w:rsidR="00A1036D" w:rsidRPr="00A1036D" w:rsidRDefault="00A1036D" w:rsidP="00A1036D">
      <w:pPr>
        <w:spacing w:before="120" w:line="276" w:lineRule="auto"/>
        <w:rPr>
          <w:rFonts w:ascii="Times New Roman" w:eastAsia="Times New Roman" w:hAnsi="Times New Roman" w:cs="Times New Roman"/>
          <w:bCs/>
          <w:sz w:val="24"/>
          <w:szCs w:val="24"/>
        </w:rPr>
      </w:pPr>
      <w:r w:rsidRPr="00A1036D">
        <w:rPr>
          <w:rFonts w:ascii="Times New Roman" w:eastAsia="Times New Roman" w:hAnsi="Times New Roman" w:cs="Times New Roman"/>
          <w:bCs/>
          <w:sz w:val="24"/>
          <w:szCs w:val="24"/>
        </w:rPr>
        <w:t>YOLO (You Only Look Once) is a popular algorithm for object detection that is fast and accurate. It was developed by Joseph Redmon and Ali Farhadi in 2015 and has been improved upon in subsequent versions, including YOLOv2 and YOLOv3.</w:t>
      </w:r>
    </w:p>
    <w:p w14:paraId="1C2D0844" w14:textId="77777777" w:rsidR="00A1036D" w:rsidRDefault="00A1036D" w:rsidP="00A1036D">
      <w:pPr>
        <w:spacing w:before="120" w:line="276" w:lineRule="auto"/>
        <w:rPr>
          <w:rFonts w:ascii="Times New Roman" w:eastAsia="Times New Roman" w:hAnsi="Times New Roman" w:cs="Times New Roman"/>
          <w:bCs/>
          <w:sz w:val="24"/>
          <w:szCs w:val="24"/>
        </w:rPr>
      </w:pPr>
      <w:r w:rsidRPr="00A1036D">
        <w:rPr>
          <w:rFonts w:ascii="Times New Roman" w:eastAsia="Times New Roman" w:hAnsi="Times New Roman" w:cs="Times New Roman"/>
          <w:bCs/>
          <w:sz w:val="24"/>
          <w:szCs w:val="24"/>
        </w:rPr>
        <w:t>YOLOv3 is the third version of the YOLO algorithm and is currently one of the most accurate and fastest object detection models available. It uses a convolutional neural network (CNN) to identify and locate objects in an image or video in real-time. The model takes an input image or video frame and divides it into a grid of cells, where each cell is responsible for predicting a set of bounding boxes and class probabilities for the objects in its area. The model makes a single pass over the image or video, processing it in its entirety and making predictions for each grid cell. This makes YOLOv3 very fast, as it does not need to perform multiple passes over the image or video like some other object detection algorithms.</w:t>
      </w:r>
    </w:p>
    <w:p w14:paraId="48AC68BA" w14:textId="3A3E14C8" w:rsidR="00A1036D" w:rsidRDefault="00A1036D" w:rsidP="00A1036D">
      <w:pPr>
        <w:spacing w:before="120" w:line="276" w:lineRule="auto"/>
        <w:rPr>
          <w:rFonts w:ascii="Times New Roman" w:eastAsia="Times New Roman" w:hAnsi="Times New Roman" w:cs="Times New Roman"/>
          <w:bCs/>
          <w:sz w:val="24"/>
          <w:szCs w:val="24"/>
        </w:rPr>
      </w:pPr>
      <w:r w:rsidRPr="00A1036D">
        <w:rPr>
          <w:rFonts w:ascii="Times New Roman" w:eastAsia="Times New Roman" w:hAnsi="Times New Roman" w:cs="Times New Roman"/>
          <w:bCs/>
          <w:sz w:val="24"/>
          <w:szCs w:val="24"/>
        </w:rPr>
        <w:t>YOLOv3 has achieved state-of-the-art performance on several benchmarks and is widely used in a variety of applications, including vehicle counting, object tracking, and pedestrian detection.</w:t>
      </w:r>
    </w:p>
    <w:p w14:paraId="08A41382" w14:textId="7ADA175A" w:rsidR="008F1EF8" w:rsidRPr="008F1EF8" w:rsidRDefault="008F1EF8" w:rsidP="008F1EF8">
      <w:pPr>
        <w:spacing w:before="120" w:line="276" w:lineRule="auto"/>
        <w:rPr>
          <w:rFonts w:ascii="Times New Roman" w:eastAsia="Times New Roman" w:hAnsi="Times New Roman" w:cs="Times New Roman"/>
          <w:bCs/>
          <w:sz w:val="24"/>
          <w:szCs w:val="24"/>
        </w:rPr>
      </w:pPr>
      <w:r w:rsidRPr="008F1EF8">
        <w:rPr>
          <w:rFonts w:ascii="Times New Roman" w:eastAsia="Times New Roman" w:hAnsi="Times New Roman" w:cs="Times New Roman"/>
          <w:bCs/>
          <w:sz w:val="24"/>
          <w:szCs w:val="24"/>
        </w:rPr>
        <w:t>"State-of-the-art" (SOTA) refers to the best or most advanced level of performance that has been achieved in a particular field or area of study. In the context of YOLOv3, it means that the model has achieved the highest level of accuracy and speed among all object detection models that are currently available.</w:t>
      </w:r>
    </w:p>
    <w:p w14:paraId="523EE651" w14:textId="18FCE9E5" w:rsidR="008F1EF8" w:rsidRPr="008F1EF8" w:rsidRDefault="008F1EF8" w:rsidP="008F1EF8">
      <w:pPr>
        <w:spacing w:before="120" w:line="276" w:lineRule="auto"/>
        <w:rPr>
          <w:rFonts w:ascii="Times New Roman" w:eastAsia="Times New Roman" w:hAnsi="Times New Roman" w:cs="Times New Roman"/>
          <w:bCs/>
          <w:sz w:val="24"/>
          <w:szCs w:val="24"/>
        </w:rPr>
      </w:pPr>
      <w:r w:rsidRPr="008F1EF8">
        <w:rPr>
          <w:rFonts w:ascii="Times New Roman" w:eastAsia="Times New Roman" w:hAnsi="Times New Roman" w:cs="Times New Roman"/>
          <w:bCs/>
          <w:sz w:val="24"/>
          <w:szCs w:val="24"/>
        </w:rPr>
        <w:t>There are several ways to measure the performance of object detection models, such as mean average precision (</w:t>
      </w:r>
      <w:proofErr w:type="spellStart"/>
      <w:r w:rsidRPr="008F1EF8">
        <w:rPr>
          <w:rFonts w:ascii="Times New Roman" w:eastAsia="Times New Roman" w:hAnsi="Times New Roman" w:cs="Times New Roman"/>
          <w:bCs/>
          <w:sz w:val="24"/>
          <w:szCs w:val="24"/>
        </w:rPr>
        <w:t>mAP</w:t>
      </w:r>
      <w:proofErr w:type="spellEnd"/>
      <w:r w:rsidRPr="008F1EF8">
        <w:rPr>
          <w:rFonts w:ascii="Times New Roman" w:eastAsia="Times New Roman" w:hAnsi="Times New Roman" w:cs="Times New Roman"/>
          <w:bCs/>
          <w:sz w:val="24"/>
          <w:szCs w:val="24"/>
        </w:rPr>
        <w:t xml:space="preserve">) and speed (frames per second). YOLOv3 has achieved high scores on </w:t>
      </w:r>
      <w:r w:rsidR="00054980" w:rsidRPr="008F1EF8">
        <w:rPr>
          <w:rFonts w:ascii="Times New Roman" w:eastAsia="Times New Roman" w:hAnsi="Times New Roman" w:cs="Times New Roman"/>
          <w:bCs/>
          <w:sz w:val="24"/>
          <w:szCs w:val="24"/>
        </w:rPr>
        <w:t>both</w:t>
      </w:r>
      <w:r w:rsidRPr="008F1EF8">
        <w:rPr>
          <w:rFonts w:ascii="Times New Roman" w:eastAsia="Times New Roman" w:hAnsi="Times New Roman" w:cs="Times New Roman"/>
          <w:bCs/>
          <w:sz w:val="24"/>
          <w:szCs w:val="24"/>
        </w:rPr>
        <w:t xml:space="preserve"> metrics, making it one of the most accurate and fastest object detection models currently available.</w:t>
      </w:r>
    </w:p>
    <w:p w14:paraId="7AB0203C" w14:textId="52168366" w:rsidR="008F1EF8" w:rsidRPr="00A1036D" w:rsidRDefault="008F1EF8" w:rsidP="008F1EF8">
      <w:pPr>
        <w:spacing w:before="120" w:line="276" w:lineRule="auto"/>
        <w:rPr>
          <w:rFonts w:ascii="Times New Roman" w:eastAsia="Times New Roman" w:hAnsi="Times New Roman" w:cs="Times New Roman"/>
          <w:bCs/>
          <w:sz w:val="24"/>
          <w:szCs w:val="24"/>
        </w:rPr>
      </w:pPr>
      <w:r w:rsidRPr="008F1EF8">
        <w:rPr>
          <w:rFonts w:ascii="Times New Roman" w:eastAsia="Times New Roman" w:hAnsi="Times New Roman" w:cs="Times New Roman"/>
          <w:bCs/>
          <w:sz w:val="24"/>
          <w:szCs w:val="24"/>
        </w:rPr>
        <w:t>The term "state-of-the-art" is often used to describe the latest and most advanced technology or techniques in a particular field. It is generally used to refer to the highest level of performance that has been achieved at a particular point in time. As technology and research in a field continue to advance, the definition of "state-of-the-art" may change as new models or techniques are developed.</w:t>
      </w:r>
    </w:p>
    <w:p w14:paraId="0B9E03BF" w14:textId="1FDE5038" w:rsidR="0062417A" w:rsidRDefault="0062417A">
      <w:pPr>
        <w:spacing w:line="480" w:lineRule="auto"/>
        <w:jc w:val="both"/>
        <w:rPr>
          <w:rFonts w:ascii="Times New Roman" w:eastAsia="Times New Roman" w:hAnsi="Times New Roman" w:cs="Times New Roman"/>
          <w:b/>
          <w:sz w:val="32"/>
          <w:szCs w:val="32"/>
        </w:rPr>
      </w:pPr>
    </w:p>
    <w:p w14:paraId="0EDC9FEA" w14:textId="0C4F943E" w:rsidR="004D7ABE" w:rsidRPr="004D7ABE" w:rsidRDefault="004D7ABE" w:rsidP="00140953">
      <w:pPr>
        <w:pStyle w:val="ListParagraph"/>
        <w:numPr>
          <w:ilvl w:val="1"/>
          <w:numId w:val="2"/>
        </w:numPr>
        <w:spacing w:line="480" w:lineRule="auto"/>
        <w:rPr>
          <w:rFonts w:eastAsia="Times New Roman"/>
          <w:b/>
          <w:sz w:val="32"/>
          <w:szCs w:val="32"/>
        </w:rPr>
      </w:pPr>
      <w:r w:rsidRPr="004D7ABE">
        <w:rPr>
          <w:rFonts w:eastAsia="Times New Roman"/>
          <w:b/>
          <w:sz w:val="32"/>
          <w:szCs w:val="32"/>
        </w:rPr>
        <w:t>Working of Yolo Algorithm</w:t>
      </w:r>
    </w:p>
    <w:p w14:paraId="625C6725" w14:textId="1BFEFAC3" w:rsidR="0062417A" w:rsidRDefault="004D7ABE" w:rsidP="00140953">
      <w:pPr>
        <w:spacing w:line="276" w:lineRule="auto"/>
        <w:jc w:val="both"/>
        <w:rPr>
          <w:rFonts w:ascii="Times New Roman" w:eastAsia="Times New Roman" w:hAnsi="Times New Roman" w:cs="Times New Roman"/>
          <w:bCs/>
          <w:sz w:val="24"/>
          <w:szCs w:val="24"/>
        </w:rPr>
      </w:pPr>
      <w:r w:rsidRPr="004D7ABE">
        <w:rPr>
          <w:rFonts w:ascii="Times New Roman" w:eastAsia="Times New Roman" w:hAnsi="Times New Roman" w:cs="Times New Roman"/>
          <w:bCs/>
          <w:sz w:val="24"/>
          <w:szCs w:val="24"/>
        </w:rPr>
        <w:t xml:space="preserve">A convolutional neural network (CNN) is a type of artificial neural network that is designed to process data from multiple sources, such as images, audio, and text. It is composed of multiple </w:t>
      </w:r>
      <w:r w:rsidRPr="004D7ABE">
        <w:rPr>
          <w:rFonts w:ascii="Times New Roman" w:eastAsia="Times New Roman" w:hAnsi="Times New Roman" w:cs="Times New Roman"/>
          <w:bCs/>
          <w:sz w:val="24"/>
          <w:szCs w:val="24"/>
        </w:rPr>
        <w:lastRenderedPageBreak/>
        <w:t>layers of interconnected nodes, which are inspired by the structure and function of the neurons in the human brain.</w:t>
      </w:r>
      <w:r>
        <w:rPr>
          <w:rFonts w:ascii="Times New Roman" w:eastAsia="Times New Roman" w:hAnsi="Times New Roman" w:cs="Times New Roman"/>
          <w:bCs/>
          <w:sz w:val="24"/>
          <w:szCs w:val="24"/>
        </w:rPr>
        <w:t xml:space="preserve"> </w:t>
      </w:r>
      <w:r w:rsidRPr="004D7ABE">
        <w:rPr>
          <w:rFonts w:ascii="Times New Roman" w:eastAsia="Times New Roman" w:hAnsi="Times New Roman" w:cs="Times New Roman"/>
          <w:bCs/>
          <w:sz w:val="24"/>
          <w:szCs w:val="24"/>
        </w:rPr>
        <w:t xml:space="preserve">CNNs are particularly useful for tasks such as image and video </w:t>
      </w:r>
      <w:r w:rsidRPr="004D7ABE">
        <w:rPr>
          <w:rFonts w:ascii="Times New Roman" w:eastAsia="Times New Roman" w:hAnsi="Times New Roman" w:cs="Times New Roman"/>
          <w:bCs/>
          <w:sz w:val="24"/>
          <w:szCs w:val="24"/>
        </w:rPr>
        <w:t>recognition because</w:t>
      </w:r>
      <w:r w:rsidRPr="004D7ABE">
        <w:rPr>
          <w:rFonts w:ascii="Times New Roman" w:eastAsia="Times New Roman" w:hAnsi="Times New Roman" w:cs="Times New Roman"/>
          <w:bCs/>
          <w:sz w:val="24"/>
          <w:szCs w:val="24"/>
        </w:rPr>
        <w:t xml:space="preserve"> they </w:t>
      </w:r>
      <w:r w:rsidRPr="004D7ABE">
        <w:rPr>
          <w:rFonts w:ascii="Times New Roman" w:eastAsia="Times New Roman" w:hAnsi="Times New Roman" w:cs="Times New Roman"/>
          <w:bCs/>
          <w:sz w:val="24"/>
          <w:szCs w:val="24"/>
        </w:rPr>
        <w:t>can</w:t>
      </w:r>
      <w:r w:rsidRPr="004D7ABE">
        <w:rPr>
          <w:rFonts w:ascii="Times New Roman" w:eastAsia="Times New Roman" w:hAnsi="Times New Roman" w:cs="Times New Roman"/>
          <w:bCs/>
          <w:sz w:val="24"/>
          <w:szCs w:val="24"/>
        </w:rPr>
        <w:t xml:space="preserve"> process and analyze data with a grid-like structure, such as the pixels in an image. They </w:t>
      </w:r>
      <w:r w:rsidRPr="004D7ABE">
        <w:rPr>
          <w:rFonts w:ascii="Times New Roman" w:eastAsia="Times New Roman" w:hAnsi="Times New Roman" w:cs="Times New Roman"/>
          <w:bCs/>
          <w:sz w:val="24"/>
          <w:szCs w:val="24"/>
        </w:rPr>
        <w:t>can</w:t>
      </w:r>
      <w:r w:rsidRPr="004D7ABE">
        <w:rPr>
          <w:rFonts w:ascii="Times New Roman" w:eastAsia="Times New Roman" w:hAnsi="Times New Roman" w:cs="Times New Roman"/>
          <w:bCs/>
          <w:sz w:val="24"/>
          <w:szCs w:val="24"/>
        </w:rPr>
        <w:t xml:space="preserve"> learn and recognize patterns and features in the data by using a combination of convolutional and pooling layers, which extract and reduce the dimensionality of the data, and fully connected layers, which classify the data based on the extracted features.</w:t>
      </w:r>
    </w:p>
    <w:p w14:paraId="1FE6CC8E" w14:textId="77777777" w:rsidR="00D625C6" w:rsidRDefault="00D625C6" w:rsidP="00140953">
      <w:pPr>
        <w:spacing w:line="276" w:lineRule="auto"/>
        <w:jc w:val="both"/>
        <w:rPr>
          <w:rFonts w:ascii="Times New Roman" w:eastAsia="Times New Roman" w:hAnsi="Times New Roman" w:cs="Times New Roman"/>
          <w:bCs/>
          <w:sz w:val="24"/>
          <w:szCs w:val="24"/>
        </w:rPr>
      </w:pPr>
    </w:p>
    <w:p w14:paraId="3A36AA88" w14:textId="0EC41F63" w:rsidR="00D625C6" w:rsidRDefault="00D625C6" w:rsidP="00140953">
      <w:pPr>
        <w:spacing w:line="276" w:lineRule="auto"/>
        <w:jc w:val="both"/>
        <w:rPr>
          <w:rFonts w:ascii="Times New Roman" w:eastAsia="Times New Roman" w:hAnsi="Times New Roman" w:cs="Times New Roman"/>
          <w:bCs/>
          <w:sz w:val="24"/>
          <w:szCs w:val="24"/>
        </w:rPr>
      </w:pPr>
    </w:p>
    <w:p w14:paraId="14F4C15B" w14:textId="3489051F" w:rsidR="00D625C6" w:rsidRDefault="00D625C6" w:rsidP="00D625C6">
      <w:pPr>
        <w:spacing w:line="276" w:lineRule="auto"/>
        <w:jc w:val="center"/>
        <w:rPr>
          <w:rFonts w:ascii="Times New Roman" w:eastAsia="Times New Roman" w:hAnsi="Times New Roman" w:cs="Times New Roman"/>
          <w:bCs/>
          <w:sz w:val="24"/>
          <w:szCs w:val="24"/>
        </w:rPr>
      </w:pPr>
      <w:r w:rsidRPr="00D625C6">
        <w:rPr>
          <w:rFonts w:ascii="Times New Roman" w:eastAsia="Times New Roman" w:hAnsi="Times New Roman" w:cs="Times New Roman"/>
          <w:bCs/>
          <w:sz w:val="24"/>
          <w:szCs w:val="24"/>
        </w:rPr>
        <w:drawing>
          <wp:inline distT="0" distB="0" distL="0" distR="0" wp14:anchorId="44B2C0F2" wp14:editId="46368494">
            <wp:extent cx="3508807" cy="244532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4"/>
                    <a:srcRect l="3798" b="2460"/>
                    <a:stretch/>
                  </pic:blipFill>
                  <pic:spPr bwMode="auto">
                    <a:xfrm>
                      <a:off x="0" y="0"/>
                      <a:ext cx="3517804" cy="2451597"/>
                    </a:xfrm>
                    <a:prstGeom prst="rect">
                      <a:avLst/>
                    </a:prstGeom>
                    <a:ln>
                      <a:noFill/>
                    </a:ln>
                    <a:extLst>
                      <a:ext uri="{53640926-AAD7-44D8-BBD7-CCE9431645EC}">
                        <a14:shadowObscured xmlns:a14="http://schemas.microsoft.com/office/drawing/2010/main"/>
                      </a:ext>
                    </a:extLst>
                  </pic:spPr>
                </pic:pic>
              </a:graphicData>
            </a:graphic>
          </wp:inline>
        </w:drawing>
      </w:r>
    </w:p>
    <w:p w14:paraId="07964A8F" w14:textId="77777777" w:rsidR="004B1F96" w:rsidRDefault="004B1F96" w:rsidP="00D625C6">
      <w:pPr>
        <w:spacing w:line="276" w:lineRule="auto"/>
        <w:jc w:val="center"/>
        <w:rPr>
          <w:rFonts w:ascii="Times New Roman" w:eastAsia="Times New Roman" w:hAnsi="Times New Roman" w:cs="Times New Roman"/>
          <w:bCs/>
          <w:sz w:val="24"/>
          <w:szCs w:val="24"/>
        </w:rPr>
      </w:pPr>
    </w:p>
    <w:p w14:paraId="340FED1B" w14:textId="23D7FAD7" w:rsidR="004B1F96" w:rsidRDefault="004B1F96" w:rsidP="004B1F96">
      <w:pPr>
        <w:pBdr>
          <w:top w:val="nil"/>
          <w:left w:val="nil"/>
          <w:bottom w:val="nil"/>
          <w:right w:val="nil"/>
          <w:between w:val="nil"/>
        </w:pBdr>
        <w:spacing w:after="200"/>
        <w:jc w:val="center"/>
        <w:rPr>
          <w:rFonts w:ascii="Times New Roman" w:eastAsia="Times New Roman" w:hAnsi="Times New Roman" w:cs="Times New Roman"/>
          <w:sz w:val="20"/>
          <w:szCs w:val="20"/>
        </w:rPr>
      </w:pPr>
      <w:r w:rsidRPr="00646B57">
        <w:rPr>
          <w:rFonts w:ascii="Times New Roman" w:eastAsia="Times New Roman" w:hAnsi="Times New Roman" w:cs="Times New Roman"/>
          <w:sz w:val="20"/>
          <w:szCs w:val="20"/>
        </w:rPr>
        <w:t xml:space="preserve">Fig 1.1) </w:t>
      </w:r>
      <w:r>
        <w:rPr>
          <w:rFonts w:ascii="Times New Roman" w:eastAsia="Times New Roman" w:hAnsi="Times New Roman" w:cs="Times New Roman"/>
          <w:sz w:val="20"/>
          <w:szCs w:val="20"/>
        </w:rPr>
        <w:t>Working of Yolo Algorithm</w:t>
      </w:r>
    </w:p>
    <w:p w14:paraId="77FCC30D" w14:textId="77777777" w:rsidR="00D77EBB" w:rsidRDefault="00D77EBB" w:rsidP="00781E7C">
      <w:pPr>
        <w:pBdr>
          <w:top w:val="nil"/>
          <w:left w:val="nil"/>
          <w:bottom w:val="nil"/>
          <w:right w:val="nil"/>
          <w:between w:val="nil"/>
        </w:pBdr>
        <w:spacing w:after="200" w:line="276" w:lineRule="auto"/>
        <w:rPr>
          <w:rFonts w:ascii="Times New Roman" w:eastAsia="Times New Roman" w:hAnsi="Times New Roman" w:cs="Times New Roman"/>
          <w:sz w:val="24"/>
          <w:szCs w:val="24"/>
        </w:rPr>
      </w:pPr>
    </w:p>
    <w:p w14:paraId="587FC5A7" w14:textId="51104390" w:rsidR="00781E7C" w:rsidRPr="00781E7C" w:rsidRDefault="00781E7C" w:rsidP="00781E7C">
      <w:pPr>
        <w:pBdr>
          <w:top w:val="nil"/>
          <w:left w:val="nil"/>
          <w:bottom w:val="nil"/>
          <w:right w:val="nil"/>
          <w:between w:val="nil"/>
        </w:pBdr>
        <w:spacing w:after="200" w:line="276" w:lineRule="auto"/>
        <w:rPr>
          <w:rFonts w:ascii="Times New Roman" w:eastAsia="Times New Roman" w:hAnsi="Times New Roman" w:cs="Times New Roman"/>
          <w:sz w:val="24"/>
          <w:szCs w:val="24"/>
        </w:rPr>
      </w:pPr>
      <w:r w:rsidRPr="00781E7C">
        <w:rPr>
          <w:rFonts w:ascii="Times New Roman" w:eastAsia="Times New Roman" w:hAnsi="Times New Roman" w:cs="Times New Roman"/>
          <w:sz w:val="24"/>
          <w:szCs w:val="24"/>
        </w:rPr>
        <w:t>YOLOv3 is a convolutional neural network (CNN) based object detection model that is fast and accurate. It works by dividing an input image or video frame into a grid of cells and making predictions for each cell.</w:t>
      </w:r>
    </w:p>
    <w:p w14:paraId="32A15B65" w14:textId="41DD0F3B" w:rsidR="00781E7C" w:rsidRPr="00781E7C" w:rsidRDefault="00781E7C" w:rsidP="00781E7C">
      <w:pPr>
        <w:pBdr>
          <w:top w:val="nil"/>
          <w:left w:val="nil"/>
          <w:bottom w:val="nil"/>
          <w:right w:val="nil"/>
          <w:between w:val="nil"/>
        </w:pBdr>
        <w:spacing w:after="200" w:line="276" w:lineRule="auto"/>
        <w:rPr>
          <w:rFonts w:ascii="Times New Roman" w:eastAsia="Times New Roman" w:hAnsi="Times New Roman" w:cs="Times New Roman"/>
          <w:sz w:val="24"/>
          <w:szCs w:val="24"/>
        </w:rPr>
      </w:pPr>
      <w:r w:rsidRPr="00781E7C">
        <w:rPr>
          <w:rFonts w:ascii="Times New Roman" w:eastAsia="Times New Roman" w:hAnsi="Times New Roman" w:cs="Times New Roman"/>
          <w:sz w:val="24"/>
          <w:szCs w:val="24"/>
        </w:rPr>
        <w:t>Here is a high-level overview of how YOLOv3 works:</w:t>
      </w:r>
    </w:p>
    <w:p w14:paraId="6054206E" w14:textId="2E64AC22" w:rsidR="00781E7C" w:rsidRPr="00781E7C" w:rsidRDefault="00781E7C" w:rsidP="00781E7C">
      <w:pPr>
        <w:pStyle w:val="ListParagraph"/>
        <w:numPr>
          <w:ilvl w:val="0"/>
          <w:numId w:val="3"/>
        </w:numPr>
        <w:pBdr>
          <w:top w:val="nil"/>
          <w:left w:val="nil"/>
          <w:bottom w:val="nil"/>
          <w:right w:val="nil"/>
          <w:between w:val="nil"/>
        </w:pBdr>
        <w:spacing w:after="200" w:line="276" w:lineRule="auto"/>
        <w:rPr>
          <w:rFonts w:eastAsia="Times New Roman"/>
        </w:rPr>
      </w:pPr>
      <w:r w:rsidRPr="00781E7C">
        <w:rPr>
          <w:rFonts w:eastAsia="Times New Roman"/>
        </w:rPr>
        <w:t>Preprocessing: The input image or video frame is resized and normalized.</w:t>
      </w:r>
    </w:p>
    <w:p w14:paraId="725FCE9E" w14:textId="0BBE0403" w:rsidR="00781E7C" w:rsidRPr="00781E7C" w:rsidRDefault="00781E7C" w:rsidP="00781E7C">
      <w:pPr>
        <w:pStyle w:val="ListParagraph"/>
        <w:numPr>
          <w:ilvl w:val="0"/>
          <w:numId w:val="3"/>
        </w:numPr>
        <w:pBdr>
          <w:top w:val="nil"/>
          <w:left w:val="nil"/>
          <w:bottom w:val="nil"/>
          <w:right w:val="nil"/>
          <w:between w:val="nil"/>
        </w:pBdr>
        <w:spacing w:after="200" w:line="276" w:lineRule="auto"/>
        <w:rPr>
          <w:rFonts w:eastAsia="Times New Roman"/>
        </w:rPr>
      </w:pPr>
      <w:r w:rsidRPr="00781E7C">
        <w:rPr>
          <w:rFonts w:eastAsia="Times New Roman"/>
        </w:rPr>
        <w:t>Feature extraction: The model applies convolutional and pooling layers to the input to extract features.</w:t>
      </w:r>
    </w:p>
    <w:p w14:paraId="21CFCF93" w14:textId="031DD1AD" w:rsidR="00781E7C" w:rsidRPr="00781E7C" w:rsidRDefault="00781E7C" w:rsidP="00781E7C">
      <w:pPr>
        <w:pStyle w:val="ListParagraph"/>
        <w:numPr>
          <w:ilvl w:val="0"/>
          <w:numId w:val="3"/>
        </w:numPr>
        <w:pBdr>
          <w:top w:val="nil"/>
          <w:left w:val="nil"/>
          <w:bottom w:val="nil"/>
          <w:right w:val="nil"/>
          <w:between w:val="nil"/>
        </w:pBdr>
        <w:spacing w:after="200" w:line="276" w:lineRule="auto"/>
        <w:rPr>
          <w:rFonts w:eastAsia="Times New Roman"/>
        </w:rPr>
      </w:pPr>
      <w:r w:rsidRPr="00781E7C">
        <w:rPr>
          <w:rFonts w:eastAsia="Times New Roman"/>
        </w:rPr>
        <w:t>Detection: The model applies several fully connected layers to the extracted features to predict bounding boxes and class probabilities for each grid cell.</w:t>
      </w:r>
    </w:p>
    <w:p w14:paraId="0C4CC9E6" w14:textId="448D531C" w:rsidR="00781E7C" w:rsidRPr="00781E7C" w:rsidRDefault="00781E7C" w:rsidP="00781E7C">
      <w:pPr>
        <w:pStyle w:val="ListParagraph"/>
        <w:numPr>
          <w:ilvl w:val="0"/>
          <w:numId w:val="3"/>
        </w:numPr>
        <w:pBdr>
          <w:top w:val="nil"/>
          <w:left w:val="nil"/>
          <w:bottom w:val="nil"/>
          <w:right w:val="nil"/>
          <w:between w:val="nil"/>
        </w:pBdr>
        <w:spacing w:after="200" w:line="276" w:lineRule="auto"/>
        <w:rPr>
          <w:rFonts w:eastAsia="Times New Roman"/>
        </w:rPr>
      </w:pPr>
      <w:r w:rsidRPr="00781E7C">
        <w:rPr>
          <w:rFonts w:eastAsia="Times New Roman"/>
        </w:rPr>
        <w:t>Non-maximum suppression: The model removes overlapping bounding boxes and keeps the box with the highest probability for each object.</w:t>
      </w:r>
    </w:p>
    <w:p w14:paraId="2FBEBEC8" w14:textId="15F955E2" w:rsidR="00781E7C" w:rsidRDefault="00781E7C" w:rsidP="00781E7C">
      <w:pPr>
        <w:pStyle w:val="ListParagraph"/>
        <w:numPr>
          <w:ilvl w:val="0"/>
          <w:numId w:val="3"/>
        </w:numPr>
        <w:pBdr>
          <w:top w:val="nil"/>
          <w:left w:val="nil"/>
          <w:bottom w:val="nil"/>
          <w:right w:val="nil"/>
          <w:between w:val="nil"/>
        </w:pBdr>
        <w:spacing w:after="200" w:line="276" w:lineRule="auto"/>
        <w:rPr>
          <w:rFonts w:eastAsia="Times New Roman"/>
        </w:rPr>
      </w:pPr>
      <w:r w:rsidRPr="00781E7C">
        <w:rPr>
          <w:rFonts w:eastAsia="Times New Roman"/>
        </w:rPr>
        <w:t>Postprocessing: The model applies confidence thresholding and class-specific filtering to the bounding boxes to improve the final detections.</w:t>
      </w:r>
    </w:p>
    <w:p w14:paraId="6CC313C5" w14:textId="12DA4FB3" w:rsidR="00D77EBB" w:rsidRDefault="00D77EBB" w:rsidP="00D77EBB">
      <w:pPr>
        <w:pStyle w:val="ListParagraph"/>
        <w:pBdr>
          <w:top w:val="nil"/>
          <w:left w:val="nil"/>
          <w:bottom w:val="nil"/>
          <w:right w:val="nil"/>
          <w:between w:val="nil"/>
        </w:pBdr>
        <w:spacing w:after="200" w:line="276" w:lineRule="auto"/>
        <w:rPr>
          <w:rFonts w:eastAsia="Times New Roman"/>
        </w:rPr>
      </w:pPr>
    </w:p>
    <w:p w14:paraId="1E709085" w14:textId="77777777" w:rsidR="00876C32" w:rsidRPr="00A1036D" w:rsidRDefault="00876C32" w:rsidP="00876C32">
      <w:pPr>
        <w:pBdr>
          <w:top w:val="nil"/>
          <w:left w:val="nil"/>
          <w:bottom w:val="nil"/>
          <w:right w:val="nil"/>
          <w:between w:val="nil"/>
        </w:pBdr>
        <w:spacing w:after="200"/>
        <w:rPr>
          <w:rFonts w:ascii="Times New Roman" w:eastAsia="Times New Roman" w:hAnsi="Times New Roman" w:cs="Times New Roman"/>
          <w:sz w:val="20"/>
          <w:szCs w:val="20"/>
        </w:rPr>
      </w:pPr>
    </w:p>
    <w:p w14:paraId="4A35D89F" w14:textId="77777777" w:rsidR="00D625C6" w:rsidRDefault="00D625C6" w:rsidP="00140953">
      <w:pPr>
        <w:spacing w:line="276" w:lineRule="auto"/>
        <w:jc w:val="both"/>
        <w:rPr>
          <w:rFonts w:ascii="Times New Roman" w:eastAsia="Times New Roman" w:hAnsi="Times New Roman" w:cs="Times New Roman"/>
          <w:bCs/>
          <w:sz w:val="24"/>
          <w:szCs w:val="24"/>
        </w:rPr>
      </w:pPr>
    </w:p>
    <w:p w14:paraId="5D6DB9A0" w14:textId="77777777" w:rsidR="00140953" w:rsidRPr="00140953" w:rsidRDefault="00140953" w:rsidP="00140953">
      <w:pPr>
        <w:spacing w:line="276" w:lineRule="auto"/>
        <w:jc w:val="both"/>
        <w:rPr>
          <w:rFonts w:ascii="Times New Roman" w:eastAsia="Times New Roman" w:hAnsi="Times New Roman" w:cs="Times New Roman"/>
          <w:bCs/>
          <w:sz w:val="24"/>
          <w:szCs w:val="24"/>
        </w:rPr>
      </w:pPr>
    </w:p>
    <w:p w14:paraId="0DEDE830" w14:textId="472CB6A9" w:rsidR="0062417A" w:rsidRDefault="00D77EBB" w:rsidP="00D77EBB">
      <w:pPr>
        <w:spacing w:line="480" w:lineRule="auto"/>
        <w:jc w:val="center"/>
        <w:rPr>
          <w:rFonts w:ascii="Times New Roman" w:eastAsia="Times New Roman" w:hAnsi="Times New Roman" w:cs="Times New Roman"/>
          <w:b/>
          <w:sz w:val="32"/>
          <w:szCs w:val="32"/>
        </w:rPr>
      </w:pPr>
      <w:r w:rsidRPr="00D77EBB">
        <w:rPr>
          <w:rFonts w:ascii="Times New Roman" w:eastAsia="Times New Roman" w:hAnsi="Times New Roman" w:cs="Times New Roman"/>
          <w:b/>
          <w:sz w:val="32"/>
          <w:szCs w:val="32"/>
        </w:rPr>
        <w:lastRenderedPageBreak/>
        <w:drawing>
          <wp:inline distT="0" distB="0" distL="0" distR="0" wp14:anchorId="19684312" wp14:editId="62795044">
            <wp:extent cx="5731510" cy="2207895"/>
            <wp:effectExtent l="0" t="0" r="2540" b="1905"/>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15"/>
                    <a:stretch>
                      <a:fillRect/>
                    </a:stretch>
                  </pic:blipFill>
                  <pic:spPr>
                    <a:xfrm>
                      <a:off x="0" y="0"/>
                      <a:ext cx="5731510" cy="2207895"/>
                    </a:xfrm>
                    <a:prstGeom prst="rect">
                      <a:avLst/>
                    </a:prstGeom>
                  </pic:spPr>
                </pic:pic>
              </a:graphicData>
            </a:graphic>
          </wp:inline>
        </w:drawing>
      </w:r>
    </w:p>
    <w:p w14:paraId="7AF12292" w14:textId="659C7DFD" w:rsidR="0062417A" w:rsidRDefault="00D77EBB" w:rsidP="00D77EBB">
      <w:pPr>
        <w:spacing w:line="480" w:lineRule="auto"/>
        <w:jc w:val="center"/>
        <w:rPr>
          <w:rFonts w:ascii="Times New Roman" w:eastAsia="Times New Roman" w:hAnsi="Times New Roman" w:cs="Times New Roman"/>
          <w:bCs/>
          <w:sz w:val="20"/>
          <w:szCs w:val="20"/>
        </w:rPr>
      </w:pPr>
      <w:r w:rsidRPr="00D77EBB">
        <w:rPr>
          <w:rFonts w:ascii="Times New Roman" w:eastAsia="Times New Roman" w:hAnsi="Times New Roman" w:cs="Times New Roman"/>
          <w:bCs/>
          <w:sz w:val="20"/>
          <w:szCs w:val="20"/>
        </w:rPr>
        <w:t>Fig 2.2) Architecture of You Only look once</w:t>
      </w:r>
    </w:p>
    <w:p w14:paraId="3F9A4E2B" w14:textId="4FF5A054" w:rsidR="00D77EBB" w:rsidRDefault="00D77EBB" w:rsidP="00D77EBB">
      <w:pPr>
        <w:spacing w:line="480" w:lineRule="auto"/>
        <w:rPr>
          <w:rFonts w:ascii="Times New Roman" w:eastAsia="Times New Roman" w:hAnsi="Times New Roman" w:cs="Times New Roman"/>
          <w:bCs/>
          <w:sz w:val="20"/>
          <w:szCs w:val="20"/>
        </w:rPr>
      </w:pPr>
    </w:p>
    <w:p w14:paraId="497616E9" w14:textId="3AC7848E" w:rsidR="00E636F3" w:rsidRDefault="00E636F3" w:rsidP="00E636F3">
      <w:pPr>
        <w:pStyle w:val="ListParagraph"/>
        <w:numPr>
          <w:ilvl w:val="1"/>
          <w:numId w:val="2"/>
        </w:numPr>
        <w:spacing w:line="480" w:lineRule="auto"/>
        <w:rPr>
          <w:rFonts w:eastAsia="Times New Roman"/>
          <w:b/>
          <w:sz w:val="32"/>
          <w:szCs w:val="32"/>
        </w:rPr>
      </w:pPr>
      <w:r>
        <w:rPr>
          <w:rFonts w:eastAsia="Times New Roman"/>
          <w:b/>
          <w:sz w:val="32"/>
          <w:szCs w:val="32"/>
        </w:rPr>
        <w:t>The COCO dataset</w:t>
      </w:r>
    </w:p>
    <w:p w14:paraId="06CF2936" w14:textId="7FD31C91" w:rsidR="007B0A4E" w:rsidRPr="007B0A4E" w:rsidRDefault="007B0A4E" w:rsidP="007B0A4E">
      <w:pPr>
        <w:spacing w:line="360" w:lineRule="auto"/>
        <w:rPr>
          <w:rFonts w:ascii="Times New Roman" w:eastAsia="Times New Roman" w:hAnsi="Times New Roman" w:cs="Times New Roman"/>
          <w:bCs/>
          <w:sz w:val="24"/>
          <w:szCs w:val="24"/>
        </w:rPr>
      </w:pPr>
      <w:r w:rsidRPr="007B0A4E">
        <w:rPr>
          <w:rFonts w:ascii="Times New Roman" w:eastAsia="Times New Roman" w:hAnsi="Times New Roman" w:cs="Times New Roman"/>
          <w:bCs/>
          <w:sz w:val="24"/>
          <w:szCs w:val="24"/>
        </w:rPr>
        <w:t xml:space="preserve">Common Objects in Context (COCO) Common Objects in Context (COCO) is a database that aims to enable future research for object detection, instance segmentation, image captioning, and person </w:t>
      </w:r>
      <w:r w:rsidRPr="007B0A4E">
        <w:rPr>
          <w:rFonts w:ascii="Times New Roman" w:eastAsia="Times New Roman" w:hAnsi="Times New Roman" w:cs="Times New Roman"/>
          <w:bCs/>
          <w:sz w:val="24"/>
          <w:szCs w:val="24"/>
        </w:rPr>
        <w:t>key points</w:t>
      </w:r>
      <w:r w:rsidRPr="007B0A4E">
        <w:rPr>
          <w:rFonts w:ascii="Times New Roman" w:eastAsia="Times New Roman" w:hAnsi="Times New Roman" w:cs="Times New Roman"/>
          <w:bCs/>
          <w:sz w:val="24"/>
          <w:szCs w:val="24"/>
        </w:rPr>
        <w:t xml:space="preserve"> localization.</w:t>
      </w:r>
      <w:r>
        <w:rPr>
          <w:rFonts w:ascii="Times New Roman" w:eastAsia="Times New Roman" w:hAnsi="Times New Roman" w:cs="Times New Roman"/>
          <w:bCs/>
          <w:sz w:val="24"/>
          <w:szCs w:val="24"/>
        </w:rPr>
        <w:t xml:space="preserve"> </w:t>
      </w:r>
      <w:r w:rsidRPr="007B0A4E">
        <w:rPr>
          <w:rFonts w:ascii="Times New Roman" w:eastAsia="Times New Roman" w:hAnsi="Times New Roman" w:cs="Times New Roman"/>
          <w:bCs/>
          <w:sz w:val="24"/>
          <w:szCs w:val="24"/>
        </w:rPr>
        <w:t>COCO is a large-scale object detection, segmentation, and captioning dataset.</w:t>
      </w:r>
    </w:p>
    <w:p w14:paraId="13350877" w14:textId="77777777" w:rsidR="00E636F3" w:rsidRPr="00E636F3" w:rsidRDefault="00E636F3" w:rsidP="00E636F3">
      <w:pPr>
        <w:spacing w:line="480" w:lineRule="auto"/>
        <w:rPr>
          <w:rFonts w:eastAsia="Times New Roman"/>
          <w:b/>
          <w:sz w:val="32"/>
          <w:szCs w:val="32"/>
        </w:rPr>
      </w:pPr>
    </w:p>
    <w:p w14:paraId="0FC83088" w14:textId="19E33E23" w:rsidR="0062417A" w:rsidRDefault="0062417A">
      <w:pPr>
        <w:spacing w:line="480" w:lineRule="auto"/>
        <w:jc w:val="both"/>
        <w:rPr>
          <w:rFonts w:ascii="Times New Roman" w:eastAsia="Times New Roman" w:hAnsi="Times New Roman" w:cs="Times New Roman"/>
          <w:b/>
          <w:sz w:val="32"/>
          <w:szCs w:val="32"/>
        </w:rPr>
      </w:pPr>
    </w:p>
    <w:p w14:paraId="0DFA7DB1" w14:textId="77777777" w:rsidR="0062417A" w:rsidRDefault="0062417A">
      <w:pPr>
        <w:spacing w:line="480" w:lineRule="auto"/>
        <w:jc w:val="both"/>
        <w:rPr>
          <w:rFonts w:ascii="Times New Roman" w:eastAsia="Times New Roman" w:hAnsi="Times New Roman" w:cs="Times New Roman"/>
          <w:b/>
          <w:sz w:val="32"/>
          <w:szCs w:val="32"/>
        </w:rPr>
      </w:pPr>
    </w:p>
    <w:p w14:paraId="5DB4B030" w14:textId="77777777" w:rsidR="0062417A" w:rsidRDefault="0062417A">
      <w:pPr>
        <w:spacing w:line="480" w:lineRule="auto"/>
        <w:jc w:val="both"/>
        <w:rPr>
          <w:rFonts w:ascii="Times New Roman" w:eastAsia="Times New Roman" w:hAnsi="Times New Roman" w:cs="Times New Roman"/>
          <w:b/>
          <w:sz w:val="32"/>
          <w:szCs w:val="32"/>
        </w:rPr>
      </w:pPr>
    </w:p>
    <w:p w14:paraId="77D806D0" w14:textId="77777777" w:rsidR="0062417A" w:rsidRDefault="0062417A">
      <w:pPr>
        <w:spacing w:line="480" w:lineRule="auto"/>
        <w:jc w:val="both"/>
        <w:rPr>
          <w:rFonts w:ascii="Times New Roman" w:eastAsia="Times New Roman" w:hAnsi="Times New Roman" w:cs="Times New Roman"/>
          <w:b/>
          <w:sz w:val="32"/>
          <w:szCs w:val="32"/>
        </w:rPr>
      </w:pPr>
    </w:p>
    <w:p w14:paraId="358A508D" w14:textId="77777777" w:rsidR="0062417A" w:rsidRDefault="0062417A">
      <w:pPr>
        <w:spacing w:line="480" w:lineRule="auto"/>
        <w:jc w:val="both"/>
        <w:rPr>
          <w:rFonts w:ascii="Times New Roman" w:eastAsia="Times New Roman" w:hAnsi="Times New Roman" w:cs="Times New Roman"/>
          <w:b/>
          <w:sz w:val="32"/>
          <w:szCs w:val="32"/>
        </w:rPr>
      </w:pPr>
    </w:p>
    <w:p w14:paraId="1640F5C9" w14:textId="77777777" w:rsidR="0062417A" w:rsidRDefault="0062417A">
      <w:pPr>
        <w:spacing w:line="480" w:lineRule="auto"/>
        <w:jc w:val="both"/>
        <w:rPr>
          <w:rFonts w:ascii="Times New Roman" w:eastAsia="Times New Roman" w:hAnsi="Times New Roman" w:cs="Times New Roman"/>
          <w:b/>
          <w:sz w:val="32"/>
          <w:szCs w:val="32"/>
        </w:rPr>
      </w:pPr>
    </w:p>
    <w:p w14:paraId="0C7BD5F7" w14:textId="05CC1224" w:rsidR="00E9246C" w:rsidRDefault="00E9246C">
      <w:pPr>
        <w:spacing w:line="480" w:lineRule="auto"/>
        <w:jc w:val="both"/>
        <w:rPr>
          <w:rFonts w:ascii="Times New Roman" w:eastAsia="Times New Roman" w:hAnsi="Times New Roman" w:cs="Times New Roman"/>
          <w:b/>
          <w:sz w:val="32"/>
          <w:szCs w:val="32"/>
        </w:rPr>
      </w:pPr>
    </w:p>
    <w:p w14:paraId="00E0A568" w14:textId="77777777" w:rsidR="00E9246C" w:rsidRDefault="00E9246C">
      <w:pPr>
        <w:spacing w:line="480" w:lineRule="auto"/>
        <w:jc w:val="both"/>
        <w:rPr>
          <w:rFonts w:ascii="Times New Roman" w:eastAsia="Times New Roman" w:hAnsi="Times New Roman" w:cs="Times New Roman"/>
          <w:b/>
          <w:sz w:val="32"/>
          <w:szCs w:val="32"/>
        </w:rPr>
      </w:pPr>
    </w:p>
    <w:p w14:paraId="0EE3937E" w14:textId="77777777" w:rsidR="0062417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7F20B962" w14:textId="4158E99A" w:rsidR="0062417A" w:rsidRDefault="00000000" w:rsidP="008166AE">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297427F6" w14:textId="4A9C0FDB" w:rsidR="006521EF" w:rsidRDefault="006521EF" w:rsidP="006521EF">
      <w:pPr>
        <w:pStyle w:val="ListParagraph"/>
        <w:numPr>
          <w:ilvl w:val="1"/>
          <w:numId w:val="4"/>
        </w:numPr>
        <w:spacing w:line="480" w:lineRule="auto"/>
        <w:rPr>
          <w:rFonts w:eastAsia="Times New Roman"/>
          <w:b/>
          <w:sz w:val="32"/>
          <w:szCs w:val="32"/>
        </w:rPr>
      </w:pPr>
      <w:r>
        <w:rPr>
          <w:rFonts w:eastAsia="Times New Roman"/>
          <w:b/>
          <w:sz w:val="32"/>
          <w:szCs w:val="32"/>
        </w:rPr>
        <w:t>Tools Requirements</w:t>
      </w:r>
    </w:p>
    <w:p w14:paraId="7D709D7A" w14:textId="18B6E0AA" w:rsidR="006960AD" w:rsidRPr="006960AD" w:rsidRDefault="006960AD" w:rsidP="006960AD">
      <w:pPr>
        <w:pStyle w:val="ListParagraph"/>
        <w:numPr>
          <w:ilvl w:val="0"/>
          <w:numId w:val="5"/>
        </w:numPr>
        <w:spacing w:line="276" w:lineRule="auto"/>
        <w:rPr>
          <w:rFonts w:eastAsia="Times New Roman"/>
        </w:rPr>
      </w:pPr>
      <w:r w:rsidRPr="006960AD">
        <w:rPr>
          <w:rFonts w:eastAsia="Times New Roman"/>
        </w:rPr>
        <w:t>A computer with a GPU: YOLO requires a lot of computational power, so it is recommended to use a computer with a graphics processing unit (GPU) to train and run the model.</w:t>
      </w:r>
    </w:p>
    <w:p w14:paraId="4FEBF8C5" w14:textId="4DFBF2C2" w:rsidR="006960AD" w:rsidRDefault="006960AD" w:rsidP="006960AD">
      <w:pPr>
        <w:pStyle w:val="ListParagraph"/>
        <w:numPr>
          <w:ilvl w:val="0"/>
          <w:numId w:val="5"/>
        </w:numPr>
        <w:spacing w:line="276" w:lineRule="auto"/>
        <w:rPr>
          <w:rFonts w:eastAsia="Times New Roman"/>
        </w:rPr>
      </w:pPr>
      <w:r w:rsidRPr="006960AD">
        <w:rPr>
          <w:rFonts w:eastAsia="Times New Roman"/>
        </w:rPr>
        <w:t xml:space="preserve">A dataset of images and videos: </w:t>
      </w:r>
      <w:r>
        <w:rPr>
          <w:rFonts w:eastAsia="Times New Roman"/>
        </w:rPr>
        <w:t>We</w:t>
      </w:r>
      <w:r w:rsidRPr="006960AD">
        <w:rPr>
          <w:rFonts w:eastAsia="Times New Roman"/>
        </w:rPr>
        <w:t xml:space="preserve"> need a dataset of images and videos of vehicles to train and test the model.</w:t>
      </w:r>
      <w:r>
        <w:rPr>
          <w:rFonts w:eastAsia="Times New Roman"/>
        </w:rPr>
        <w:t xml:space="preserve"> Here we have used COCO dataset to serve the purpose.</w:t>
      </w:r>
      <w:r w:rsidRPr="006960AD">
        <w:rPr>
          <w:rFonts w:eastAsia="Times New Roman"/>
        </w:rPr>
        <w:t xml:space="preserve"> The dataset should be annotated with bounding boxes around the vehicles and labels indicating the type of vehicle.</w:t>
      </w:r>
    </w:p>
    <w:p w14:paraId="53636542" w14:textId="01B4A6C1" w:rsidR="006960AD" w:rsidRDefault="006960AD" w:rsidP="006960AD">
      <w:pPr>
        <w:pStyle w:val="ListParagraph"/>
        <w:numPr>
          <w:ilvl w:val="0"/>
          <w:numId w:val="5"/>
        </w:numPr>
        <w:spacing w:line="276" w:lineRule="auto"/>
        <w:rPr>
          <w:rFonts w:eastAsia="Times New Roman"/>
        </w:rPr>
      </w:pPr>
      <w:r w:rsidRPr="006960AD">
        <w:rPr>
          <w:rFonts w:eastAsia="Times New Roman"/>
        </w:rPr>
        <w:t xml:space="preserve">Image and video processing tools: </w:t>
      </w:r>
      <w:r>
        <w:rPr>
          <w:rFonts w:eastAsia="Times New Roman"/>
        </w:rPr>
        <w:t>We</w:t>
      </w:r>
      <w:r w:rsidRPr="006960AD">
        <w:rPr>
          <w:rFonts w:eastAsia="Times New Roman"/>
        </w:rPr>
        <w:t xml:space="preserve"> need tools for preprocessing and postprocessing the images and videos, such as image and video editors and file format converters.</w:t>
      </w:r>
      <w:r w:rsidRPr="006960AD">
        <w:rPr>
          <w:rFonts w:eastAsia="Times New Roman"/>
        </w:rPr>
        <w:t xml:space="preserve"> </w:t>
      </w:r>
    </w:p>
    <w:p w14:paraId="33A0F4C8" w14:textId="141AA7CA" w:rsidR="006960AD" w:rsidRDefault="006960AD" w:rsidP="006960AD">
      <w:pPr>
        <w:pStyle w:val="ListParagraph"/>
        <w:numPr>
          <w:ilvl w:val="0"/>
          <w:numId w:val="5"/>
        </w:numPr>
        <w:spacing w:line="276" w:lineRule="auto"/>
        <w:rPr>
          <w:rFonts w:eastAsia="Times New Roman"/>
        </w:rPr>
      </w:pPr>
      <w:r w:rsidRPr="006960AD">
        <w:rPr>
          <w:rFonts w:eastAsia="Times New Roman"/>
        </w:rPr>
        <w:t xml:space="preserve">A development environment: </w:t>
      </w:r>
      <w:r>
        <w:rPr>
          <w:rFonts w:eastAsia="Times New Roman"/>
        </w:rPr>
        <w:t>we</w:t>
      </w:r>
      <w:r w:rsidRPr="006960AD">
        <w:rPr>
          <w:rFonts w:eastAsia="Times New Roman"/>
        </w:rPr>
        <w:t xml:space="preserve"> will need a development environment, such as a code editor or integrated development environment (IDE), to write and run the code for the</w:t>
      </w:r>
      <w:r w:rsidRPr="006960AD">
        <w:rPr>
          <w:rFonts w:eastAsia="Times New Roman"/>
        </w:rPr>
        <w:t xml:space="preserve"> </w:t>
      </w:r>
      <w:r w:rsidRPr="006960AD">
        <w:rPr>
          <w:rFonts w:eastAsia="Times New Roman"/>
        </w:rPr>
        <w:t>model.</w:t>
      </w:r>
    </w:p>
    <w:p w14:paraId="01E732A3" w14:textId="4A07E144" w:rsidR="006960AD" w:rsidRPr="006960AD" w:rsidRDefault="006960AD" w:rsidP="006960AD">
      <w:pPr>
        <w:pStyle w:val="ListParagraph"/>
        <w:numPr>
          <w:ilvl w:val="0"/>
          <w:numId w:val="5"/>
        </w:numPr>
        <w:spacing w:line="276" w:lineRule="auto"/>
        <w:rPr>
          <w:rFonts w:eastAsia="Times New Roman"/>
        </w:rPr>
      </w:pPr>
      <w:r w:rsidRPr="006960AD">
        <w:rPr>
          <w:rFonts w:eastAsia="Times New Roman"/>
        </w:rPr>
        <w:t xml:space="preserve">Additional libraries and packages: </w:t>
      </w:r>
      <w:r>
        <w:rPr>
          <w:rFonts w:eastAsia="Times New Roman"/>
        </w:rPr>
        <w:t>We</w:t>
      </w:r>
      <w:r w:rsidRPr="006960AD">
        <w:rPr>
          <w:rFonts w:eastAsia="Times New Roman"/>
        </w:rPr>
        <w:t xml:space="preserve"> need</w:t>
      </w:r>
      <w:r w:rsidRPr="006960AD">
        <w:rPr>
          <w:rFonts w:eastAsia="Times New Roman"/>
        </w:rPr>
        <w:t xml:space="preserve"> to install additional libraries and packages, such as OpenCV</w:t>
      </w:r>
      <w:r w:rsidR="00D75D9E">
        <w:rPr>
          <w:rFonts w:eastAsia="Times New Roman"/>
        </w:rPr>
        <w:t>,</w:t>
      </w:r>
      <w:r w:rsidRPr="006960AD">
        <w:rPr>
          <w:rFonts w:eastAsia="Times New Roman"/>
        </w:rPr>
        <w:t xml:space="preserve"> NumPy,</w:t>
      </w:r>
      <w:r w:rsidR="00D75D9E">
        <w:rPr>
          <w:rFonts w:eastAsia="Times New Roman"/>
        </w:rPr>
        <w:t xml:space="preserve"> SciPy, </w:t>
      </w:r>
      <w:r w:rsidRPr="006960AD">
        <w:rPr>
          <w:rFonts w:eastAsia="Times New Roman"/>
        </w:rPr>
        <w:t xml:space="preserve"> to support the development and deployment of the model.</w:t>
      </w:r>
    </w:p>
    <w:p w14:paraId="0B067DBC" w14:textId="233FB733" w:rsidR="008166AE" w:rsidRPr="008166AE" w:rsidRDefault="008166AE" w:rsidP="008166AE">
      <w:pPr>
        <w:spacing w:line="480" w:lineRule="auto"/>
        <w:jc w:val="both"/>
        <w:rPr>
          <w:rFonts w:ascii="Times New Roman" w:eastAsia="Times New Roman" w:hAnsi="Times New Roman" w:cs="Times New Roman"/>
          <w:b/>
          <w:sz w:val="36"/>
          <w:szCs w:val="36"/>
        </w:rPr>
      </w:pPr>
    </w:p>
    <w:p w14:paraId="2574F0F2" w14:textId="77777777" w:rsidR="0062417A" w:rsidRDefault="0062417A">
      <w:pPr>
        <w:spacing w:line="480" w:lineRule="auto"/>
        <w:jc w:val="center"/>
        <w:rPr>
          <w:rFonts w:ascii="Times New Roman" w:eastAsia="Times New Roman" w:hAnsi="Times New Roman" w:cs="Times New Roman"/>
          <w:b/>
          <w:sz w:val="28"/>
          <w:szCs w:val="28"/>
        </w:rPr>
      </w:pPr>
    </w:p>
    <w:p w14:paraId="124C2FA3" w14:textId="77777777" w:rsidR="0062417A" w:rsidRDefault="0062417A">
      <w:pPr>
        <w:spacing w:line="480" w:lineRule="auto"/>
        <w:jc w:val="center"/>
        <w:rPr>
          <w:rFonts w:ascii="Times New Roman" w:eastAsia="Times New Roman" w:hAnsi="Times New Roman" w:cs="Times New Roman"/>
          <w:b/>
          <w:sz w:val="28"/>
          <w:szCs w:val="28"/>
        </w:rPr>
      </w:pPr>
    </w:p>
    <w:p w14:paraId="0FCC2AC7" w14:textId="77777777" w:rsidR="0062417A" w:rsidRDefault="0062417A">
      <w:pPr>
        <w:spacing w:line="480" w:lineRule="auto"/>
        <w:jc w:val="center"/>
        <w:rPr>
          <w:rFonts w:ascii="Times New Roman" w:eastAsia="Times New Roman" w:hAnsi="Times New Roman" w:cs="Times New Roman"/>
          <w:b/>
          <w:sz w:val="28"/>
          <w:szCs w:val="28"/>
        </w:rPr>
      </w:pPr>
    </w:p>
    <w:p w14:paraId="2691CE5D" w14:textId="77777777" w:rsidR="0062417A" w:rsidRDefault="0062417A">
      <w:pPr>
        <w:spacing w:line="480" w:lineRule="auto"/>
        <w:jc w:val="center"/>
        <w:rPr>
          <w:rFonts w:ascii="Times New Roman" w:eastAsia="Times New Roman" w:hAnsi="Times New Roman" w:cs="Times New Roman"/>
          <w:b/>
          <w:sz w:val="28"/>
          <w:szCs w:val="28"/>
        </w:rPr>
      </w:pPr>
    </w:p>
    <w:p w14:paraId="42A696DC" w14:textId="77777777" w:rsidR="0062417A" w:rsidRDefault="0062417A">
      <w:pPr>
        <w:spacing w:line="480" w:lineRule="auto"/>
        <w:jc w:val="center"/>
        <w:rPr>
          <w:rFonts w:ascii="Times New Roman" w:eastAsia="Times New Roman" w:hAnsi="Times New Roman" w:cs="Times New Roman"/>
          <w:b/>
          <w:sz w:val="28"/>
          <w:szCs w:val="28"/>
        </w:rPr>
      </w:pPr>
    </w:p>
    <w:p w14:paraId="0BF63DEE" w14:textId="77777777" w:rsidR="0062417A" w:rsidRDefault="0062417A">
      <w:pPr>
        <w:spacing w:line="480" w:lineRule="auto"/>
        <w:jc w:val="center"/>
        <w:rPr>
          <w:rFonts w:ascii="Times New Roman" w:eastAsia="Times New Roman" w:hAnsi="Times New Roman" w:cs="Times New Roman"/>
          <w:b/>
          <w:sz w:val="28"/>
          <w:szCs w:val="28"/>
        </w:rPr>
      </w:pPr>
    </w:p>
    <w:p w14:paraId="00B29C4C" w14:textId="77777777" w:rsidR="0062417A" w:rsidRDefault="0062417A">
      <w:pPr>
        <w:spacing w:line="480" w:lineRule="auto"/>
        <w:jc w:val="center"/>
        <w:rPr>
          <w:rFonts w:ascii="Times New Roman" w:eastAsia="Times New Roman" w:hAnsi="Times New Roman" w:cs="Times New Roman"/>
          <w:b/>
          <w:sz w:val="28"/>
          <w:szCs w:val="28"/>
        </w:rPr>
      </w:pPr>
    </w:p>
    <w:p w14:paraId="5F22B200" w14:textId="77777777" w:rsidR="0062417A" w:rsidRDefault="0062417A">
      <w:pPr>
        <w:spacing w:line="480" w:lineRule="auto"/>
        <w:jc w:val="center"/>
        <w:rPr>
          <w:rFonts w:ascii="Times New Roman" w:eastAsia="Times New Roman" w:hAnsi="Times New Roman" w:cs="Times New Roman"/>
          <w:b/>
          <w:sz w:val="28"/>
          <w:szCs w:val="28"/>
        </w:rPr>
      </w:pPr>
    </w:p>
    <w:p w14:paraId="51139227" w14:textId="77777777" w:rsidR="0062417A" w:rsidRDefault="0062417A">
      <w:pPr>
        <w:spacing w:line="480" w:lineRule="auto"/>
        <w:jc w:val="center"/>
        <w:rPr>
          <w:rFonts w:ascii="Times New Roman" w:eastAsia="Times New Roman" w:hAnsi="Times New Roman" w:cs="Times New Roman"/>
          <w:b/>
          <w:sz w:val="28"/>
          <w:szCs w:val="28"/>
        </w:rPr>
      </w:pPr>
    </w:p>
    <w:p w14:paraId="76DAB389" w14:textId="77777777" w:rsidR="0062417A" w:rsidRDefault="0062417A">
      <w:pPr>
        <w:spacing w:line="480" w:lineRule="auto"/>
        <w:jc w:val="center"/>
        <w:rPr>
          <w:rFonts w:ascii="Times New Roman" w:eastAsia="Times New Roman" w:hAnsi="Times New Roman" w:cs="Times New Roman"/>
          <w:b/>
          <w:sz w:val="28"/>
          <w:szCs w:val="28"/>
        </w:rPr>
      </w:pPr>
    </w:p>
    <w:p w14:paraId="3F269903" w14:textId="77777777" w:rsidR="0062417A" w:rsidRDefault="0062417A">
      <w:pPr>
        <w:spacing w:line="480" w:lineRule="auto"/>
        <w:jc w:val="center"/>
        <w:rPr>
          <w:rFonts w:ascii="Times New Roman" w:eastAsia="Times New Roman" w:hAnsi="Times New Roman" w:cs="Times New Roman"/>
          <w:b/>
          <w:sz w:val="28"/>
          <w:szCs w:val="28"/>
        </w:rPr>
      </w:pPr>
    </w:p>
    <w:p w14:paraId="46C8E6E0" w14:textId="77777777" w:rsidR="0062417A" w:rsidRDefault="0062417A">
      <w:pPr>
        <w:spacing w:line="480" w:lineRule="auto"/>
        <w:jc w:val="center"/>
        <w:rPr>
          <w:rFonts w:ascii="Times New Roman" w:eastAsia="Times New Roman" w:hAnsi="Times New Roman" w:cs="Times New Roman"/>
          <w:b/>
          <w:sz w:val="28"/>
          <w:szCs w:val="28"/>
        </w:rPr>
      </w:pPr>
    </w:p>
    <w:p w14:paraId="244DF099" w14:textId="77777777" w:rsidR="0062417A" w:rsidRDefault="0062417A">
      <w:pPr>
        <w:spacing w:line="480" w:lineRule="auto"/>
        <w:jc w:val="center"/>
        <w:rPr>
          <w:rFonts w:ascii="Times New Roman" w:eastAsia="Times New Roman" w:hAnsi="Times New Roman" w:cs="Times New Roman"/>
          <w:b/>
          <w:sz w:val="28"/>
          <w:szCs w:val="28"/>
        </w:rPr>
      </w:pPr>
    </w:p>
    <w:p w14:paraId="5D13F386" w14:textId="77777777" w:rsidR="0062417A" w:rsidRDefault="0062417A">
      <w:pPr>
        <w:spacing w:line="480" w:lineRule="auto"/>
        <w:jc w:val="center"/>
        <w:rPr>
          <w:rFonts w:ascii="Times New Roman" w:eastAsia="Times New Roman" w:hAnsi="Times New Roman" w:cs="Times New Roman"/>
          <w:b/>
          <w:sz w:val="28"/>
          <w:szCs w:val="28"/>
        </w:rPr>
      </w:pPr>
    </w:p>
    <w:p w14:paraId="617242A1" w14:textId="77777777" w:rsidR="0062417A" w:rsidRDefault="0062417A">
      <w:pPr>
        <w:spacing w:line="480" w:lineRule="auto"/>
        <w:jc w:val="center"/>
        <w:rPr>
          <w:rFonts w:ascii="Times New Roman" w:eastAsia="Times New Roman" w:hAnsi="Times New Roman" w:cs="Times New Roman"/>
          <w:b/>
          <w:sz w:val="28"/>
          <w:szCs w:val="28"/>
        </w:rPr>
      </w:pPr>
    </w:p>
    <w:p w14:paraId="77730A5A" w14:textId="77777777" w:rsidR="0062417A" w:rsidRDefault="0062417A">
      <w:pPr>
        <w:spacing w:line="480" w:lineRule="auto"/>
        <w:jc w:val="center"/>
        <w:rPr>
          <w:rFonts w:ascii="Times New Roman" w:eastAsia="Times New Roman" w:hAnsi="Times New Roman" w:cs="Times New Roman"/>
          <w:b/>
          <w:sz w:val="28"/>
          <w:szCs w:val="28"/>
        </w:rPr>
      </w:pPr>
    </w:p>
    <w:p w14:paraId="1361262B" w14:textId="77777777" w:rsidR="0062417A" w:rsidRDefault="0062417A">
      <w:pPr>
        <w:spacing w:line="480" w:lineRule="auto"/>
        <w:jc w:val="center"/>
        <w:rPr>
          <w:rFonts w:ascii="Times New Roman" w:eastAsia="Times New Roman" w:hAnsi="Times New Roman" w:cs="Times New Roman"/>
          <w:b/>
          <w:sz w:val="28"/>
          <w:szCs w:val="28"/>
        </w:rPr>
      </w:pPr>
    </w:p>
    <w:p w14:paraId="110202AF" w14:textId="77777777" w:rsidR="0062417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w:t>
      </w:r>
    </w:p>
    <w:p w14:paraId="152DBCDB" w14:textId="77777777" w:rsidR="0062417A"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16B2E9C3" w14:textId="77777777" w:rsidR="0062417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will contain all your results from the above methodology used.</w:t>
      </w:r>
    </w:p>
    <w:p w14:paraId="68BEAD43" w14:textId="77777777" w:rsidR="0062417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The result could be graphs, diagrams, tables, matrices, etc.</w:t>
      </w:r>
    </w:p>
    <w:p w14:paraId="7609D1DB" w14:textId="77777777" w:rsidR="0062417A" w:rsidRDefault="0062417A">
      <w:pPr>
        <w:spacing w:line="480" w:lineRule="auto"/>
        <w:jc w:val="both"/>
        <w:rPr>
          <w:rFonts w:ascii="Times New Roman" w:eastAsia="Times New Roman" w:hAnsi="Times New Roman" w:cs="Times New Roman"/>
          <w:b/>
          <w:sz w:val="28"/>
          <w:szCs w:val="28"/>
        </w:rPr>
      </w:pPr>
    </w:p>
    <w:p w14:paraId="71C4BBB0" w14:textId="77777777" w:rsidR="0062417A" w:rsidRDefault="0062417A">
      <w:pPr>
        <w:spacing w:line="480" w:lineRule="auto"/>
        <w:jc w:val="both"/>
        <w:rPr>
          <w:rFonts w:ascii="Times New Roman" w:eastAsia="Times New Roman" w:hAnsi="Times New Roman" w:cs="Times New Roman"/>
          <w:b/>
          <w:sz w:val="28"/>
          <w:szCs w:val="28"/>
        </w:rPr>
      </w:pPr>
    </w:p>
    <w:p w14:paraId="236135F7" w14:textId="77777777" w:rsidR="0062417A" w:rsidRDefault="0062417A">
      <w:pPr>
        <w:spacing w:line="480" w:lineRule="auto"/>
        <w:jc w:val="both"/>
        <w:rPr>
          <w:rFonts w:ascii="Times New Roman" w:eastAsia="Times New Roman" w:hAnsi="Times New Roman" w:cs="Times New Roman"/>
          <w:b/>
          <w:sz w:val="28"/>
          <w:szCs w:val="28"/>
        </w:rPr>
      </w:pPr>
    </w:p>
    <w:p w14:paraId="63601547" w14:textId="77777777" w:rsidR="0062417A" w:rsidRDefault="0062417A">
      <w:pPr>
        <w:spacing w:line="480" w:lineRule="auto"/>
        <w:jc w:val="both"/>
        <w:rPr>
          <w:rFonts w:ascii="Times New Roman" w:eastAsia="Times New Roman" w:hAnsi="Times New Roman" w:cs="Times New Roman"/>
          <w:b/>
          <w:sz w:val="28"/>
          <w:szCs w:val="28"/>
        </w:rPr>
      </w:pPr>
    </w:p>
    <w:p w14:paraId="781D28BF" w14:textId="77777777" w:rsidR="0062417A" w:rsidRDefault="0062417A">
      <w:pPr>
        <w:spacing w:line="480" w:lineRule="auto"/>
        <w:jc w:val="both"/>
        <w:rPr>
          <w:rFonts w:ascii="Times New Roman" w:eastAsia="Times New Roman" w:hAnsi="Times New Roman" w:cs="Times New Roman"/>
          <w:b/>
          <w:sz w:val="28"/>
          <w:szCs w:val="28"/>
        </w:rPr>
      </w:pPr>
    </w:p>
    <w:p w14:paraId="11B10D11" w14:textId="77777777" w:rsidR="0062417A" w:rsidRDefault="0062417A">
      <w:pPr>
        <w:spacing w:line="480" w:lineRule="auto"/>
        <w:jc w:val="both"/>
        <w:rPr>
          <w:rFonts w:ascii="Times New Roman" w:eastAsia="Times New Roman" w:hAnsi="Times New Roman" w:cs="Times New Roman"/>
          <w:b/>
          <w:sz w:val="28"/>
          <w:szCs w:val="28"/>
        </w:rPr>
      </w:pPr>
    </w:p>
    <w:p w14:paraId="504F0B62" w14:textId="77777777" w:rsidR="0062417A" w:rsidRDefault="0062417A">
      <w:pPr>
        <w:spacing w:line="480" w:lineRule="auto"/>
        <w:jc w:val="both"/>
        <w:rPr>
          <w:rFonts w:ascii="Times New Roman" w:eastAsia="Times New Roman" w:hAnsi="Times New Roman" w:cs="Times New Roman"/>
          <w:b/>
          <w:sz w:val="28"/>
          <w:szCs w:val="28"/>
        </w:rPr>
      </w:pPr>
    </w:p>
    <w:p w14:paraId="03749003" w14:textId="77777777" w:rsidR="0062417A" w:rsidRDefault="0062417A">
      <w:pPr>
        <w:spacing w:line="480" w:lineRule="auto"/>
        <w:jc w:val="both"/>
        <w:rPr>
          <w:rFonts w:ascii="Times New Roman" w:eastAsia="Times New Roman" w:hAnsi="Times New Roman" w:cs="Times New Roman"/>
          <w:b/>
          <w:sz w:val="28"/>
          <w:szCs w:val="28"/>
        </w:rPr>
      </w:pPr>
    </w:p>
    <w:p w14:paraId="29C57BAA" w14:textId="77777777" w:rsidR="0062417A" w:rsidRDefault="0062417A">
      <w:pPr>
        <w:spacing w:line="480" w:lineRule="auto"/>
        <w:jc w:val="both"/>
        <w:rPr>
          <w:rFonts w:ascii="Times New Roman" w:eastAsia="Times New Roman" w:hAnsi="Times New Roman" w:cs="Times New Roman"/>
          <w:b/>
          <w:sz w:val="28"/>
          <w:szCs w:val="28"/>
        </w:rPr>
      </w:pPr>
    </w:p>
    <w:p w14:paraId="1825E18E" w14:textId="77777777" w:rsidR="0062417A" w:rsidRDefault="0062417A">
      <w:pPr>
        <w:spacing w:line="480" w:lineRule="auto"/>
        <w:jc w:val="both"/>
        <w:rPr>
          <w:rFonts w:ascii="Times New Roman" w:eastAsia="Times New Roman" w:hAnsi="Times New Roman" w:cs="Times New Roman"/>
          <w:b/>
          <w:sz w:val="28"/>
          <w:szCs w:val="28"/>
        </w:rPr>
      </w:pPr>
    </w:p>
    <w:p w14:paraId="004AD24A" w14:textId="77777777" w:rsidR="0062417A" w:rsidRDefault="0062417A">
      <w:pPr>
        <w:spacing w:line="480" w:lineRule="auto"/>
        <w:jc w:val="both"/>
        <w:rPr>
          <w:rFonts w:ascii="Times New Roman" w:eastAsia="Times New Roman" w:hAnsi="Times New Roman" w:cs="Times New Roman"/>
          <w:b/>
          <w:sz w:val="28"/>
          <w:szCs w:val="28"/>
        </w:rPr>
      </w:pPr>
    </w:p>
    <w:p w14:paraId="51722238" w14:textId="77777777" w:rsidR="0062417A" w:rsidRDefault="0062417A">
      <w:pPr>
        <w:spacing w:line="480" w:lineRule="auto"/>
        <w:jc w:val="both"/>
        <w:rPr>
          <w:rFonts w:ascii="Times New Roman" w:eastAsia="Times New Roman" w:hAnsi="Times New Roman" w:cs="Times New Roman"/>
          <w:b/>
          <w:sz w:val="28"/>
          <w:szCs w:val="28"/>
        </w:rPr>
      </w:pPr>
    </w:p>
    <w:p w14:paraId="2297A72C" w14:textId="77777777" w:rsidR="0062417A" w:rsidRDefault="0062417A">
      <w:pPr>
        <w:spacing w:line="480" w:lineRule="auto"/>
        <w:jc w:val="both"/>
        <w:rPr>
          <w:rFonts w:ascii="Times New Roman" w:eastAsia="Times New Roman" w:hAnsi="Times New Roman" w:cs="Times New Roman"/>
          <w:b/>
          <w:sz w:val="28"/>
          <w:szCs w:val="28"/>
        </w:rPr>
      </w:pPr>
    </w:p>
    <w:p w14:paraId="2EF50945" w14:textId="77777777" w:rsidR="0062417A" w:rsidRDefault="0062417A">
      <w:pPr>
        <w:spacing w:line="480" w:lineRule="auto"/>
        <w:jc w:val="both"/>
        <w:rPr>
          <w:rFonts w:ascii="Times New Roman" w:eastAsia="Times New Roman" w:hAnsi="Times New Roman" w:cs="Times New Roman"/>
          <w:b/>
          <w:sz w:val="28"/>
          <w:szCs w:val="28"/>
        </w:rPr>
      </w:pPr>
    </w:p>
    <w:p w14:paraId="09715E15" w14:textId="77777777" w:rsidR="0062417A" w:rsidRDefault="0062417A">
      <w:pPr>
        <w:spacing w:line="480" w:lineRule="auto"/>
        <w:jc w:val="both"/>
        <w:rPr>
          <w:rFonts w:ascii="Times New Roman" w:eastAsia="Times New Roman" w:hAnsi="Times New Roman" w:cs="Times New Roman"/>
          <w:b/>
          <w:sz w:val="28"/>
          <w:szCs w:val="28"/>
        </w:rPr>
      </w:pPr>
    </w:p>
    <w:p w14:paraId="5D330014" w14:textId="77777777" w:rsidR="0062417A" w:rsidRDefault="0062417A">
      <w:pPr>
        <w:spacing w:line="480" w:lineRule="auto"/>
        <w:jc w:val="both"/>
        <w:rPr>
          <w:rFonts w:ascii="Times New Roman" w:eastAsia="Times New Roman" w:hAnsi="Times New Roman" w:cs="Times New Roman"/>
          <w:b/>
          <w:sz w:val="28"/>
          <w:szCs w:val="28"/>
        </w:rPr>
      </w:pPr>
    </w:p>
    <w:p w14:paraId="0896DECE" w14:textId="77777777" w:rsidR="0062417A" w:rsidRDefault="0062417A">
      <w:pPr>
        <w:spacing w:line="480" w:lineRule="auto"/>
        <w:jc w:val="both"/>
        <w:rPr>
          <w:rFonts w:ascii="Times New Roman" w:eastAsia="Times New Roman" w:hAnsi="Times New Roman" w:cs="Times New Roman"/>
          <w:b/>
          <w:sz w:val="28"/>
          <w:szCs w:val="28"/>
        </w:rPr>
      </w:pPr>
    </w:p>
    <w:p w14:paraId="1EEE28A7" w14:textId="77777777" w:rsidR="0062417A" w:rsidRDefault="0062417A">
      <w:pPr>
        <w:spacing w:line="480" w:lineRule="auto"/>
        <w:jc w:val="both"/>
        <w:rPr>
          <w:rFonts w:ascii="Times New Roman" w:eastAsia="Times New Roman" w:hAnsi="Times New Roman" w:cs="Times New Roman"/>
          <w:b/>
          <w:sz w:val="28"/>
          <w:szCs w:val="28"/>
        </w:rPr>
      </w:pPr>
    </w:p>
    <w:p w14:paraId="319A61C4" w14:textId="77777777" w:rsidR="0062417A"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5</w:t>
      </w:r>
    </w:p>
    <w:p w14:paraId="0AA5608B" w14:textId="77777777" w:rsidR="0062417A"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05755ACA" w14:textId="77777777" w:rsidR="0062417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will contain the conclusion of your work. Further contains vision and ideas about future methods or new solutions to your current problem statement.</w:t>
      </w:r>
    </w:p>
    <w:p w14:paraId="0228A3E5" w14:textId="77777777" w:rsidR="0062417A" w:rsidRDefault="0062417A">
      <w:pPr>
        <w:spacing w:line="480" w:lineRule="auto"/>
        <w:jc w:val="center"/>
        <w:rPr>
          <w:rFonts w:ascii="Times New Roman" w:eastAsia="Times New Roman" w:hAnsi="Times New Roman" w:cs="Times New Roman"/>
          <w:b/>
          <w:sz w:val="32"/>
          <w:szCs w:val="32"/>
        </w:rPr>
      </w:pPr>
    </w:p>
    <w:p w14:paraId="6C24379E" w14:textId="77777777" w:rsidR="0062417A" w:rsidRDefault="0062417A">
      <w:pPr>
        <w:spacing w:line="480" w:lineRule="auto"/>
        <w:jc w:val="center"/>
        <w:rPr>
          <w:rFonts w:ascii="Times New Roman" w:eastAsia="Times New Roman" w:hAnsi="Times New Roman" w:cs="Times New Roman"/>
          <w:b/>
          <w:sz w:val="32"/>
          <w:szCs w:val="32"/>
        </w:rPr>
      </w:pPr>
    </w:p>
    <w:p w14:paraId="4476A7C7" w14:textId="77777777" w:rsidR="0062417A" w:rsidRDefault="0062417A">
      <w:pPr>
        <w:spacing w:line="480" w:lineRule="auto"/>
        <w:jc w:val="center"/>
        <w:rPr>
          <w:rFonts w:ascii="Times New Roman" w:eastAsia="Times New Roman" w:hAnsi="Times New Roman" w:cs="Times New Roman"/>
          <w:b/>
          <w:sz w:val="32"/>
          <w:szCs w:val="32"/>
        </w:rPr>
      </w:pPr>
    </w:p>
    <w:p w14:paraId="170F661F" w14:textId="77777777" w:rsidR="0062417A" w:rsidRDefault="0062417A">
      <w:pPr>
        <w:spacing w:line="480" w:lineRule="auto"/>
        <w:jc w:val="center"/>
        <w:rPr>
          <w:rFonts w:ascii="Times New Roman" w:eastAsia="Times New Roman" w:hAnsi="Times New Roman" w:cs="Times New Roman"/>
          <w:b/>
          <w:sz w:val="32"/>
          <w:szCs w:val="32"/>
        </w:rPr>
      </w:pPr>
    </w:p>
    <w:p w14:paraId="44CD6B29" w14:textId="77777777" w:rsidR="0062417A" w:rsidRDefault="0062417A">
      <w:pPr>
        <w:spacing w:line="480" w:lineRule="auto"/>
        <w:jc w:val="center"/>
        <w:rPr>
          <w:rFonts w:ascii="Times New Roman" w:eastAsia="Times New Roman" w:hAnsi="Times New Roman" w:cs="Times New Roman"/>
          <w:b/>
          <w:sz w:val="32"/>
          <w:szCs w:val="32"/>
        </w:rPr>
      </w:pPr>
    </w:p>
    <w:p w14:paraId="1794CAB4" w14:textId="77777777" w:rsidR="0062417A" w:rsidRDefault="0062417A">
      <w:pPr>
        <w:spacing w:line="480" w:lineRule="auto"/>
        <w:jc w:val="center"/>
        <w:rPr>
          <w:rFonts w:ascii="Times New Roman" w:eastAsia="Times New Roman" w:hAnsi="Times New Roman" w:cs="Times New Roman"/>
          <w:b/>
          <w:sz w:val="32"/>
          <w:szCs w:val="32"/>
        </w:rPr>
      </w:pPr>
    </w:p>
    <w:p w14:paraId="423127D1" w14:textId="77777777" w:rsidR="0062417A" w:rsidRDefault="0062417A">
      <w:pPr>
        <w:spacing w:line="480" w:lineRule="auto"/>
        <w:jc w:val="center"/>
        <w:rPr>
          <w:rFonts w:ascii="Times New Roman" w:eastAsia="Times New Roman" w:hAnsi="Times New Roman" w:cs="Times New Roman"/>
          <w:b/>
          <w:sz w:val="32"/>
          <w:szCs w:val="32"/>
        </w:rPr>
      </w:pPr>
    </w:p>
    <w:p w14:paraId="72D16141" w14:textId="77777777" w:rsidR="0062417A" w:rsidRDefault="0062417A">
      <w:pPr>
        <w:spacing w:line="480" w:lineRule="auto"/>
        <w:jc w:val="center"/>
        <w:rPr>
          <w:rFonts w:ascii="Times New Roman" w:eastAsia="Times New Roman" w:hAnsi="Times New Roman" w:cs="Times New Roman"/>
          <w:b/>
          <w:sz w:val="32"/>
          <w:szCs w:val="32"/>
        </w:rPr>
      </w:pPr>
    </w:p>
    <w:p w14:paraId="658CDCC4" w14:textId="77777777" w:rsidR="0062417A" w:rsidRDefault="0062417A">
      <w:pPr>
        <w:spacing w:line="480" w:lineRule="auto"/>
        <w:jc w:val="center"/>
        <w:rPr>
          <w:rFonts w:ascii="Times New Roman" w:eastAsia="Times New Roman" w:hAnsi="Times New Roman" w:cs="Times New Roman"/>
          <w:b/>
          <w:sz w:val="32"/>
          <w:szCs w:val="32"/>
        </w:rPr>
      </w:pPr>
    </w:p>
    <w:p w14:paraId="67FE499B" w14:textId="77777777" w:rsidR="0062417A" w:rsidRDefault="0062417A">
      <w:pPr>
        <w:spacing w:line="480" w:lineRule="auto"/>
        <w:jc w:val="center"/>
        <w:rPr>
          <w:rFonts w:ascii="Times New Roman" w:eastAsia="Times New Roman" w:hAnsi="Times New Roman" w:cs="Times New Roman"/>
          <w:b/>
          <w:sz w:val="32"/>
          <w:szCs w:val="32"/>
        </w:rPr>
      </w:pPr>
    </w:p>
    <w:p w14:paraId="215AA98F" w14:textId="77777777" w:rsidR="0062417A" w:rsidRDefault="0062417A">
      <w:pPr>
        <w:spacing w:line="480" w:lineRule="auto"/>
        <w:jc w:val="center"/>
        <w:rPr>
          <w:rFonts w:ascii="Times New Roman" w:eastAsia="Times New Roman" w:hAnsi="Times New Roman" w:cs="Times New Roman"/>
          <w:b/>
          <w:sz w:val="32"/>
          <w:szCs w:val="32"/>
        </w:rPr>
      </w:pPr>
    </w:p>
    <w:p w14:paraId="2E279C28" w14:textId="77777777" w:rsidR="0062417A" w:rsidRDefault="0062417A">
      <w:pPr>
        <w:spacing w:line="480" w:lineRule="auto"/>
        <w:jc w:val="center"/>
        <w:rPr>
          <w:rFonts w:ascii="Times New Roman" w:eastAsia="Times New Roman" w:hAnsi="Times New Roman" w:cs="Times New Roman"/>
          <w:b/>
          <w:sz w:val="32"/>
          <w:szCs w:val="32"/>
        </w:rPr>
      </w:pPr>
    </w:p>
    <w:p w14:paraId="409E6FC4" w14:textId="77777777" w:rsidR="0062417A" w:rsidRDefault="0062417A">
      <w:pPr>
        <w:spacing w:line="480" w:lineRule="auto"/>
        <w:jc w:val="center"/>
        <w:rPr>
          <w:rFonts w:ascii="Times New Roman" w:eastAsia="Times New Roman" w:hAnsi="Times New Roman" w:cs="Times New Roman"/>
          <w:b/>
          <w:sz w:val="32"/>
          <w:szCs w:val="32"/>
        </w:rPr>
      </w:pPr>
    </w:p>
    <w:p w14:paraId="193285C0" w14:textId="77777777" w:rsidR="0062417A" w:rsidRDefault="0062417A">
      <w:pPr>
        <w:spacing w:line="480" w:lineRule="auto"/>
        <w:jc w:val="center"/>
        <w:rPr>
          <w:rFonts w:ascii="Times New Roman" w:eastAsia="Times New Roman" w:hAnsi="Times New Roman" w:cs="Times New Roman"/>
          <w:b/>
          <w:sz w:val="32"/>
          <w:szCs w:val="32"/>
        </w:rPr>
      </w:pPr>
    </w:p>
    <w:p w14:paraId="4241DE88" w14:textId="77777777" w:rsidR="0062417A" w:rsidRDefault="0062417A">
      <w:pPr>
        <w:spacing w:line="480" w:lineRule="auto"/>
        <w:jc w:val="center"/>
        <w:rPr>
          <w:rFonts w:ascii="Times New Roman" w:eastAsia="Times New Roman" w:hAnsi="Times New Roman" w:cs="Times New Roman"/>
          <w:b/>
          <w:sz w:val="32"/>
          <w:szCs w:val="32"/>
        </w:rPr>
      </w:pPr>
    </w:p>
    <w:p w14:paraId="7402E1B1" w14:textId="77777777" w:rsidR="0062417A" w:rsidRDefault="0062417A">
      <w:pPr>
        <w:spacing w:line="480" w:lineRule="auto"/>
        <w:jc w:val="center"/>
        <w:rPr>
          <w:rFonts w:ascii="Times New Roman" w:eastAsia="Times New Roman" w:hAnsi="Times New Roman" w:cs="Times New Roman"/>
          <w:b/>
          <w:sz w:val="32"/>
          <w:szCs w:val="32"/>
        </w:rPr>
      </w:pPr>
    </w:p>
    <w:p w14:paraId="2D993EC9" w14:textId="77777777" w:rsidR="0062417A" w:rsidRDefault="00000000">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6B0A65AE" w14:textId="69EC4049" w:rsidR="0062417A" w:rsidRDefault="00000000" w:rsidP="00326B1F">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 [1] </w:t>
      </w:r>
      <w:r w:rsidR="00326B1F" w:rsidRPr="00326B1F">
        <w:rPr>
          <w:rFonts w:ascii="Times New Roman" w:eastAsia="Times New Roman" w:hAnsi="Times New Roman" w:cs="Times New Roman"/>
        </w:rPr>
        <w:t>Yousuf Ali, Md &amp; Zhang, Xuan-De &amp; Rashid, Md. Harun. (2020). Student Activity Detection Using Deep Learning with YOLOv3. Indonesian Journal of Electrical Engineering and Informatics (IJEEI). 8. 757-769. 10.11591/ijeei.v8i4.2585.</w:t>
      </w:r>
    </w:p>
    <w:p w14:paraId="08EBBB0D" w14:textId="77777777" w:rsidR="0062417A" w:rsidRDefault="00000000">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 [2] K. </w:t>
      </w:r>
      <w:proofErr w:type="spellStart"/>
      <w:r>
        <w:rPr>
          <w:rFonts w:ascii="Times New Roman" w:eastAsia="Times New Roman" w:hAnsi="Times New Roman" w:cs="Times New Roman"/>
        </w:rPr>
        <w:t>Onoguchi</w:t>
      </w:r>
      <w:proofErr w:type="spellEnd"/>
      <w:r>
        <w:rPr>
          <w:rFonts w:ascii="Times New Roman" w:eastAsia="Times New Roman" w:hAnsi="Times New Roman" w:cs="Times New Roman"/>
        </w:rPr>
        <w:t xml:space="preserve">, “Moving object detection using a cross correlation between a short accumulated histogram and a long accumulated histogram”, Proc.   18th Int. Conf. on Pattern Recognition, Hong Kong, August 20 - 24, 2006, vol. 4, pp. 896 – 899 </w:t>
      </w:r>
      <w:r>
        <w:rPr>
          <w:rFonts w:ascii="Times New Roman" w:eastAsia="Times New Roman" w:hAnsi="Times New Roman" w:cs="Times New Roman"/>
          <w:b/>
        </w:rPr>
        <w:t>(Example : Conference papers)</w:t>
      </w:r>
    </w:p>
    <w:p w14:paraId="5673987F" w14:textId="77777777" w:rsidR="0062417A" w:rsidRDefault="00000000">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[3] T. H. </w:t>
      </w:r>
      <w:proofErr w:type="spellStart"/>
      <w:r>
        <w:rPr>
          <w:rFonts w:ascii="Times New Roman" w:eastAsia="Times New Roman" w:hAnsi="Times New Roman" w:cs="Times New Roman"/>
        </w:rPr>
        <w:t>Cormen</w:t>
      </w:r>
      <w:proofErr w:type="spellEnd"/>
      <w:r>
        <w:rPr>
          <w:rFonts w:ascii="Times New Roman" w:eastAsia="Times New Roman" w:hAnsi="Times New Roman" w:cs="Times New Roman"/>
        </w:rPr>
        <w:t xml:space="preserve">, C. E. </w:t>
      </w:r>
      <w:proofErr w:type="spellStart"/>
      <w:r>
        <w:rPr>
          <w:rFonts w:ascii="Times New Roman" w:eastAsia="Times New Roman" w:hAnsi="Times New Roman" w:cs="Times New Roman"/>
        </w:rPr>
        <w:t>Leiserson</w:t>
      </w:r>
      <w:proofErr w:type="spellEnd"/>
      <w:r>
        <w:rPr>
          <w:rFonts w:ascii="Times New Roman" w:eastAsia="Times New Roman" w:hAnsi="Times New Roman" w:cs="Times New Roman"/>
        </w:rPr>
        <w:t xml:space="preserve">, R. L. Rivest and C. Stein, “Introduction to Algorithms”, 2nd ed., The MIT Press, McGraw-Hill Book Company, 2001 </w:t>
      </w:r>
      <w:r>
        <w:rPr>
          <w:rFonts w:ascii="Times New Roman" w:eastAsia="Times New Roman" w:hAnsi="Times New Roman" w:cs="Times New Roman"/>
          <w:b/>
        </w:rPr>
        <w:t>(Example : Text Book/ Magazine)</w:t>
      </w:r>
    </w:p>
    <w:p w14:paraId="2BAE1183" w14:textId="77777777" w:rsidR="0062417A" w:rsidRDefault="00000000">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[4]</w:t>
      </w:r>
      <w:r>
        <w:rPr>
          <w:rFonts w:ascii="Times New Roman" w:eastAsia="Times New Roman" w:hAnsi="Times New Roman" w:cs="Times New Roman"/>
          <w:b/>
        </w:rPr>
        <w:t xml:space="preserve"> </w:t>
      </w:r>
      <w:r>
        <w:rPr>
          <w:rFonts w:ascii="Times New Roman" w:eastAsia="Times New Roman" w:hAnsi="Times New Roman" w:cs="Times New Roman"/>
        </w:rPr>
        <w:t>Open Source Computer Vision (</w:t>
      </w:r>
      <w:proofErr w:type="spellStart"/>
      <w:r>
        <w:rPr>
          <w:rFonts w:ascii="Times New Roman" w:eastAsia="Times New Roman" w:hAnsi="Times New Roman" w:cs="Times New Roman"/>
        </w:rPr>
        <w:t>OpanCV</w:t>
      </w:r>
      <w:proofErr w:type="spellEnd"/>
      <w:r>
        <w:rPr>
          <w:rFonts w:ascii="Times New Roman" w:eastAsia="Times New Roman" w:hAnsi="Times New Roman" w:cs="Times New Roman"/>
        </w:rPr>
        <w:t xml:space="preserve">) [Online]. Accessed on 21st April 2022: </w:t>
      </w:r>
      <w:hyperlink r:id="rId16">
        <w:r>
          <w:rPr>
            <w:rFonts w:ascii="Times New Roman" w:eastAsia="Times New Roman" w:hAnsi="Times New Roman" w:cs="Times New Roman"/>
            <w:color w:val="1F4E79"/>
            <w:u w:val="single"/>
          </w:rPr>
          <w:t>http://opencv.willowgarage.com/wiki/</w:t>
        </w:r>
      </w:hyperlink>
      <w:r>
        <w:rPr>
          <w:rFonts w:ascii="Times New Roman" w:eastAsia="Times New Roman" w:hAnsi="Times New Roman" w:cs="Times New Roman"/>
        </w:rPr>
        <w:t xml:space="preserve"> </w:t>
      </w:r>
      <w:r>
        <w:rPr>
          <w:rFonts w:ascii="Times New Roman" w:eastAsia="Times New Roman" w:hAnsi="Times New Roman" w:cs="Times New Roman"/>
          <w:b/>
        </w:rPr>
        <w:t>(Example : Website)</w:t>
      </w:r>
    </w:p>
    <w:p w14:paraId="4FE28C1B" w14:textId="77777777" w:rsidR="0062417A" w:rsidRDefault="0062417A">
      <w:pPr>
        <w:spacing w:line="360" w:lineRule="auto"/>
        <w:ind w:left="360" w:hanging="360"/>
        <w:jc w:val="both"/>
        <w:rPr>
          <w:rFonts w:ascii="Times New Roman" w:eastAsia="Times New Roman" w:hAnsi="Times New Roman" w:cs="Times New Roman"/>
        </w:rPr>
      </w:pPr>
    </w:p>
    <w:p w14:paraId="4125C685" w14:textId="77777777" w:rsidR="0062417A" w:rsidRDefault="0062417A">
      <w:pPr>
        <w:spacing w:line="360" w:lineRule="auto"/>
        <w:ind w:left="360" w:hanging="360"/>
        <w:jc w:val="both"/>
        <w:rPr>
          <w:rFonts w:ascii="Times New Roman" w:eastAsia="Times New Roman" w:hAnsi="Times New Roman" w:cs="Times New Roman"/>
          <w:sz w:val="24"/>
          <w:szCs w:val="24"/>
        </w:rPr>
      </w:pPr>
    </w:p>
    <w:p w14:paraId="613DA692" w14:textId="77777777" w:rsidR="0062417A" w:rsidRDefault="0062417A">
      <w:pPr>
        <w:spacing w:line="360" w:lineRule="auto"/>
        <w:jc w:val="both"/>
      </w:pPr>
    </w:p>
    <w:p w14:paraId="152C091B" w14:textId="77777777" w:rsidR="0062417A" w:rsidRDefault="0062417A">
      <w:pPr>
        <w:spacing w:line="360" w:lineRule="auto"/>
        <w:ind w:left="446" w:hanging="446"/>
        <w:jc w:val="both"/>
        <w:rPr>
          <w:rFonts w:ascii="Times New Roman" w:eastAsia="Times New Roman" w:hAnsi="Times New Roman" w:cs="Times New Roman"/>
          <w:sz w:val="24"/>
          <w:szCs w:val="24"/>
          <w:highlight w:val="white"/>
        </w:rPr>
      </w:pPr>
    </w:p>
    <w:p w14:paraId="55661105" w14:textId="77777777" w:rsidR="0062417A" w:rsidRDefault="0062417A">
      <w:pPr>
        <w:spacing w:line="480" w:lineRule="auto"/>
        <w:jc w:val="both"/>
        <w:rPr>
          <w:rFonts w:ascii="Times New Roman" w:eastAsia="Times New Roman" w:hAnsi="Times New Roman" w:cs="Times New Roman"/>
          <w:b/>
          <w:sz w:val="28"/>
          <w:szCs w:val="28"/>
        </w:rPr>
      </w:pPr>
    </w:p>
    <w:p w14:paraId="47A7E035" w14:textId="77777777" w:rsidR="0062417A" w:rsidRDefault="0062417A">
      <w:pPr>
        <w:spacing w:line="480" w:lineRule="auto"/>
        <w:jc w:val="both"/>
        <w:rPr>
          <w:rFonts w:ascii="Bookman Old Style" w:eastAsia="Bookman Old Style" w:hAnsi="Bookman Old Style" w:cs="Bookman Old Style"/>
          <w:sz w:val="32"/>
          <w:szCs w:val="32"/>
        </w:rPr>
      </w:pPr>
    </w:p>
    <w:sectPr w:rsidR="0062417A">
      <w:footerReference w:type="default" r:id="rId1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BEEFF" w14:textId="77777777" w:rsidR="006874CB" w:rsidRDefault="006874CB">
      <w:r>
        <w:separator/>
      </w:r>
    </w:p>
  </w:endnote>
  <w:endnote w:type="continuationSeparator" w:id="0">
    <w:p w14:paraId="07321088" w14:textId="77777777" w:rsidR="006874CB" w:rsidRDefault="00687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2FF16" w14:textId="77777777" w:rsidR="0062417A" w:rsidRDefault="0062417A">
    <w:pPr>
      <w:pBdr>
        <w:top w:val="nil"/>
        <w:left w:val="nil"/>
        <w:bottom w:val="nil"/>
        <w:right w:val="nil"/>
        <w:between w:val="nil"/>
      </w:pBdr>
      <w:jc w:val="center"/>
      <w:rPr>
        <w:color w:val="000000"/>
      </w:rPr>
    </w:pPr>
  </w:p>
  <w:p w14:paraId="7E80CAA0" w14:textId="77777777" w:rsidR="0062417A" w:rsidRDefault="0062417A">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C6AA4" w14:textId="1E3EB1FD" w:rsidR="0062417A"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F935FE">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3E53D45E" w14:textId="77777777" w:rsidR="0062417A" w:rsidRDefault="0062417A">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DFFEA" w14:textId="77777777" w:rsidR="006874CB" w:rsidRDefault="006874CB">
      <w:r>
        <w:separator/>
      </w:r>
    </w:p>
  </w:footnote>
  <w:footnote w:type="continuationSeparator" w:id="0">
    <w:p w14:paraId="513422C2" w14:textId="77777777" w:rsidR="006874CB" w:rsidRDefault="006874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E4FD7"/>
    <w:multiLevelType w:val="hybridMultilevel"/>
    <w:tmpl w:val="BE905114"/>
    <w:lvl w:ilvl="0" w:tplc="F5205E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7529D1"/>
    <w:multiLevelType w:val="multilevel"/>
    <w:tmpl w:val="0144DC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8336D36"/>
    <w:multiLevelType w:val="multilevel"/>
    <w:tmpl w:val="11C4E44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FF87335"/>
    <w:multiLevelType w:val="hybridMultilevel"/>
    <w:tmpl w:val="4A3A1DCA"/>
    <w:lvl w:ilvl="0" w:tplc="258826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B41C11"/>
    <w:multiLevelType w:val="multilevel"/>
    <w:tmpl w:val="DD76B70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1464693203">
    <w:abstractNumId w:val="4"/>
  </w:num>
  <w:num w:numId="2" w16cid:durableId="700592608">
    <w:abstractNumId w:val="1"/>
  </w:num>
  <w:num w:numId="3" w16cid:durableId="1142894194">
    <w:abstractNumId w:val="0"/>
  </w:num>
  <w:num w:numId="4" w16cid:durableId="856698207">
    <w:abstractNumId w:val="2"/>
  </w:num>
  <w:num w:numId="5" w16cid:durableId="1107040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7A"/>
    <w:rsid w:val="00054980"/>
    <w:rsid w:val="00140953"/>
    <w:rsid w:val="00150D06"/>
    <w:rsid w:val="001B68E7"/>
    <w:rsid w:val="0022682D"/>
    <w:rsid w:val="002D52A8"/>
    <w:rsid w:val="00307FAF"/>
    <w:rsid w:val="0032031B"/>
    <w:rsid w:val="00326B1F"/>
    <w:rsid w:val="00370ADB"/>
    <w:rsid w:val="00383CA0"/>
    <w:rsid w:val="0044581F"/>
    <w:rsid w:val="004B1F96"/>
    <w:rsid w:val="004D7ABE"/>
    <w:rsid w:val="004E05C4"/>
    <w:rsid w:val="004E05E9"/>
    <w:rsid w:val="00544DA7"/>
    <w:rsid w:val="00551236"/>
    <w:rsid w:val="0062417A"/>
    <w:rsid w:val="00640FEF"/>
    <w:rsid w:val="00646B57"/>
    <w:rsid w:val="006521EF"/>
    <w:rsid w:val="00685C39"/>
    <w:rsid w:val="006874CB"/>
    <w:rsid w:val="006960AD"/>
    <w:rsid w:val="006E6E3F"/>
    <w:rsid w:val="00744455"/>
    <w:rsid w:val="007617DE"/>
    <w:rsid w:val="00781E7C"/>
    <w:rsid w:val="00784DF8"/>
    <w:rsid w:val="007B0A4E"/>
    <w:rsid w:val="008166AE"/>
    <w:rsid w:val="00871662"/>
    <w:rsid w:val="00876C32"/>
    <w:rsid w:val="008F1EF8"/>
    <w:rsid w:val="00990117"/>
    <w:rsid w:val="009B79A4"/>
    <w:rsid w:val="009D169C"/>
    <w:rsid w:val="009E3628"/>
    <w:rsid w:val="009F5A53"/>
    <w:rsid w:val="00A1036D"/>
    <w:rsid w:val="00B26D43"/>
    <w:rsid w:val="00B47C98"/>
    <w:rsid w:val="00B548FC"/>
    <w:rsid w:val="00B810D7"/>
    <w:rsid w:val="00B82E08"/>
    <w:rsid w:val="00BA27A8"/>
    <w:rsid w:val="00BE53E3"/>
    <w:rsid w:val="00C37CE9"/>
    <w:rsid w:val="00CA0E49"/>
    <w:rsid w:val="00CF63E8"/>
    <w:rsid w:val="00D26245"/>
    <w:rsid w:val="00D37399"/>
    <w:rsid w:val="00D625C6"/>
    <w:rsid w:val="00D75D9E"/>
    <w:rsid w:val="00D77EBB"/>
    <w:rsid w:val="00DD0D90"/>
    <w:rsid w:val="00DE4DFA"/>
    <w:rsid w:val="00E27E64"/>
    <w:rsid w:val="00E57F3B"/>
    <w:rsid w:val="00E636F3"/>
    <w:rsid w:val="00E9246C"/>
    <w:rsid w:val="00EB1738"/>
    <w:rsid w:val="00ED0157"/>
    <w:rsid w:val="00EF1396"/>
    <w:rsid w:val="00F63D0D"/>
    <w:rsid w:val="00F84E3F"/>
    <w:rsid w:val="00F935FE"/>
    <w:rsid w:val="00FA0E0B"/>
    <w:rsid w:val="00FC7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075F"/>
  <w15:docId w15:val="{67C044A3-6AB9-44AE-BBD5-C75EF662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F96"/>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1574">
      <w:bodyDiv w:val="1"/>
      <w:marLeft w:val="0"/>
      <w:marRight w:val="0"/>
      <w:marTop w:val="0"/>
      <w:marBottom w:val="0"/>
      <w:divBdr>
        <w:top w:val="none" w:sz="0" w:space="0" w:color="auto"/>
        <w:left w:val="none" w:sz="0" w:space="0" w:color="auto"/>
        <w:bottom w:val="none" w:sz="0" w:space="0" w:color="auto"/>
        <w:right w:val="none" w:sz="0" w:space="0" w:color="auto"/>
      </w:divBdr>
    </w:div>
    <w:div w:id="399329050">
      <w:bodyDiv w:val="1"/>
      <w:marLeft w:val="0"/>
      <w:marRight w:val="0"/>
      <w:marTop w:val="0"/>
      <w:marBottom w:val="0"/>
      <w:divBdr>
        <w:top w:val="none" w:sz="0" w:space="0" w:color="auto"/>
        <w:left w:val="none" w:sz="0" w:space="0" w:color="auto"/>
        <w:bottom w:val="none" w:sz="0" w:space="0" w:color="auto"/>
        <w:right w:val="none" w:sz="0" w:space="0" w:color="auto"/>
      </w:divBdr>
    </w:div>
    <w:div w:id="653606776">
      <w:bodyDiv w:val="1"/>
      <w:marLeft w:val="0"/>
      <w:marRight w:val="0"/>
      <w:marTop w:val="0"/>
      <w:marBottom w:val="0"/>
      <w:divBdr>
        <w:top w:val="none" w:sz="0" w:space="0" w:color="auto"/>
        <w:left w:val="none" w:sz="0" w:space="0" w:color="auto"/>
        <w:bottom w:val="none" w:sz="0" w:space="0" w:color="auto"/>
        <w:right w:val="none" w:sz="0" w:space="0" w:color="auto"/>
      </w:divBdr>
    </w:div>
    <w:div w:id="1415320312">
      <w:bodyDiv w:val="1"/>
      <w:marLeft w:val="0"/>
      <w:marRight w:val="0"/>
      <w:marTop w:val="0"/>
      <w:marBottom w:val="0"/>
      <w:divBdr>
        <w:top w:val="none" w:sz="0" w:space="0" w:color="auto"/>
        <w:left w:val="none" w:sz="0" w:space="0" w:color="auto"/>
        <w:bottom w:val="none" w:sz="0" w:space="0" w:color="auto"/>
        <w:right w:val="none" w:sz="0" w:space="0" w:color="auto"/>
      </w:divBdr>
      <w:divsChild>
        <w:div w:id="1810048596">
          <w:marLeft w:val="0"/>
          <w:marRight w:val="0"/>
          <w:marTop w:val="0"/>
          <w:marBottom w:val="0"/>
          <w:divBdr>
            <w:top w:val="single" w:sz="2" w:space="0" w:color="D9D9E3"/>
            <w:left w:val="single" w:sz="2" w:space="0" w:color="D9D9E3"/>
            <w:bottom w:val="single" w:sz="2" w:space="0" w:color="D9D9E3"/>
            <w:right w:val="single" w:sz="2" w:space="0" w:color="D9D9E3"/>
          </w:divBdr>
          <w:divsChild>
            <w:div w:id="1206790009">
              <w:marLeft w:val="0"/>
              <w:marRight w:val="0"/>
              <w:marTop w:val="0"/>
              <w:marBottom w:val="0"/>
              <w:divBdr>
                <w:top w:val="single" w:sz="2" w:space="0" w:color="D9D9E3"/>
                <w:left w:val="single" w:sz="2" w:space="0" w:color="D9D9E3"/>
                <w:bottom w:val="single" w:sz="2" w:space="0" w:color="D9D9E3"/>
                <w:right w:val="single" w:sz="2" w:space="0" w:color="D9D9E3"/>
              </w:divBdr>
              <w:divsChild>
                <w:div w:id="1308631304">
                  <w:marLeft w:val="0"/>
                  <w:marRight w:val="0"/>
                  <w:marTop w:val="0"/>
                  <w:marBottom w:val="0"/>
                  <w:divBdr>
                    <w:top w:val="single" w:sz="2" w:space="0" w:color="D9D9E3"/>
                    <w:left w:val="single" w:sz="2" w:space="0" w:color="D9D9E3"/>
                    <w:bottom w:val="single" w:sz="2" w:space="0" w:color="D9D9E3"/>
                    <w:right w:val="single" w:sz="2" w:space="0" w:color="D9D9E3"/>
                  </w:divBdr>
                  <w:divsChild>
                    <w:div w:id="1298532765">
                      <w:marLeft w:val="0"/>
                      <w:marRight w:val="0"/>
                      <w:marTop w:val="0"/>
                      <w:marBottom w:val="0"/>
                      <w:divBdr>
                        <w:top w:val="single" w:sz="2" w:space="0" w:color="D9D9E3"/>
                        <w:left w:val="single" w:sz="2" w:space="0" w:color="D9D9E3"/>
                        <w:bottom w:val="single" w:sz="2" w:space="0" w:color="D9D9E3"/>
                        <w:right w:val="single" w:sz="2" w:space="0" w:color="D9D9E3"/>
                      </w:divBdr>
                      <w:divsChild>
                        <w:div w:id="2109964039">
                          <w:marLeft w:val="0"/>
                          <w:marRight w:val="0"/>
                          <w:marTop w:val="0"/>
                          <w:marBottom w:val="0"/>
                          <w:divBdr>
                            <w:top w:val="single" w:sz="2" w:space="0" w:color="auto"/>
                            <w:left w:val="single" w:sz="2" w:space="0" w:color="auto"/>
                            <w:bottom w:val="single" w:sz="6" w:space="0" w:color="auto"/>
                            <w:right w:val="single" w:sz="2" w:space="0" w:color="auto"/>
                          </w:divBdr>
                          <w:divsChild>
                            <w:div w:id="1431317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788544">
                                  <w:marLeft w:val="0"/>
                                  <w:marRight w:val="0"/>
                                  <w:marTop w:val="0"/>
                                  <w:marBottom w:val="0"/>
                                  <w:divBdr>
                                    <w:top w:val="single" w:sz="2" w:space="0" w:color="D9D9E3"/>
                                    <w:left w:val="single" w:sz="2" w:space="0" w:color="D9D9E3"/>
                                    <w:bottom w:val="single" w:sz="2" w:space="0" w:color="D9D9E3"/>
                                    <w:right w:val="single" w:sz="2" w:space="0" w:color="D9D9E3"/>
                                  </w:divBdr>
                                  <w:divsChild>
                                    <w:div w:id="1876653915">
                                      <w:marLeft w:val="0"/>
                                      <w:marRight w:val="0"/>
                                      <w:marTop w:val="0"/>
                                      <w:marBottom w:val="0"/>
                                      <w:divBdr>
                                        <w:top w:val="single" w:sz="2" w:space="0" w:color="D9D9E3"/>
                                        <w:left w:val="single" w:sz="2" w:space="0" w:color="D9D9E3"/>
                                        <w:bottom w:val="single" w:sz="2" w:space="0" w:color="D9D9E3"/>
                                        <w:right w:val="single" w:sz="2" w:space="0" w:color="D9D9E3"/>
                                      </w:divBdr>
                                      <w:divsChild>
                                        <w:div w:id="1603613676">
                                          <w:marLeft w:val="0"/>
                                          <w:marRight w:val="0"/>
                                          <w:marTop w:val="0"/>
                                          <w:marBottom w:val="0"/>
                                          <w:divBdr>
                                            <w:top w:val="single" w:sz="2" w:space="0" w:color="D9D9E3"/>
                                            <w:left w:val="single" w:sz="2" w:space="0" w:color="D9D9E3"/>
                                            <w:bottom w:val="single" w:sz="2" w:space="0" w:color="D9D9E3"/>
                                            <w:right w:val="single" w:sz="2" w:space="0" w:color="D9D9E3"/>
                                          </w:divBdr>
                                          <w:divsChild>
                                            <w:div w:id="407970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4510852">
          <w:marLeft w:val="0"/>
          <w:marRight w:val="0"/>
          <w:marTop w:val="0"/>
          <w:marBottom w:val="0"/>
          <w:divBdr>
            <w:top w:val="none" w:sz="0" w:space="0" w:color="auto"/>
            <w:left w:val="none" w:sz="0" w:space="0" w:color="auto"/>
            <w:bottom w:val="none" w:sz="0" w:space="0" w:color="auto"/>
            <w:right w:val="none" w:sz="0" w:space="0" w:color="auto"/>
          </w:divBdr>
        </w:div>
      </w:divsChild>
    </w:div>
    <w:div w:id="1485466319">
      <w:bodyDiv w:val="1"/>
      <w:marLeft w:val="0"/>
      <w:marRight w:val="0"/>
      <w:marTop w:val="0"/>
      <w:marBottom w:val="0"/>
      <w:divBdr>
        <w:top w:val="none" w:sz="0" w:space="0" w:color="auto"/>
        <w:left w:val="none" w:sz="0" w:space="0" w:color="auto"/>
        <w:bottom w:val="none" w:sz="0" w:space="0" w:color="auto"/>
        <w:right w:val="none" w:sz="0" w:space="0" w:color="auto"/>
      </w:divBdr>
    </w:div>
    <w:div w:id="1519077368">
      <w:bodyDiv w:val="1"/>
      <w:marLeft w:val="0"/>
      <w:marRight w:val="0"/>
      <w:marTop w:val="0"/>
      <w:marBottom w:val="0"/>
      <w:divBdr>
        <w:top w:val="none" w:sz="0" w:space="0" w:color="auto"/>
        <w:left w:val="none" w:sz="0" w:space="0" w:color="auto"/>
        <w:bottom w:val="none" w:sz="0" w:space="0" w:color="auto"/>
        <w:right w:val="none" w:sz="0" w:space="0" w:color="auto"/>
      </w:divBdr>
    </w:div>
    <w:div w:id="1848903007">
      <w:bodyDiv w:val="1"/>
      <w:marLeft w:val="0"/>
      <w:marRight w:val="0"/>
      <w:marTop w:val="0"/>
      <w:marBottom w:val="0"/>
      <w:divBdr>
        <w:top w:val="none" w:sz="0" w:space="0" w:color="auto"/>
        <w:left w:val="none" w:sz="0" w:space="0" w:color="auto"/>
        <w:bottom w:val="none" w:sz="0" w:space="0" w:color="auto"/>
        <w:right w:val="none" w:sz="0" w:space="0" w:color="auto"/>
      </w:divBdr>
    </w:div>
    <w:div w:id="2023585841">
      <w:bodyDiv w:val="1"/>
      <w:marLeft w:val="0"/>
      <w:marRight w:val="0"/>
      <w:marTop w:val="0"/>
      <w:marBottom w:val="0"/>
      <w:divBdr>
        <w:top w:val="none" w:sz="0" w:space="0" w:color="auto"/>
        <w:left w:val="none" w:sz="0" w:space="0" w:color="auto"/>
        <w:bottom w:val="none" w:sz="0" w:space="0" w:color="auto"/>
        <w:right w:val="none" w:sz="0" w:space="0" w:color="auto"/>
      </w:divBdr>
    </w:div>
    <w:div w:id="2060859055">
      <w:bodyDiv w:val="1"/>
      <w:marLeft w:val="0"/>
      <w:marRight w:val="0"/>
      <w:marTop w:val="0"/>
      <w:marBottom w:val="0"/>
      <w:divBdr>
        <w:top w:val="none" w:sz="0" w:space="0" w:color="auto"/>
        <w:left w:val="none" w:sz="0" w:space="0" w:color="auto"/>
        <w:bottom w:val="none" w:sz="0" w:space="0" w:color="auto"/>
        <w:right w:val="none" w:sz="0" w:space="0" w:color="auto"/>
      </w:divBdr>
    </w:div>
    <w:div w:id="2125727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opencv.willowgarage.com/wi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13</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JAI ANAND</cp:lastModifiedBy>
  <cp:revision>67</cp:revision>
  <dcterms:created xsi:type="dcterms:W3CDTF">2022-09-19T06:18:00Z</dcterms:created>
  <dcterms:modified xsi:type="dcterms:W3CDTF">2023-01-04T10:29:00Z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