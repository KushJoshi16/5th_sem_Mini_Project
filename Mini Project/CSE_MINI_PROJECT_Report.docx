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Mini Project Report on</w:t>
      </w:r>
    </w:p>
    <w:p w:rsidR="00000000" w:rsidDel="00000000" w:rsidP="00000000" w:rsidRDefault="00000000" w:rsidRPr="00000000" w14:paraId="00000002">
      <w:pPr>
        <w:spacing w:after="120" w:before="120" w:line="23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-195579</wp:posOffset>
            </wp:positionH>
            <wp:positionV relativeFrom="paragraph">
              <wp:posOffset>19050</wp:posOffset>
            </wp:positionV>
            <wp:extent cx="5871845" cy="10160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120" w:line="288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spacing w:after="120" w:before="12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-195579</wp:posOffset>
            </wp:positionH>
            <wp:positionV relativeFrom="paragraph">
              <wp:posOffset>41910</wp:posOffset>
            </wp:positionV>
            <wp:extent cx="5871845" cy="101600"/>
            <wp:effectExtent b="0" l="0" r="0" t="0"/>
            <wp:wrapNone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Submitted in partial fulfillment of the requirement for the award of the degree of</w:t>
      </w:r>
    </w:p>
    <w:p w:rsidR="00000000" w:rsidDel="00000000" w:rsidP="00000000" w:rsidRDefault="00000000" w:rsidRPr="00000000" w14:paraId="00000006">
      <w:pPr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BACHELOR OF TECHNOLOGY</w:t>
      </w:r>
    </w:p>
    <w:p w:rsidR="00000000" w:rsidDel="00000000" w:rsidP="00000000" w:rsidRDefault="00000000" w:rsidRPr="00000000" w14:paraId="00000008">
      <w:pPr>
        <w:spacing w:line="139.00000000000003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0A">
      <w:pPr>
        <w:spacing w:line="137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COMPUTER SCIENCE &amp;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4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line="137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760"/>
        </w:tabs>
        <w:spacing w:line="360" w:lineRule="auto"/>
        <w:ind w:left="18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Student Name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University Roll No. </w:t>
      </w:r>
    </w:p>
    <w:p w:rsidR="00000000" w:rsidDel="00000000" w:rsidP="00000000" w:rsidRDefault="00000000" w:rsidRPr="00000000" w14:paraId="00000011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 the Mentorship of</w:t>
      </w:r>
    </w:p>
    <w:p w:rsidR="00000000" w:rsidDel="00000000" w:rsidP="00000000" w:rsidRDefault="00000000" w:rsidRPr="00000000" w14:paraId="00000016">
      <w:pPr>
        <w:spacing w:line="3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Mentor Name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19370" cy="116221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0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Graphic Era (Deemed to be University)</w:t>
      </w:r>
    </w:p>
    <w:p w:rsidR="00000000" w:rsidDel="00000000" w:rsidP="00000000" w:rsidRDefault="00000000" w:rsidRPr="00000000" w14:paraId="00000021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Dehradun, Uttarakhand</w:t>
      </w:r>
    </w:p>
    <w:p w:rsidR="00000000" w:rsidDel="00000000" w:rsidP="00000000" w:rsidRDefault="00000000" w:rsidRPr="00000000" w14:paraId="00000022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January 2023</w:t>
      </w:r>
    </w:p>
    <w:p w:rsidR="00000000" w:rsidDel="00000000" w:rsidP="00000000" w:rsidRDefault="00000000" w:rsidRPr="00000000" w14:paraId="00000023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8135" cy="318135"/>
                <wp:effectExtent b="0" l="0" r="0" t="0"/>
                <wp:docPr descr="GEU logo"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8135" cy="318135"/>
                <wp:effectExtent b="0" l="0" r="0" t="0"/>
                <wp:docPr descr="GEU logo" id="7" name="image2.png"/>
                <a:graphic>
                  <a:graphicData uri="http://schemas.openxmlformats.org/drawingml/2006/picture">
                    <pic:pic>
                      <pic:nvPicPr>
                        <pic:cNvPr descr="GEU logo"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52071" cy="1048891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104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CANDIDATE’S DECLARATION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0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certify that the work which is being presented in the project report entitled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“Title of the project”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partial fulfillment of the requirements for the award of the Degree of 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Graphic Era (Deemed to be University), Dehradun shall be carried out by the under the mentorship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 Name, Designation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Department of Computer Science and Engineering, Graphic Era (Deemed to be University), Dehradun.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e7e6e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</w:t>
        <w:tab/>
        <w:tab/>
        <w:t xml:space="preserve">University Roll no1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7e6e6"/>
          <w:sz w:val="24"/>
          <w:szCs w:val="24"/>
          <w:rtl w:val="0"/>
        </w:rPr>
        <w:t xml:space="preserve">signature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3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34"/>
        <w:gridCol w:w="4449"/>
        <w:gridCol w:w="1290"/>
        <w:tblGridChange w:id="0">
          <w:tblGrid>
            <w:gridCol w:w="1634"/>
            <w:gridCol w:w="4449"/>
            <w:gridCol w:w="129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No.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and Discussion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5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 and Future Work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  <w:sectPr>
          <w:footerReference r:id="rId11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1</w:t>
      </w:r>
    </w:p>
    <w:p w:rsidR="00000000" w:rsidDel="00000000" w:rsidP="00000000" w:rsidRDefault="00000000" w:rsidRPr="00000000" w14:paraId="0000005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5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following sections, a brief introduction and the problem statement for the work has been included.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120" w:before="120" w:line="360" w:lineRule="auto"/>
        <w:ind w:left="450" w:hanging="45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estimated by John et al. in [1], ……..The detailed review of related techniques has been given in  [2, 3].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57600" y="3115600"/>
                          <a:ext cx="1967230" cy="1309370"/>
                          <a:chOff x="4357600" y="3115600"/>
                          <a:chExt cx="2053000" cy="1386100"/>
                        </a:xfrm>
                      </wpg:grpSpPr>
                      <wpg:grpSp>
                        <wpg:cNvGrpSpPr/>
                        <wpg:grpSpPr>
                          <a:xfrm>
                            <a:off x="4362385" y="3125315"/>
                            <a:ext cx="1967230" cy="1309370"/>
                            <a:chOff x="2304" y="1584"/>
                            <a:chExt cx="1740" cy="155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304" y="1584"/>
                              <a:ext cx="1725" cy="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304" y="1980"/>
                              <a:ext cx="726" cy="1158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2160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3014" y="21600"/>
                                  </a:moveTo>
                                  <a:lnTo>
                                    <a:pt x="3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3014" y="216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21600" y="2160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18586" y="0"/>
                                  </a:lnTo>
                                  <a:lnTo>
                                    <a:pt x="18586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6028" y="6574"/>
                                  </a:moveTo>
                                  <a:lnTo>
                                    <a:pt x="15572" y="6574"/>
                                  </a:lnTo>
                                  <a:lnTo>
                                    <a:pt x="16074" y="6574"/>
                                  </a:lnTo>
                                  <a:lnTo>
                                    <a:pt x="16326" y="6457"/>
                                  </a:lnTo>
                                  <a:lnTo>
                                    <a:pt x="16577" y="6339"/>
                                  </a:lnTo>
                                  <a:lnTo>
                                    <a:pt x="16828" y="6222"/>
                                  </a:lnTo>
                                  <a:lnTo>
                                    <a:pt x="17079" y="6222"/>
                                  </a:lnTo>
                                  <a:lnTo>
                                    <a:pt x="17330" y="5987"/>
                                  </a:lnTo>
                                  <a:lnTo>
                                    <a:pt x="17330" y="5870"/>
                                  </a:lnTo>
                                  <a:lnTo>
                                    <a:pt x="17581" y="5635"/>
                                  </a:lnTo>
                                  <a:lnTo>
                                    <a:pt x="17581" y="1526"/>
                                  </a:lnTo>
                                  <a:lnTo>
                                    <a:pt x="17330" y="1291"/>
                                  </a:lnTo>
                                  <a:lnTo>
                                    <a:pt x="17330" y="1174"/>
                                  </a:lnTo>
                                  <a:lnTo>
                                    <a:pt x="17079" y="1057"/>
                                  </a:lnTo>
                                  <a:lnTo>
                                    <a:pt x="16828" y="939"/>
                                  </a:lnTo>
                                  <a:lnTo>
                                    <a:pt x="16577" y="822"/>
                                  </a:lnTo>
                                  <a:lnTo>
                                    <a:pt x="16326" y="704"/>
                                  </a:lnTo>
                                  <a:lnTo>
                                    <a:pt x="16074" y="704"/>
                                  </a:lnTo>
                                  <a:lnTo>
                                    <a:pt x="15572" y="587"/>
                                  </a:lnTo>
                                  <a:lnTo>
                                    <a:pt x="6028" y="587"/>
                                  </a:lnTo>
                                  <a:lnTo>
                                    <a:pt x="5526" y="704"/>
                                  </a:lnTo>
                                  <a:lnTo>
                                    <a:pt x="5274" y="704"/>
                                  </a:lnTo>
                                  <a:lnTo>
                                    <a:pt x="5023" y="822"/>
                                  </a:lnTo>
                                  <a:lnTo>
                                    <a:pt x="4772" y="939"/>
                                  </a:lnTo>
                                  <a:lnTo>
                                    <a:pt x="4521" y="1057"/>
                                  </a:lnTo>
                                  <a:lnTo>
                                    <a:pt x="4270" y="1174"/>
                                  </a:lnTo>
                                  <a:lnTo>
                                    <a:pt x="4270" y="1291"/>
                                  </a:lnTo>
                                  <a:lnTo>
                                    <a:pt x="4019" y="1526"/>
                                  </a:lnTo>
                                  <a:lnTo>
                                    <a:pt x="4019" y="5635"/>
                                  </a:lnTo>
                                  <a:lnTo>
                                    <a:pt x="4270" y="5870"/>
                                  </a:lnTo>
                                  <a:lnTo>
                                    <a:pt x="4270" y="5987"/>
                                  </a:lnTo>
                                  <a:lnTo>
                                    <a:pt x="4521" y="6222"/>
                                  </a:lnTo>
                                  <a:lnTo>
                                    <a:pt x="4772" y="6222"/>
                                  </a:lnTo>
                                  <a:lnTo>
                                    <a:pt x="5023" y="6339"/>
                                  </a:lnTo>
                                  <a:lnTo>
                                    <a:pt x="5274" y="6457"/>
                                  </a:lnTo>
                                  <a:lnTo>
                                    <a:pt x="5526" y="6574"/>
                                  </a:lnTo>
                                  <a:lnTo>
                                    <a:pt x="6028" y="6574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6028" y="13617"/>
                                  </a:moveTo>
                                  <a:lnTo>
                                    <a:pt x="15572" y="13617"/>
                                  </a:lnTo>
                                  <a:lnTo>
                                    <a:pt x="16074" y="13617"/>
                                  </a:lnTo>
                                  <a:lnTo>
                                    <a:pt x="16326" y="13617"/>
                                  </a:lnTo>
                                  <a:lnTo>
                                    <a:pt x="16577" y="13500"/>
                                  </a:lnTo>
                                  <a:lnTo>
                                    <a:pt x="16828" y="13383"/>
                                  </a:lnTo>
                                  <a:lnTo>
                                    <a:pt x="17079" y="13265"/>
                                  </a:lnTo>
                                  <a:lnTo>
                                    <a:pt x="17330" y="13148"/>
                                  </a:lnTo>
                                  <a:lnTo>
                                    <a:pt x="17330" y="12913"/>
                                  </a:lnTo>
                                  <a:lnTo>
                                    <a:pt x="17581" y="12796"/>
                                  </a:lnTo>
                                  <a:lnTo>
                                    <a:pt x="17581" y="8687"/>
                                  </a:lnTo>
                                  <a:lnTo>
                                    <a:pt x="17330" y="8452"/>
                                  </a:lnTo>
                                  <a:lnTo>
                                    <a:pt x="17330" y="8335"/>
                                  </a:lnTo>
                                  <a:lnTo>
                                    <a:pt x="17079" y="8217"/>
                                  </a:lnTo>
                                  <a:lnTo>
                                    <a:pt x="16828" y="7983"/>
                                  </a:lnTo>
                                  <a:lnTo>
                                    <a:pt x="16577" y="7983"/>
                                  </a:lnTo>
                                  <a:lnTo>
                                    <a:pt x="16326" y="7865"/>
                                  </a:lnTo>
                                  <a:lnTo>
                                    <a:pt x="16074" y="7865"/>
                                  </a:lnTo>
                                  <a:lnTo>
                                    <a:pt x="15572" y="7748"/>
                                  </a:lnTo>
                                  <a:lnTo>
                                    <a:pt x="6028" y="7748"/>
                                  </a:lnTo>
                                  <a:lnTo>
                                    <a:pt x="5526" y="7865"/>
                                  </a:lnTo>
                                  <a:lnTo>
                                    <a:pt x="5274" y="7865"/>
                                  </a:lnTo>
                                  <a:lnTo>
                                    <a:pt x="5023" y="7983"/>
                                  </a:lnTo>
                                  <a:lnTo>
                                    <a:pt x="4772" y="7983"/>
                                  </a:lnTo>
                                  <a:lnTo>
                                    <a:pt x="4521" y="8217"/>
                                  </a:lnTo>
                                  <a:lnTo>
                                    <a:pt x="4270" y="8335"/>
                                  </a:lnTo>
                                  <a:lnTo>
                                    <a:pt x="4270" y="8452"/>
                                  </a:lnTo>
                                  <a:lnTo>
                                    <a:pt x="4019" y="8687"/>
                                  </a:lnTo>
                                  <a:lnTo>
                                    <a:pt x="4019" y="12796"/>
                                  </a:lnTo>
                                  <a:lnTo>
                                    <a:pt x="4270" y="12913"/>
                                  </a:lnTo>
                                  <a:lnTo>
                                    <a:pt x="4270" y="13148"/>
                                  </a:lnTo>
                                  <a:lnTo>
                                    <a:pt x="4521" y="13265"/>
                                  </a:lnTo>
                                  <a:lnTo>
                                    <a:pt x="4772" y="13383"/>
                                  </a:lnTo>
                                  <a:lnTo>
                                    <a:pt x="5023" y="13500"/>
                                  </a:lnTo>
                                  <a:lnTo>
                                    <a:pt x="5274" y="13617"/>
                                  </a:lnTo>
                                  <a:lnTo>
                                    <a:pt x="5526" y="13617"/>
                                  </a:lnTo>
                                  <a:lnTo>
                                    <a:pt x="6028" y="1361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6028" y="20778"/>
                                  </a:moveTo>
                                  <a:lnTo>
                                    <a:pt x="15572" y="20778"/>
                                  </a:lnTo>
                                  <a:lnTo>
                                    <a:pt x="16074" y="20778"/>
                                  </a:lnTo>
                                  <a:lnTo>
                                    <a:pt x="16326" y="20661"/>
                                  </a:lnTo>
                                  <a:lnTo>
                                    <a:pt x="16577" y="20661"/>
                                  </a:lnTo>
                                  <a:lnTo>
                                    <a:pt x="16828" y="20543"/>
                                  </a:lnTo>
                                  <a:lnTo>
                                    <a:pt x="17079" y="20426"/>
                                  </a:lnTo>
                                  <a:lnTo>
                                    <a:pt x="17330" y="20309"/>
                                  </a:lnTo>
                                  <a:lnTo>
                                    <a:pt x="17330" y="20074"/>
                                  </a:lnTo>
                                  <a:lnTo>
                                    <a:pt x="17581" y="19957"/>
                                  </a:lnTo>
                                  <a:lnTo>
                                    <a:pt x="17581" y="15730"/>
                                  </a:lnTo>
                                  <a:lnTo>
                                    <a:pt x="17330" y="15613"/>
                                  </a:lnTo>
                                  <a:lnTo>
                                    <a:pt x="17330" y="15378"/>
                                  </a:lnTo>
                                  <a:lnTo>
                                    <a:pt x="17079" y="15378"/>
                                  </a:lnTo>
                                  <a:lnTo>
                                    <a:pt x="16828" y="15143"/>
                                  </a:lnTo>
                                  <a:lnTo>
                                    <a:pt x="16577" y="15026"/>
                                  </a:lnTo>
                                  <a:lnTo>
                                    <a:pt x="16326" y="15026"/>
                                  </a:lnTo>
                                  <a:lnTo>
                                    <a:pt x="16074" y="15026"/>
                                  </a:lnTo>
                                  <a:lnTo>
                                    <a:pt x="15572" y="14909"/>
                                  </a:lnTo>
                                  <a:lnTo>
                                    <a:pt x="6028" y="14909"/>
                                  </a:lnTo>
                                  <a:lnTo>
                                    <a:pt x="5526" y="15026"/>
                                  </a:lnTo>
                                  <a:lnTo>
                                    <a:pt x="5274" y="15026"/>
                                  </a:lnTo>
                                  <a:lnTo>
                                    <a:pt x="5023" y="15026"/>
                                  </a:lnTo>
                                  <a:lnTo>
                                    <a:pt x="4772" y="15143"/>
                                  </a:lnTo>
                                  <a:lnTo>
                                    <a:pt x="4521" y="15378"/>
                                  </a:lnTo>
                                  <a:lnTo>
                                    <a:pt x="4270" y="15378"/>
                                  </a:lnTo>
                                  <a:lnTo>
                                    <a:pt x="4270" y="15613"/>
                                  </a:lnTo>
                                  <a:lnTo>
                                    <a:pt x="4019" y="15730"/>
                                  </a:lnTo>
                                  <a:lnTo>
                                    <a:pt x="4019" y="19957"/>
                                  </a:lnTo>
                                  <a:lnTo>
                                    <a:pt x="4270" y="20074"/>
                                  </a:lnTo>
                                  <a:lnTo>
                                    <a:pt x="4270" y="20309"/>
                                  </a:lnTo>
                                  <a:lnTo>
                                    <a:pt x="4521" y="20426"/>
                                  </a:lnTo>
                                  <a:lnTo>
                                    <a:pt x="4772" y="20543"/>
                                  </a:lnTo>
                                  <a:lnTo>
                                    <a:pt x="5023" y="20661"/>
                                  </a:lnTo>
                                  <a:lnTo>
                                    <a:pt x="5274" y="20661"/>
                                  </a:lnTo>
                                  <a:lnTo>
                                    <a:pt x="5526" y="20778"/>
                                  </a:lnTo>
                                  <a:lnTo>
                                    <a:pt x="6028" y="20778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291"/>
                                  </a:moveTo>
                                  <a:lnTo>
                                    <a:pt x="2260" y="1291"/>
                                  </a:lnTo>
                                  <a:lnTo>
                                    <a:pt x="2260" y="235"/>
                                  </a:lnTo>
                                  <a:lnTo>
                                    <a:pt x="753" y="235"/>
                                  </a:lnTo>
                                  <a:lnTo>
                                    <a:pt x="753" y="1291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2700"/>
                                  </a:moveTo>
                                  <a:lnTo>
                                    <a:pt x="2260" y="2700"/>
                                  </a:lnTo>
                                  <a:lnTo>
                                    <a:pt x="2260" y="1643"/>
                                  </a:lnTo>
                                  <a:lnTo>
                                    <a:pt x="753" y="1643"/>
                                  </a:lnTo>
                                  <a:lnTo>
                                    <a:pt x="753" y="27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4109"/>
                                  </a:moveTo>
                                  <a:lnTo>
                                    <a:pt x="2260" y="4109"/>
                                  </a:lnTo>
                                  <a:lnTo>
                                    <a:pt x="2260" y="3052"/>
                                  </a:lnTo>
                                  <a:lnTo>
                                    <a:pt x="753" y="3052"/>
                                  </a:lnTo>
                                  <a:lnTo>
                                    <a:pt x="753" y="4109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5517"/>
                                  </a:moveTo>
                                  <a:lnTo>
                                    <a:pt x="2260" y="5517"/>
                                  </a:lnTo>
                                  <a:lnTo>
                                    <a:pt x="2260" y="4461"/>
                                  </a:lnTo>
                                  <a:lnTo>
                                    <a:pt x="753" y="4461"/>
                                  </a:lnTo>
                                  <a:lnTo>
                                    <a:pt x="753" y="551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6926"/>
                                  </a:moveTo>
                                  <a:lnTo>
                                    <a:pt x="2260" y="6926"/>
                                  </a:lnTo>
                                  <a:lnTo>
                                    <a:pt x="2260" y="5870"/>
                                  </a:lnTo>
                                  <a:lnTo>
                                    <a:pt x="753" y="5870"/>
                                  </a:lnTo>
                                  <a:lnTo>
                                    <a:pt x="753" y="692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8335"/>
                                  </a:moveTo>
                                  <a:lnTo>
                                    <a:pt x="2260" y="8335"/>
                                  </a:lnTo>
                                  <a:lnTo>
                                    <a:pt x="2260" y="7278"/>
                                  </a:lnTo>
                                  <a:lnTo>
                                    <a:pt x="753" y="7278"/>
                                  </a:lnTo>
                                  <a:lnTo>
                                    <a:pt x="753" y="8335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9743"/>
                                  </a:moveTo>
                                  <a:lnTo>
                                    <a:pt x="2260" y="9743"/>
                                  </a:lnTo>
                                  <a:lnTo>
                                    <a:pt x="2260" y="8687"/>
                                  </a:lnTo>
                                  <a:lnTo>
                                    <a:pt x="753" y="8687"/>
                                  </a:lnTo>
                                  <a:lnTo>
                                    <a:pt x="753" y="974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1152"/>
                                  </a:moveTo>
                                  <a:lnTo>
                                    <a:pt x="2260" y="11152"/>
                                  </a:lnTo>
                                  <a:lnTo>
                                    <a:pt x="2260" y="10096"/>
                                  </a:lnTo>
                                  <a:lnTo>
                                    <a:pt x="753" y="10096"/>
                                  </a:lnTo>
                                  <a:lnTo>
                                    <a:pt x="753" y="11152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2561"/>
                                  </a:moveTo>
                                  <a:lnTo>
                                    <a:pt x="2260" y="12561"/>
                                  </a:lnTo>
                                  <a:lnTo>
                                    <a:pt x="2260" y="11504"/>
                                  </a:lnTo>
                                  <a:lnTo>
                                    <a:pt x="753" y="11504"/>
                                  </a:lnTo>
                                  <a:lnTo>
                                    <a:pt x="753" y="12561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3970"/>
                                  </a:moveTo>
                                  <a:lnTo>
                                    <a:pt x="2260" y="13970"/>
                                  </a:lnTo>
                                  <a:lnTo>
                                    <a:pt x="2260" y="12913"/>
                                  </a:lnTo>
                                  <a:lnTo>
                                    <a:pt x="753" y="12913"/>
                                  </a:lnTo>
                                  <a:lnTo>
                                    <a:pt x="753" y="1397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5378"/>
                                  </a:moveTo>
                                  <a:lnTo>
                                    <a:pt x="2260" y="15378"/>
                                  </a:lnTo>
                                  <a:lnTo>
                                    <a:pt x="2260" y="14322"/>
                                  </a:lnTo>
                                  <a:lnTo>
                                    <a:pt x="753" y="14322"/>
                                  </a:lnTo>
                                  <a:lnTo>
                                    <a:pt x="753" y="15378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6787"/>
                                  </a:moveTo>
                                  <a:lnTo>
                                    <a:pt x="2260" y="16787"/>
                                  </a:lnTo>
                                  <a:lnTo>
                                    <a:pt x="2260" y="15730"/>
                                  </a:lnTo>
                                  <a:lnTo>
                                    <a:pt x="753" y="15730"/>
                                  </a:lnTo>
                                  <a:lnTo>
                                    <a:pt x="753" y="1678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8196"/>
                                  </a:moveTo>
                                  <a:lnTo>
                                    <a:pt x="2260" y="18196"/>
                                  </a:lnTo>
                                  <a:lnTo>
                                    <a:pt x="2260" y="17139"/>
                                  </a:lnTo>
                                  <a:lnTo>
                                    <a:pt x="753" y="17139"/>
                                  </a:lnTo>
                                  <a:lnTo>
                                    <a:pt x="753" y="1819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9604"/>
                                  </a:moveTo>
                                  <a:lnTo>
                                    <a:pt x="2260" y="19604"/>
                                  </a:lnTo>
                                  <a:lnTo>
                                    <a:pt x="2260" y="18548"/>
                                  </a:lnTo>
                                  <a:lnTo>
                                    <a:pt x="753" y="18548"/>
                                  </a:lnTo>
                                  <a:lnTo>
                                    <a:pt x="753" y="19604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21013"/>
                                  </a:moveTo>
                                  <a:lnTo>
                                    <a:pt x="2260" y="21013"/>
                                  </a:lnTo>
                                  <a:lnTo>
                                    <a:pt x="2260" y="19957"/>
                                  </a:lnTo>
                                  <a:lnTo>
                                    <a:pt x="753" y="19957"/>
                                  </a:lnTo>
                                  <a:lnTo>
                                    <a:pt x="753" y="2101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409"/>
                                  </a:moveTo>
                                  <a:lnTo>
                                    <a:pt x="20595" y="1409"/>
                                  </a:lnTo>
                                  <a:lnTo>
                                    <a:pt x="20595" y="352"/>
                                  </a:lnTo>
                                  <a:lnTo>
                                    <a:pt x="19340" y="352"/>
                                  </a:lnTo>
                                  <a:lnTo>
                                    <a:pt x="19340" y="1409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2700"/>
                                  </a:moveTo>
                                  <a:lnTo>
                                    <a:pt x="20595" y="2700"/>
                                  </a:lnTo>
                                  <a:lnTo>
                                    <a:pt x="20595" y="1643"/>
                                  </a:lnTo>
                                  <a:lnTo>
                                    <a:pt x="19340" y="1643"/>
                                  </a:lnTo>
                                  <a:lnTo>
                                    <a:pt x="19340" y="27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4109"/>
                                  </a:moveTo>
                                  <a:lnTo>
                                    <a:pt x="20595" y="4109"/>
                                  </a:lnTo>
                                  <a:lnTo>
                                    <a:pt x="20595" y="3052"/>
                                  </a:lnTo>
                                  <a:lnTo>
                                    <a:pt x="19340" y="3052"/>
                                  </a:lnTo>
                                  <a:lnTo>
                                    <a:pt x="19340" y="4109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5517"/>
                                  </a:moveTo>
                                  <a:lnTo>
                                    <a:pt x="20595" y="5517"/>
                                  </a:lnTo>
                                  <a:lnTo>
                                    <a:pt x="20595" y="4461"/>
                                  </a:lnTo>
                                  <a:lnTo>
                                    <a:pt x="19340" y="4461"/>
                                  </a:lnTo>
                                  <a:lnTo>
                                    <a:pt x="19340" y="551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6926"/>
                                  </a:moveTo>
                                  <a:lnTo>
                                    <a:pt x="20595" y="6926"/>
                                  </a:lnTo>
                                  <a:lnTo>
                                    <a:pt x="20595" y="5870"/>
                                  </a:lnTo>
                                  <a:lnTo>
                                    <a:pt x="19340" y="5870"/>
                                  </a:lnTo>
                                  <a:lnTo>
                                    <a:pt x="19340" y="692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8335"/>
                                  </a:moveTo>
                                  <a:lnTo>
                                    <a:pt x="20595" y="8335"/>
                                  </a:lnTo>
                                  <a:lnTo>
                                    <a:pt x="20595" y="7278"/>
                                  </a:lnTo>
                                  <a:lnTo>
                                    <a:pt x="19340" y="7278"/>
                                  </a:lnTo>
                                  <a:lnTo>
                                    <a:pt x="19340" y="8335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9743"/>
                                  </a:moveTo>
                                  <a:lnTo>
                                    <a:pt x="20595" y="9743"/>
                                  </a:lnTo>
                                  <a:lnTo>
                                    <a:pt x="20595" y="8687"/>
                                  </a:lnTo>
                                  <a:lnTo>
                                    <a:pt x="19340" y="8687"/>
                                  </a:lnTo>
                                  <a:lnTo>
                                    <a:pt x="19340" y="974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1152"/>
                                  </a:moveTo>
                                  <a:lnTo>
                                    <a:pt x="20595" y="11152"/>
                                  </a:lnTo>
                                  <a:lnTo>
                                    <a:pt x="20595" y="10096"/>
                                  </a:lnTo>
                                  <a:lnTo>
                                    <a:pt x="19340" y="10096"/>
                                  </a:lnTo>
                                  <a:lnTo>
                                    <a:pt x="19340" y="11152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2561"/>
                                  </a:moveTo>
                                  <a:lnTo>
                                    <a:pt x="20595" y="12561"/>
                                  </a:lnTo>
                                  <a:lnTo>
                                    <a:pt x="20595" y="11504"/>
                                  </a:lnTo>
                                  <a:lnTo>
                                    <a:pt x="19340" y="11504"/>
                                  </a:lnTo>
                                  <a:lnTo>
                                    <a:pt x="19340" y="12561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3970"/>
                                  </a:moveTo>
                                  <a:lnTo>
                                    <a:pt x="20595" y="13970"/>
                                  </a:lnTo>
                                  <a:lnTo>
                                    <a:pt x="20595" y="12913"/>
                                  </a:lnTo>
                                  <a:lnTo>
                                    <a:pt x="19340" y="12913"/>
                                  </a:lnTo>
                                  <a:lnTo>
                                    <a:pt x="19340" y="1397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5378"/>
                                  </a:moveTo>
                                  <a:lnTo>
                                    <a:pt x="20595" y="15378"/>
                                  </a:lnTo>
                                  <a:lnTo>
                                    <a:pt x="20595" y="14322"/>
                                  </a:lnTo>
                                  <a:lnTo>
                                    <a:pt x="19340" y="14322"/>
                                  </a:lnTo>
                                  <a:lnTo>
                                    <a:pt x="19340" y="15378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6787"/>
                                  </a:moveTo>
                                  <a:lnTo>
                                    <a:pt x="20595" y="16787"/>
                                  </a:lnTo>
                                  <a:lnTo>
                                    <a:pt x="20595" y="15730"/>
                                  </a:lnTo>
                                  <a:lnTo>
                                    <a:pt x="19340" y="15730"/>
                                  </a:lnTo>
                                  <a:lnTo>
                                    <a:pt x="19340" y="1678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8196"/>
                                  </a:moveTo>
                                  <a:lnTo>
                                    <a:pt x="20595" y="18196"/>
                                  </a:lnTo>
                                  <a:lnTo>
                                    <a:pt x="20595" y="17139"/>
                                  </a:lnTo>
                                  <a:lnTo>
                                    <a:pt x="19340" y="17139"/>
                                  </a:lnTo>
                                  <a:lnTo>
                                    <a:pt x="19340" y="1819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9604"/>
                                  </a:moveTo>
                                  <a:lnTo>
                                    <a:pt x="20595" y="19604"/>
                                  </a:lnTo>
                                  <a:lnTo>
                                    <a:pt x="20595" y="18548"/>
                                  </a:lnTo>
                                  <a:lnTo>
                                    <a:pt x="19340" y="18548"/>
                                  </a:lnTo>
                                  <a:lnTo>
                                    <a:pt x="19340" y="19604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21013"/>
                                  </a:moveTo>
                                  <a:lnTo>
                                    <a:pt x="20595" y="21013"/>
                                  </a:lnTo>
                                  <a:lnTo>
                                    <a:pt x="20595" y="19957"/>
                                  </a:lnTo>
                                  <a:lnTo>
                                    <a:pt x="19340" y="19957"/>
                                  </a:lnTo>
                                  <a:lnTo>
                                    <a:pt x="19340" y="21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724" y="1584"/>
                              <a:ext cx="1008" cy="768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7273"/>
                                  </a:moveTo>
                                  <a:lnTo>
                                    <a:pt x="5824" y="7273"/>
                                  </a:lnTo>
                                  <a:lnTo>
                                    <a:pt x="11164" y="0"/>
                                  </a:lnTo>
                                  <a:lnTo>
                                    <a:pt x="11164" y="21159"/>
                                  </a:lnTo>
                                  <a:lnTo>
                                    <a:pt x="5824" y="13885"/>
                                  </a:lnTo>
                                  <a:lnTo>
                                    <a:pt x="0" y="13885"/>
                                  </a:lnTo>
                                  <a:lnTo>
                                    <a:pt x="0" y="727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3024" y="7273"/>
                                  </a:moveTo>
                                  <a:lnTo>
                                    <a:pt x="13591" y="6722"/>
                                  </a:lnTo>
                                  <a:lnTo>
                                    <a:pt x="13833" y="7548"/>
                                  </a:lnTo>
                                  <a:lnTo>
                                    <a:pt x="14076" y="8485"/>
                                  </a:lnTo>
                                  <a:lnTo>
                                    <a:pt x="14157" y="9367"/>
                                  </a:lnTo>
                                  <a:lnTo>
                                    <a:pt x="14197" y="10524"/>
                                  </a:lnTo>
                                  <a:lnTo>
                                    <a:pt x="14197" y="11406"/>
                                  </a:lnTo>
                                  <a:lnTo>
                                    <a:pt x="14116" y="12012"/>
                                  </a:lnTo>
                                  <a:lnTo>
                                    <a:pt x="13995" y="12728"/>
                                  </a:lnTo>
                                  <a:lnTo>
                                    <a:pt x="13833" y="13444"/>
                                  </a:lnTo>
                                  <a:lnTo>
                                    <a:pt x="13712" y="14106"/>
                                  </a:lnTo>
                                  <a:lnTo>
                                    <a:pt x="13591" y="14546"/>
                                  </a:lnTo>
                                  <a:lnTo>
                                    <a:pt x="13065" y="13885"/>
                                  </a:lnTo>
                                  <a:lnTo>
                                    <a:pt x="13307" y="12893"/>
                                  </a:lnTo>
                                  <a:lnTo>
                                    <a:pt x="13469" y="11791"/>
                                  </a:lnTo>
                                  <a:lnTo>
                                    <a:pt x="13550" y="10910"/>
                                  </a:lnTo>
                                  <a:lnTo>
                                    <a:pt x="13591" y="10138"/>
                                  </a:lnTo>
                                  <a:lnTo>
                                    <a:pt x="13469" y="9367"/>
                                  </a:lnTo>
                                  <a:lnTo>
                                    <a:pt x="13388" y="8595"/>
                                  </a:lnTo>
                                  <a:lnTo>
                                    <a:pt x="13267" y="7934"/>
                                  </a:lnTo>
                                  <a:lnTo>
                                    <a:pt x="13024" y="727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6382" y="3967"/>
                                  </a:moveTo>
                                  <a:lnTo>
                                    <a:pt x="16786" y="5179"/>
                                  </a:lnTo>
                                  <a:lnTo>
                                    <a:pt x="17150" y="6612"/>
                                  </a:lnTo>
                                  <a:lnTo>
                                    <a:pt x="17474" y="8651"/>
                                  </a:lnTo>
                                  <a:lnTo>
                                    <a:pt x="17595" y="9753"/>
                                  </a:lnTo>
                                  <a:lnTo>
                                    <a:pt x="17635" y="12012"/>
                                  </a:lnTo>
                                  <a:lnTo>
                                    <a:pt x="17393" y="13665"/>
                                  </a:lnTo>
                                  <a:lnTo>
                                    <a:pt x="17150" y="15208"/>
                                  </a:lnTo>
                                  <a:lnTo>
                                    <a:pt x="16786" y="16310"/>
                                  </a:lnTo>
                                  <a:lnTo>
                                    <a:pt x="16341" y="17687"/>
                                  </a:lnTo>
                                  <a:lnTo>
                                    <a:pt x="15815" y="17081"/>
                                  </a:lnTo>
                                  <a:lnTo>
                                    <a:pt x="16503" y="14602"/>
                                  </a:lnTo>
                                  <a:lnTo>
                                    <a:pt x="16786" y="13169"/>
                                  </a:lnTo>
                                  <a:lnTo>
                                    <a:pt x="16867" y="12012"/>
                                  </a:lnTo>
                                  <a:lnTo>
                                    <a:pt x="16867" y="9642"/>
                                  </a:lnTo>
                                  <a:lnTo>
                                    <a:pt x="16705" y="7989"/>
                                  </a:lnTo>
                                  <a:lnTo>
                                    <a:pt x="16422" y="6612"/>
                                  </a:lnTo>
                                  <a:lnTo>
                                    <a:pt x="16220" y="5675"/>
                                  </a:lnTo>
                                  <a:lnTo>
                                    <a:pt x="15856" y="4518"/>
                                  </a:lnTo>
                                  <a:lnTo>
                                    <a:pt x="16382" y="396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8889" y="1377"/>
                                  </a:moveTo>
                                  <a:lnTo>
                                    <a:pt x="19415" y="826"/>
                                  </a:lnTo>
                                  <a:lnTo>
                                    <a:pt x="20194" y="2576"/>
                                  </a:lnTo>
                                  <a:lnTo>
                                    <a:pt x="20831" y="4683"/>
                                  </a:lnTo>
                                  <a:lnTo>
                                    <a:pt x="21357" y="7204"/>
                                  </a:lnTo>
                                  <a:lnTo>
                                    <a:pt x="21650" y="9450"/>
                                  </a:lnTo>
                                  <a:lnTo>
                                    <a:pt x="21600" y="12301"/>
                                  </a:lnTo>
                                  <a:lnTo>
                                    <a:pt x="21215" y="15938"/>
                                  </a:lnTo>
                                  <a:lnTo>
                                    <a:pt x="20629" y="18348"/>
                                  </a:lnTo>
                                  <a:lnTo>
                                    <a:pt x="19415" y="21655"/>
                                  </a:lnTo>
                                  <a:lnTo>
                                    <a:pt x="18889" y="21159"/>
                                  </a:lnTo>
                                  <a:lnTo>
                                    <a:pt x="19901" y="18404"/>
                                  </a:lnTo>
                                  <a:lnTo>
                                    <a:pt x="20467" y="15593"/>
                                  </a:lnTo>
                                  <a:lnTo>
                                    <a:pt x="20791" y="12342"/>
                                  </a:lnTo>
                                  <a:lnTo>
                                    <a:pt x="20871" y="9532"/>
                                  </a:lnTo>
                                  <a:lnTo>
                                    <a:pt x="20629" y="7411"/>
                                  </a:lnTo>
                                  <a:lnTo>
                                    <a:pt x="20062" y="4628"/>
                                  </a:lnTo>
                                  <a:lnTo>
                                    <a:pt x="19415" y="2810"/>
                                  </a:lnTo>
                                  <a:lnTo>
                                    <a:pt x="18889" y="1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2700000" dist="107763">
                                <a:srgbClr val="808080"/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08" y="2040"/>
                              <a:ext cx="936" cy="696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21600"/>
                                  </a:moveTo>
                                  <a:lnTo>
                                    <a:pt x="0" y="3085"/>
                                  </a:lnTo>
                                  <a:lnTo>
                                    <a:pt x="1542" y="3085"/>
                                  </a:lnTo>
                                  <a:lnTo>
                                    <a:pt x="1542" y="1028"/>
                                  </a:lnTo>
                                  <a:lnTo>
                                    <a:pt x="3857" y="1028"/>
                                  </a:lnTo>
                                  <a:lnTo>
                                    <a:pt x="3857" y="3085"/>
                                  </a:lnTo>
                                  <a:lnTo>
                                    <a:pt x="5400" y="3085"/>
                                  </a:lnTo>
                                  <a:lnTo>
                                    <a:pt x="6942" y="0"/>
                                  </a:lnTo>
                                  <a:lnTo>
                                    <a:pt x="14657" y="0"/>
                                  </a:lnTo>
                                  <a:lnTo>
                                    <a:pt x="16200" y="3085"/>
                                  </a:lnTo>
                                  <a:lnTo>
                                    <a:pt x="21600" y="3085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0" y="3085"/>
                                  </a:moveTo>
                                  <a:lnTo>
                                    <a:pt x="21600" y="3085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3085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0800" y="4800"/>
                                  </a:moveTo>
                                  <a:lnTo>
                                    <a:pt x="11925" y="4971"/>
                                  </a:lnTo>
                                  <a:lnTo>
                                    <a:pt x="13017" y="5442"/>
                                  </a:lnTo>
                                  <a:lnTo>
                                    <a:pt x="14046" y="6128"/>
                                  </a:lnTo>
                                  <a:lnTo>
                                    <a:pt x="14914" y="7071"/>
                                  </a:lnTo>
                                  <a:lnTo>
                                    <a:pt x="15621" y="8271"/>
                                  </a:lnTo>
                                  <a:lnTo>
                                    <a:pt x="16167" y="9514"/>
                                  </a:lnTo>
                                  <a:lnTo>
                                    <a:pt x="16425" y="11014"/>
                                  </a:lnTo>
                                  <a:lnTo>
                                    <a:pt x="16585" y="12471"/>
                                  </a:lnTo>
                                  <a:lnTo>
                                    <a:pt x="16489" y="14014"/>
                                  </a:lnTo>
                                  <a:lnTo>
                                    <a:pt x="16135" y="15471"/>
                                  </a:lnTo>
                                  <a:lnTo>
                                    <a:pt x="15621" y="16800"/>
                                  </a:lnTo>
                                  <a:lnTo>
                                    <a:pt x="14914" y="18000"/>
                                  </a:lnTo>
                                  <a:lnTo>
                                    <a:pt x="14046" y="18942"/>
                                  </a:lnTo>
                                  <a:lnTo>
                                    <a:pt x="13050" y="19671"/>
                                  </a:lnTo>
                                  <a:lnTo>
                                    <a:pt x="11925" y="20057"/>
                                  </a:lnTo>
                                  <a:lnTo>
                                    <a:pt x="10832" y="20185"/>
                                  </a:lnTo>
                                  <a:lnTo>
                                    <a:pt x="9675" y="20142"/>
                                  </a:lnTo>
                                  <a:lnTo>
                                    <a:pt x="8582" y="19628"/>
                                  </a:lnTo>
                                  <a:lnTo>
                                    <a:pt x="7553" y="18942"/>
                                  </a:lnTo>
                                  <a:lnTo>
                                    <a:pt x="6717" y="17957"/>
                                  </a:lnTo>
                                  <a:lnTo>
                                    <a:pt x="5946" y="16842"/>
                                  </a:lnTo>
                                  <a:lnTo>
                                    <a:pt x="5464" y="15514"/>
                                  </a:lnTo>
                                  <a:lnTo>
                                    <a:pt x="5078" y="14014"/>
                                  </a:lnTo>
                                  <a:lnTo>
                                    <a:pt x="5014" y="12514"/>
                                  </a:lnTo>
                                  <a:lnTo>
                                    <a:pt x="5110" y="11014"/>
                                  </a:lnTo>
                                  <a:lnTo>
                                    <a:pt x="5528" y="9557"/>
                                  </a:lnTo>
                                  <a:lnTo>
                                    <a:pt x="6010" y="8228"/>
                                  </a:lnTo>
                                  <a:lnTo>
                                    <a:pt x="6750" y="7114"/>
                                  </a:lnTo>
                                  <a:lnTo>
                                    <a:pt x="7650" y="6085"/>
                                  </a:lnTo>
                                  <a:lnTo>
                                    <a:pt x="8614" y="5400"/>
                                  </a:lnTo>
                                  <a:lnTo>
                                    <a:pt x="9707" y="4971"/>
                                  </a:lnTo>
                                  <a:lnTo>
                                    <a:pt x="10800" y="48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8003" y="8057"/>
                                  </a:moveTo>
                                  <a:lnTo>
                                    <a:pt x="8807" y="7371"/>
                                  </a:lnTo>
                                  <a:lnTo>
                                    <a:pt x="9546" y="6985"/>
                                  </a:lnTo>
                                  <a:lnTo>
                                    <a:pt x="10446" y="6771"/>
                                  </a:lnTo>
                                  <a:lnTo>
                                    <a:pt x="11217" y="6771"/>
                                  </a:lnTo>
                                  <a:lnTo>
                                    <a:pt x="12053" y="7028"/>
                                  </a:lnTo>
                                  <a:lnTo>
                                    <a:pt x="12889" y="7457"/>
                                  </a:lnTo>
                                  <a:lnTo>
                                    <a:pt x="13628" y="8100"/>
                                  </a:lnTo>
                                  <a:lnTo>
                                    <a:pt x="14175" y="8871"/>
                                  </a:lnTo>
                                  <a:lnTo>
                                    <a:pt x="14625" y="9814"/>
                                  </a:lnTo>
                                  <a:lnTo>
                                    <a:pt x="14978" y="10885"/>
                                  </a:lnTo>
                                  <a:lnTo>
                                    <a:pt x="15171" y="12042"/>
                                  </a:lnTo>
                                  <a:lnTo>
                                    <a:pt x="15107" y="13114"/>
                                  </a:lnTo>
                                  <a:lnTo>
                                    <a:pt x="15042" y="14228"/>
                                  </a:lnTo>
                                  <a:lnTo>
                                    <a:pt x="14689" y="15257"/>
                                  </a:lnTo>
                                  <a:lnTo>
                                    <a:pt x="14207" y="16285"/>
                                  </a:lnTo>
                                  <a:lnTo>
                                    <a:pt x="13596" y="17057"/>
                                  </a:lnTo>
                                  <a:lnTo>
                                    <a:pt x="12889" y="17657"/>
                                  </a:lnTo>
                                  <a:lnTo>
                                    <a:pt x="12053" y="18085"/>
                                  </a:lnTo>
                                  <a:lnTo>
                                    <a:pt x="11185" y="18257"/>
                                  </a:lnTo>
                                  <a:lnTo>
                                    <a:pt x="10414" y="18214"/>
                                  </a:lnTo>
                                  <a:lnTo>
                                    <a:pt x="9546" y="18042"/>
                                  </a:lnTo>
                                  <a:lnTo>
                                    <a:pt x="8742" y="17614"/>
                                  </a:lnTo>
                                  <a:lnTo>
                                    <a:pt x="8003" y="17014"/>
                                  </a:lnTo>
                                  <a:lnTo>
                                    <a:pt x="7457" y="16242"/>
                                  </a:lnTo>
                                  <a:lnTo>
                                    <a:pt x="6975" y="15257"/>
                                  </a:lnTo>
                                  <a:lnTo>
                                    <a:pt x="6653" y="14142"/>
                                  </a:lnTo>
                                  <a:lnTo>
                                    <a:pt x="6492" y="13114"/>
                                  </a:lnTo>
                                  <a:lnTo>
                                    <a:pt x="6525" y="11914"/>
                                  </a:lnTo>
                                  <a:lnTo>
                                    <a:pt x="6621" y="10842"/>
                                  </a:lnTo>
                                  <a:lnTo>
                                    <a:pt x="6942" y="9771"/>
                                  </a:lnTo>
                                  <a:lnTo>
                                    <a:pt x="7457" y="8785"/>
                                  </a:lnTo>
                                  <a:lnTo>
                                    <a:pt x="8003" y="80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2700000" dist="107763">
                                <a:srgbClr val="808080"/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216" y="2448"/>
                              <a:ext cx="768" cy="67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7352" y="46"/>
                                  </a:moveTo>
                                  <a:lnTo>
                                    <a:pt x="7373" y="9900"/>
                                  </a:lnTo>
                                  <a:lnTo>
                                    <a:pt x="7352" y="16107"/>
                                  </a:lnTo>
                                  <a:lnTo>
                                    <a:pt x="7103" y="15969"/>
                                  </a:lnTo>
                                  <a:lnTo>
                                    <a:pt x="6729" y="15692"/>
                                  </a:lnTo>
                                  <a:lnTo>
                                    <a:pt x="6355" y="15553"/>
                                  </a:lnTo>
                                  <a:lnTo>
                                    <a:pt x="5981" y="15415"/>
                                  </a:lnTo>
                                  <a:lnTo>
                                    <a:pt x="5607" y="15276"/>
                                  </a:lnTo>
                                  <a:lnTo>
                                    <a:pt x="5109" y="15138"/>
                                  </a:lnTo>
                                  <a:lnTo>
                                    <a:pt x="4735" y="15138"/>
                                  </a:lnTo>
                                  <a:lnTo>
                                    <a:pt x="4236" y="15138"/>
                                  </a:lnTo>
                                  <a:lnTo>
                                    <a:pt x="3364" y="15138"/>
                                  </a:lnTo>
                                  <a:lnTo>
                                    <a:pt x="2616" y="15276"/>
                                  </a:lnTo>
                                  <a:lnTo>
                                    <a:pt x="1869" y="15692"/>
                                  </a:lnTo>
                                  <a:lnTo>
                                    <a:pt x="1246" y="15969"/>
                                  </a:lnTo>
                                  <a:lnTo>
                                    <a:pt x="747" y="16523"/>
                                  </a:lnTo>
                                  <a:lnTo>
                                    <a:pt x="373" y="17076"/>
                                  </a:lnTo>
                                  <a:lnTo>
                                    <a:pt x="124" y="17630"/>
                                  </a:lnTo>
                                  <a:lnTo>
                                    <a:pt x="0" y="18323"/>
                                  </a:lnTo>
                                  <a:lnTo>
                                    <a:pt x="124" y="19015"/>
                                  </a:lnTo>
                                  <a:lnTo>
                                    <a:pt x="373" y="19569"/>
                                  </a:lnTo>
                                  <a:lnTo>
                                    <a:pt x="747" y="20123"/>
                                  </a:lnTo>
                                  <a:lnTo>
                                    <a:pt x="1246" y="20676"/>
                                  </a:lnTo>
                                  <a:lnTo>
                                    <a:pt x="1869" y="21092"/>
                                  </a:lnTo>
                                  <a:lnTo>
                                    <a:pt x="2616" y="21369"/>
                                  </a:lnTo>
                                  <a:lnTo>
                                    <a:pt x="3364" y="21507"/>
                                  </a:lnTo>
                                  <a:lnTo>
                                    <a:pt x="4236" y="21646"/>
                                  </a:lnTo>
                                  <a:lnTo>
                                    <a:pt x="5109" y="21507"/>
                                  </a:lnTo>
                                  <a:lnTo>
                                    <a:pt x="5856" y="21369"/>
                                  </a:lnTo>
                                  <a:lnTo>
                                    <a:pt x="6604" y="21092"/>
                                  </a:lnTo>
                                  <a:lnTo>
                                    <a:pt x="7227" y="20676"/>
                                  </a:lnTo>
                                  <a:lnTo>
                                    <a:pt x="7726" y="20123"/>
                                  </a:lnTo>
                                  <a:lnTo>
                                    <a:pt x="8100" y="19569"/>
                                  </a:lnTo>
                                  <a:lnTo>
                                    <a:pt x="8349" y="19015"/>
                                  </a:lnTo>
                                  <a:lnTo>
                                    <a:pt x="8473" y="18323"/>
                                  </a:lnTo>
                                  <a:lnTo>
                                    <a:pt x="8473" y="6276"/>
                                  </a:lnTo>
                                  <a:lnTo>
                                    <a:pt x="20561" y="6276"/>
                                  </a:lnTo>
                                  <a:lnTo>
                                    <a:pt x="20561" y="16107"/>
                                  </a:lnTo>
                                  <a:lnTo>
                                    <a:pt x="20187" y="15830"/>
                                  </a:lnTo>
                                  <a:lnTo>
                                    <a:pt x="19938" y="15692"/>
                                  </a:lnTo>
                                  <a:lnTo>
                                    <a:pt x="19564" y="15553"/>
                                  </a:lnTo>
                                  <a:lnTo>
                                    <a:pt x="19190" y="15415"/>
                                  </a:lnTo>
                                  <a:lnTo>
                                    <a:pt x="18692" y="15276"/>
                                  </a:lnTo>
                                  <a:lnTo>
                                    <a:pt x="18318" y="15138"/>
                                  </a:lnTo>
                                  <a:lnTo>
                                    <a:pt x="17944" y="15138"/>
                                  </a:lnTo>
                                  <a:lnTo>
                                    <a:pt x="17446" y="15138"/>
                                  </a:lnTo>
                                  <a:lnTo>
                                    <a:pt x="16573" y="15138"/>
                                  </a:lnTo>
                                  <a:lnTo>
                                    <a:pt x="15826" y="15276"/>
                                  </a:lnTo>
                                  <a:lnTo>
                                    <a:pt x="15078" y="15692"/>
                                  </a:lnTo>
                                  <a:lnTo>
                                    <a:pt x="14455" y="15969"/>
                                  </a:lnTo>
                                  <a:lnTo>
                                    <a:pt x="13956" y="16523"/>
                                  </a:lnTo>
                                  <a:lnTo>
                                    <a:pt x="13583" y="17076"/>
                                  </a:lnTo>
                                  <a:lnTo>
                                    <a:pt x="13333" y="17630"/>
                                  </a:lnTo>
                                  <a:lnTo>
                                    <a:pt x="13209" y="18323"/>
                                  </a:lnTo>
                                  <a:lnTo>
                                    <a:pt x="13333" y="19015"/>
                                  </a:lnTo>
                                  <a:lnTo>
                                    <a:pt x="13583" y="19569"/>
                                  </a:lnTo>
                                  <a:lnTo>
                                    <a:pt x="13956" y="20123"/>
                                  </a:lnTo>
                                  <a:lnTo>
                                    <a:pt x="14455" y="20676"/>
                                  </a:lnTo>
                                  <a:lnTo>
                                    <a:pt x="15078" y="21092"/>
                                  </a:lnTo>
                                  <a:lnTo>
                                    <a:pt x="15826" y="21369"/>
                                  </a:lnTo>
                                  <a:lnTo>
                                    <a:pt x="16573" y="21507"/>
                                  </a:lnTo>
                                  <a:lnTo>
                                    <a:pt x="17446" y="21646"/>
                                  </a:lnTo>
                                  <a:lnTo>
                                    <a:pt x="18318" y="21507"/>
                                  </a:lnTo>
                                  <a:lnTo>
                                    <a:pt x="19066" y="21369"/>
                                  </a:lnTo>
                                  <a:lnTo>
                                    <a:pt x="19813" y="21092"/>
                                  </a:lnTo>
                                  <a:lnTo>
                                    <a:pt x="20436" y="20676"/>
                                  </a:lnTo>
                                  <a:lnTo>
                                    <a:pt x="20935" y="20123"/>
                                  </a:lnTo>
                                  <a:lnTo>
                                    <a:pt x="21309" y="19569"/>
                                  </a:lnTo>
                                  <a:lnTo>
                                    <a:pt x="21558" y="19015"/>
                                  </a:lnTo>
                                  <a:lnTo>
                                    <a:pt x="21683" y="18323"/>
                                  </a:lnTo>
                                  <a:lnTo>
                                    <a:pt x="21683" y="10061"/>
                                  </a:lnTo>
                                  <a:lnTo>
                                    <a:pt x="21683" y="46"/>
                                  </a:lnTo>
                                  <a:lnTo>
                                    <a:pt x="7352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2700000" dist="107763">
                                <a:srgbClr val="808080"/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30" cy="130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Wrapper method for 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2</w:t>
      </w:r>
    </w:p>
    <w:p w:rsidR="00000000" w:rsidDel="00000000" w:rsidP="00000000" w:rsidRDefault="00000000" w:rsidRPr="00000000" w14:paraId="0000006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Literature Survey</w:t>
      </w:r>
    </w:p>
    <w:p w:rsidR="00000000" w:rsidDel="00000000" w:rsidP="00000000" w:rsidRDefault="00000000" w:rsidRPr="00000000" w14:paraId="0000007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latest research work done by various authors related to the proposed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82">
      <w:pPr>
        <w:spacing w:line="48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Methodology </w:t>
      </w:r>
    </w:p>
    <w:p w:rsidR="00000000" w:rsidDel="00000000" w:rsidP="00000000" w:rsidRDefault="00000000" w:rsidRPr="00000000" w14:paraId="0000008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your methodology using phrases, flowcharts, detailed diagrams,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8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4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 and Discussion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all your results from the above methodology used.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could be graphs, diagrams, tables, matrices,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A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 and Future Work 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the conclusion of your work. Further contains vision and ideas about future methods or new solutions to your current problem statement.</w:t>
      </w:r>
    </w:p>
    <w:p w:rsidR="00000000" w:rsidDel="00000000" w:rsidP="00000000" w:rsidRDefault="00000000" w:rsidRPr="00000000" w14:paraId="000000A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C0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[1] N. K. Kanhere and S. T. Birchfied, “Real-time incremental segmentation and tracking of vehicles at low camera angles using stable features,”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Trans. Intell. Transp. Syst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., vol. 9, no. 1, pp.148-160, March 2008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Journal papers)</w:t>
      </w:r>
    </w:p>
    <w:p w:rsidR="00000000" w:rsidDel="00000000" w:rsidP="00000000" w:rsidRDefault="00000000" w:rsidRPr="00000000" w14:paraId="000000C1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[2] K. Onoguchi, “Moving object detection using a cross correlation between a short accumulated histogram and a long accumulated histogram”, Proc.   18th Int. Conf. on Pattern Recognition, Hong Kong, August 20 - 24, 2006, vol. 4, pp. 896 – 899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Conference papers)</w:t>
      </w:r>
    </w:p>
    <w:p w:rsidR="00000000" w:rsidDel="00000000" w:rsidP="00000000" w:rsidRDefault="00000000" w:rsidRPr="00000000" w14:paraId="000000C2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T. H. Cormen, C. E. Leiserson, R. L. Rivest and C. Stein, “Introduction to Algorithms”, 2nd ed., The MIT Press, McGraw-Hill Book Company, 2001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Text Book/ Magazine)</w:t>
      </w:r>
    </w:p>
    <w:p w:rsidR="00000000" w:rsidDel="00000000" w:rsidP="00000000" w:rsidRDefault="00000000" w:rsidRPr="00000000" w14:paraId="000000C3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Source Computer Vision (OpanCV) [Online]. Accessed on 21st April 2022: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f4e79"/>
            <w:u w:val="single"/>
            <w:rtl w:val="0"/>
          </w:rPr>
          <w:t xml:space="preserve">http://opencv.willowgarage.com/wiki/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Website)</w:t>
      </w:r>
    </w:p>
    <w:p w:rsidR="00000000" w:rsidDel="00000000" w:rsidP="00000000" w:rsidRDefault="00000000" w:rsidRPr="00000000" w14:paraId="000000C4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446" w:hanging="44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upperLetter"/>
      <w:lvlText w:val="%5.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767FA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767FA7"/>
  </w:style>
  <w:style w:type="paragraph" w:styleId="Default" w:customStyle="1">
    <w:name w:val="Default"/>
    <w:rsid w:val="0031198C"/>
    <w:pPr>
      <w:autoSpaceDE w:val="0"/>
      <w:autoSpaceDN w:val="0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71690"/>
    <w:pPr>
      <w:spacing w:after="120" w:line="228" w:lineRule="auto"/>
      <w:ind w:left="720"/>
      <w:contextualSpacing w:val="1"/>
      <w:jc w:val="both"/>
    </w:pPr>
    <w:rPr>
      <w:rFonts w:ascii="Times New Roman" w:cs="Times New Roman" w:eastAsia="Calibri" w:hAnsi="Times New Roman"/>
      <w:bCs w:val="1"/>
      <w:sz w:val="24"/>
      <w:szCs w:val="24"/>
    </w:rPr>
  </w:style>
  <w:style w:type="table" w:styleId="TableGrid">
    <w:name w:val="Table Grid"/>
    <w:basedOn w:val="TableNormal"/>
    <w:uiPriority w:val="39"/>
    <w:rsid w:val="004540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image" Target="media/image5.png"/><Relationship Id="rId13" Type="http://schemas.openxmlformats.org/officeDocument/2006/relationships/hyperlink" Target="http://opencv.willowgarage.com/wiki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99bN1o9pq2reihswVnPy8xJKwA==">AMUW2mWS739+f0NdG38DScoJ+51Ri4l8DELXxijmaRpvtBDxXXlwqIvZoW3WvuByP2N4j5jWSqmasTgSPBoh9sdpw7/fYeX6at/2FJgjcYpyJl+0bIBY5Nw=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2022-09-19T06:18:00Z</dcterms:created>
  <dc:creator>Guru Prasad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