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B076" w14:textId="77777777" w:rsidR="00132CEC"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587AA29" w14:textId="77777777" w:rsidR="00132CEC"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5CBE7FBB" wp14:editId="13370EEA">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097B425" w14:textId="38EDE271" w:rsidR="00132CEC" w:rsidRDefault="009D3A51">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Disease</w:t>
      </w:r>
      <w:r w:rsidR="00F32AFD">
        <w:rPr>
          <w:rFonts w:ascii="Bookman Old Style" w:eastAsia="Bookman Old Style" w:hAnsi="Bookman Old Style" w:cs="Bookman Old Style"/>
          <w:b/>
          <w:sz w:val="32"/>
          <w:szCs w:val="32"/>
        </w:rPr>
        <w:t xml:space="preserve"> Prediction using </w:t>
      </w:r>
    </w:p>
    <w:p w14:paraId="1914C871" w14:textId="4D2F3DCB" w:rsidR="009D3A51" w:rsidRDefault="009D3A51">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Machine Learning</w:t>
      </w:r>
    </w:p>
    <w:p w14:paraId="36E6D3B2" w14:textId="77777777" w:rsidR="00132CEC"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243E2A7" wp14:editId="415AEA9F">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0542EDA" w14:textId="77777777" w:rsidR="00132CEC"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48963D35" w14:textId="77777777" w:rsidR="00132CEC" w:rsidRDefault="00132CEC">
      <w:pPr>
        <w:spacing w:line="199" w:lineRule="auto"/>
        <w:rPr>
          <w:rFonts w:ascii="Times New Roman" w:eastAsia="Times New Roman" w:hAnsi="Times New Roman" w:cs="Times New Roman"/>
          <w:sz w:val="24"/>
          <w:szCs w:val="24"/>
        </w:rPr>
      </w:pPr>
    </w:p>
    <w:p w14:paraId="46B6F631" w14:textId="77777777" w:rsidR="00132CE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40F8AC4" w14:textId="77777777" w:rsidR="00132CEC" w:rsidRDefault="00132CEC">
      <w:pPr>
        <w:spacing w:line="139" w:lineRule="auto"/>
        <w:jc w:val="center"/>
        <w:rPr>
          <w:rFonts w:ascii="Bookman Old Style" w:eastAsia="Bookman Old Style" w:hAnsi="Bookman Old Style" w:cs="Bookman Old Style"/>
          <w:sz w:val="24"/>
          <w:szCs w:val="24"/>
        </w:rPr>
      </w:pPr>
    </w:p>
    <w:p w14:paraId="134B80A9" w14:textId="77777777" w:rsidR="00132CE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29385D2" w14:textId="77777777" w:rsidR="00132CEC" w:rsidRDefault="00132CEC">
      <w:pPr>
        <w:spacing w:line="137" w:lineRule="auto"/>
        <w:jc w:val="center"/>
        <w:rPr>
          <w:rFonts w:ascii="Bookman Old Style" w:eastAsia="Bookman Old Style" w:hAnsi="Bookman Old Style" w:cs="Bookman Old Style"/>
          <w:sz w:val="24"/>
          <w:szCs w:val="24"/>
        </w:rPr>
      </w:pPr>
    </w:p>
    <w:p w14:paraId="0081AC80" w14:textId="77777777" w:rsidR="00132CEC"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9C34A7F" w14:textId="77777777" w:rsidR="00132CEC" w:rsidRDefault="00132CEC">
      <w:pPr>
        <w:jc w:val="center"/>
        <w:rPr>
          <w:rFonts w:ascii="Bookman Old Style" w:eastAsia="Bookman Old Style" w:hAnsi="Bookman Old Style" w:cs="Bookman Old Style"/>
          <w:b/>
          <w:color w:val="FF0000"/>
          <w:sz w:val="24"/>
          <w:szCs w:val="24"/>
        </w:rPr>
      </w:pPr>
    </w:p>
    <w:p w14:paraId="240DB31F" w14:textId="77777777" w:rsidR="00132CEC" w:rsidRDefault="00132CEC">
      <w:pPr>
        <w:jc w:val="center"/>
        <w:rPr>
          <w:rFonts w:ascii="Bookman Old Style" w:eastAsia="Bookman Old Style" w:hAnsi="Bookman Old Style" w:cs="Bookman Old Style"/>
          <w:b/>
          <w:sz w:val="24"/>
          <w:szCs w:val="24"/>
        </w:rPr>
      </w:pPr>
    </w:p>
    <w:p w14:paraId="3C9D6818" w14:textId="74928C3C" w:rsidR="00132CEC"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51ACEE9" w14:textId="77777777" w:rsidR="00F32AFD" w:rsidRDefault="00F32AFD">
      <w:pPr>
        <w:ind w:left="3420"/>
        <w:rPr>
          <w:rFonts w:ascii="Bookman Old Style" w:eastAsia="Bookman Old Style" w:hAnsi="Bookman Old Style" w:cs="Bookman Old Style"/>
          <w:b/>
          <w:sz w:val="24"/>
          <w:szCs w:val="24"/>
        </w:rPr>
      </w:pPr>
    </w:p>
    <w:p w14:paraId="7DAF28E9" w14:textId="77777777" w:rsidR="00132CEC" w:rsidRDefault="00132CEC">
      <w:pPr>
        <w:spacing w:line="137" w:lineRule="auto"/>
        <w:rPr>
          <w:rFonts w:ascii="Bookman Old Style" w:eastAsia="Bookman Old Style" w:hAnsi="Bookman Old Style" w:cs="Bookman Old Style"/>
          <w:sz w:val="24"/>
          <w:szCs w:val="24"/>
        </w:rPr>
      </w:pPr>
    </w:p>
    <w:p w14:paraId="770E2446" w14:textId="77777777" w:rsidR="00F32AFD" w:rsidRDefault="00000000">
      <w:pPr>
        <w:tabs>
          <w:tab w:val="left" w:pos="5760"/>
        </w:tabs>
        <w:spacing w:line="360" w:lineRule="auto"/>
        <w:ind w:left="18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Student Name </w:t>
      </w:r>
      <w:r w:rsidR="00F32AFD">
        <w:rPr>
          <w:rFonts w:ascii="Bookman Old Style" w:eastAsia="Bookman Old Style" w:hAnsi="Bookman Old Style" w:cs="Bookman Old Style"/>
          <w:b/>
          <w:sz w:val="24"/>
          <w:szCs w:val="24"/>
        </w:rPr>
        <w:t>: Isha Gupta</w:t>
      </w:r>
      <w:r>
        <w:rPr>
          <w:rFonts w:ascii="Bookman Old Style" w:eastAsia="Bookman Old Style" w:hAnsi="Bookman Old Style" w:cs="Bookman Old Style"/>
          <w:sz w:val="24"/>
          <w:szCs w:val="24"/>
        </w:rPr>
        <w:tab/>
      </w:r>
    </w:p>
    <w:p w14:paraId="43C1600A" w14:textId="7BFEBFB9" w:rsidR="00132CEC"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University Roll No. </w:t>
      </w:r>
      <w:r w:rsidR="00F32AFD">
        <w:rPr>
          <w:rFonts w:ascii="Bookman Old Style" w:eastAsia="Bookman Old Style" w:hAnsi="Bookman Old Style" w:cs="Bookman Old Style"/>
          <w:b/>
          <w:sz w:val="24"/>
          <w:szCs w:val="24"/>
        </w:rPr>
        <w:t>: 2016779</w:t>
      </w:r>
    </w:p>
    <w:p w14:paraId="6C8E40F6" w14:textId="77777777" w:rsidR="00132CEC" w:rsidRDefault="00132CEC">
      <w:pPr>
        <w:jc w:val="center"/>
        <w:rPr>
          <w:rFonts w:ascii="Bookman Old Style" w:eastAsia="Bookman Old Style" w:hAnsi="Bookman Old Style" w:cs="Bookman Old Style"/>
          <w:b/>
          <w:sz w:val="24"/>
          <w:szCs w:val="24"/>
        </w:rPr>
      </w:pPr>
    </w:p>
    <w:p w14:paraId="285F1BB3" w14:textId="77777777" w:rsidR="00132CEC" w:rsidRDefault="00132CEC">
      <w:pPr>
        <w:jc w:val="center"/>
        <w:rPr>
          <w:rFonts w:ascii="Bookman Old Style" w:eastAsia="Bookman Old Style" w:hAnsi="Bookman Old Style" w:cs="Bookman Old Style"/>
          <w:b/>
          <w:sz w:val="24"/>
          <w:szCs w:val="24"/>
        </w:rPr>
      </w:pPr>
    </w:p>
    <w:p w14:paraId="63B65F18" w14:textId="77777777" w:rsidR="00132CEC" w:rsidRDefault="00132CEC">
      <w:pPr>
        <w:jc w:val="center"/>
        <w:rPr>
          <w:rFonts w:ascii="Bookman Old Style" w:eastAsia="Bookman Old Style" w:hAnsi="Bookman Old Style" w:cs="Bookman Old Style"/>
          <w:b/>
          <w:sz w:val="24"/>
          <w:szCs w:val="24"/>
        </w:rPr>
      </w:pPr>
    </w:p>
    <w:p w14:paraId="666AF6FB" w14:textId="77777777" w:rsidR="00132CEC" w:rsidRDefault="00132CEC">
      <w:pPr>
        <w:jc w:val="center"/>
        <w:rPr>
          <w:rFonts w:ascii="Times New Roman" w:eastAsia="Times New Roman" w:hAnsi="Times New Roman" w:cs="Times New Roman"/>
          <w:b/>
          <w:i/>
          <w:sz w:val="24"/>
          <w:szCs w:val="24"/>
        </w:rPr>
      </w:pPr>
    </w:p>
    <w:p w14:paraId="3091DE2A" w14:textId="77777777" w:rsidR="00132CEC"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704C912" w14:textId="77777777" w:rsidR="00132CEC" w:rsidRDefault="00132CEC">
      <w:pPr>
        <w:spacing w:line="34" w:lineRule="auto"/>
        <w:jc w:val="center"/>
        <w:rPr>
          <w:rFonts w:ascii="Times New Roman" w:eastAsia="Times New Roman" w:hAnsi="Times New Roman" w:cs="Times New Roman"/>
          <w:sz w:val="24"/>
          <w:szCs w:val="24"/>
        </w:rPr>
      </w:pPr>
    </w:p>
    <w:p w14:paraId="3DA2B33F" w14:textId="2BE8BB7B" w:rsidR="00132CE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 Name</w:t>
      </w:r>
      <w:r w:rsidR="00F32AFD">
        <w:rPr>
          <w:rFonts w:ascii="Times New Roman" w:eastAsia="Times New Roman" w:hAnsi="Times New Roman" w:cs="Times New Roman"/>
          <w:b/>
          <w:sz w:val="28"/>
          <w:szCs w:val="28"/>
        </w:rPr>
        <w:t xml:space="preserve"> : </w:t>
      </w:r>
      <w:r w:rsidR="009D3A51">
        <w:rPr>
          <w:rFonts w:ascii="Times New Roman" w:eastAsia="Times New Roman" w:hAnsi="Times New Roman" w:cs="Times New Roman"/>
          <w:b/>
          <w:sz w:val="28"/>
          <w:szCs w:val="28"/>
        </w:rPr>
        <w:t>Dr</w:t>
      </w:r>
      <w:r w:rsidR="00F32AFD">
        <w:rPr>
          <w:rFonts w:ascii="Times New Roman" w:eastAsia="Times New Roman" w:hAnsi="Times New Roman" w:cs="Times New Roman"/>
          <w:b/>
          <w:sz w:val="28"/>
          <w:szCs w:val="28"/>
        </w:rPr>
        <w:t>. Sharon Christa</w:t>
      </w:r>
    </w:p>
    <w:p w14:paraId="507F459D" w14:textId="77777777" w:rsidR="00132CEC" w:rsidRDefault="00132CEC">
      <w:pPr>
        <w:jc w:val="center"/>
        <w:rPr>
          <w:rFonts w:ascii="Times New Roman" w:eastAsia="Times New Roman" w:hAnsi="Times New Roman" w:cs="Times New Roman"/>
          <w:b/>
          <w:sz w:val="24"/>
          <w:szCs w:val="24"/>
        </w:rPr>
      </w:pPr>
    </w:p>
    <w:p w14:paraId="3D9E7625" w14:textId="77777777" w:rsidR="00132CEC" w:rsidRDefault="00132CEC">
      <w:pPr>
        <w:jc w:val="center"/>
        <w:rPr>
          <w:rFonts w:ascii="Times New Roman" w:eastAsia="Times New Roman" w:hAnsi="Times New Roman" w:cs="Times New Roman"/>
          <w:b/>
          <w:sz w:val="24"/>
          <w:szCs w:val="24"/>
        </w:rPr>
      </w:pPr>
    </w:p>
    <w:p w14:paraId="032748AE" w14:textId="77777777" w:rsidR="00132CEC" w:rsidRDefault="00132CEC">
      <w:pPr>
        <w:jc w:val="center"/>
        <w:rPr>
          <w:rFonts w:ascii="Times New Roman" w:eastAsia="Times New Roman" w:hAnsi="Times New Roman" w:cs="Times New Roman"/>
          <w:b/>
          <w:sz w:val="24"/>
          <w:szCs w:val="24"/>
        </w:rPr>
      </w:pPr>
    </w:p>
    <w:p w14:paraId="151BE985" w14:textId="77777777" w:rsidR="00132CEC" w:rsidRDefault="00000000">
      <w:pPr>
        <w:jc w:val="center"/>
        <w:rPr>
          <w:rFonts w:ascii="Times New Roman" w:eastAsia="Times New Roman" w:hAnsi="Times New Roman" w:cs="Times New Roman"/>
          <w:b/>
          <w:sz w:val="24"/>
          <w:szCs w:val="24"/>
        </w:rPr>
      </w:pPr>
      <w:r>
        <w:rPr>
          <w:noProof/>
        </w:rPr>
        <w:drawing>
          <wp:inline distT="0" distB="0" distL="0" distR="0" wp14:anchorId="57E7BA50" wp14:editId="6FE3861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ADA5088" w14:textId="77777777" w:rsidR="00132CEC" w:rsidRDefault="00132CEC">
      <w:pPr>
        <w:jc w:val="center"/>
        <w:rPr>
          <w:rFonts w:ascii="Times New Roman" w:eastAsia="Times New Roman" w:hAnsi="Times New Roman" w:cs="Times New Roman"/>
          <w:b/>
          <w:sz w:val="24"/>
          <w:szCs w:val="24"/>
        </w:rPr>
      </w:pPr>
    </w:p>
    <w:p w14:paraId="5450719C" w14:textId="77777777" w:rsidR="00132CEC" w:rsidRDefault="00132CEC">
      <w:pPr>
        <w:jc w:val="center"/>
        <w:rPr>
          <w:rFonts w:ascii="Times New Roman" w:eastAsia="Times New Roman" w:hAnsi="Times New Roman" w:cs="Times New Roman"/>
          <w:b/>
          <w:sz w:val="24"/>
          <w:szCs w:val="24"/>
        </w:rPr>
      </w:pPr>
    </w:p>
    <w:p w14:paraId="2D233F6C" w14:textId="77777777" w:rsidR="00132C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C44CC3B" w14:textId="77777777" w:rsidR="00132C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65BBD8A" w14:textId="77777777" w:rsidR="00132C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8832342" w14:textId="77777777" w:rsidR="00132CE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59EC89CB" w14:textId="77777777" w:rsidR="00132CEC" w:rsidRDefault="00132CEC">
      <w:pPr>
        <w:jc w:val="center"/>
        <w:rPr>
          <w:rFonts w:ascii="Bookman Old Style" w:eastAsia="Bookman Old Style" w:hAnsi="Bookman Old Style" w:cs="Bookman Old Style"/>
          <w:b/>
          <w:sz w:val="32"/>
          <w:szCs w:val="32"/>
        </w:rPr>
      </w:pPr>
    </w:p>
    <w:p w14:paraId="626F2376" w14:textId="77777777" w:rsidR="00132CEC" w:rsidRDefault="00132CEC">
      <w:pPr>
        <w:jc w:val="center"/>
        <w:rPr>
          <w:rFonts w:ascii="Bookman Old Style" w:eastAsia="Bookman Old Style" w:hAnsi="Bookman Old Style" w:cs="Bookman Old Style"/>
          <w:b/>
          <w:sz w:val="32"/>
          <w:szCs w:val="32"/>
        </w:rPr>
      </w:pPr>
    </w:p>
    <w:p w14:paraId="5CB0433A" w14:textId="77777777" w:rsidR="00132CEC" w:rsidRDefault="00132CEC">
      <w:pPr>
        <w:jc w:val="center"/>
        <w:rPr>
          <w:rFonts w:ascii="Bookman Old Style" w:eastAsia="Bookman Old Style" w:hAnsi="Bookman Old Style" w:cs="Bookman Old Style"/>
          <w:b/>
          <w:sz w:val="32"/>
          <w:szCs w:val="32"/>
        </w:rPr>
      </w:pPr>
    </w:p>
    <w:p w14:paraId="710FEE58" w14:textId="77777777" w:rsidR="00132CEC"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069D4528" wp14:editId="5A72C69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AF7C3C0" w14:textId="77777777" w:rsidR="00132CEC" w:rsidRDefault="00132CEC">
                            <w:pPr>
                              <w:textDirection w:val="btLr"/>
                            </w:pPr>
                          </w:p>
                        </w:txbxContent>
                      </wps:txbx>
                      <wps:bodyPr spcFirstLastPara="1" wrap="square" lIns="91425" tIns="91425" rIns="91425" bIns="91425" anchor="ctr" anchorCtr="0">
                        <a:noAutofit/>
                      </wps:bodyPr>
                    </wps:wsp>
                  </a:graphicData>
                </a:graphic>
              </wp:inline>
            </w:drawing>
          </mc:Choice>
          <mc:Fallback>
            <w:pict>
              <v:rect w14:anchorId="069D4528"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AF7C3C0" w14:textId="77777777" w:rsidR="00132CEC" w:rsidRDefault="00132CEC">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039EF32" wp14:editId="4999FE32">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0B37A3DA" w14:textId="77777777" w:rsidR="00132CEC"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E36490B" w14:textId="77777777" w:rsidR="009D3A51" w:rsidRDefault="009D3A5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0959BAA" w14:textId="69DF1505" w:rsidR="00132CEC"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681AED0" w14:textId="77777777" w:rsidR="00132CEC" w:rsidRDefault="00132CE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81C2453" w14:textId="77777777" w:rsidR="00132CEC" w:rsidRDefault="00132CEC">
      <w:pPr>
        <w:pBdr>
          <w:top w:val="nil"/>
          <w:left w:val="nil"/>
          <w:bottom w:val="nil"/>
          <w:right w:val="nil"/>
          <w:between w:val="nil"/>
        </w:pBdr>
        <w:jc w:val="both"/>
        <w:rPr>
          <w:rFonts w:ascii="Times New Roman" w:eastAsia="Times New Roman" w:hAnsi="Times New Roman" w:cs="Times New Roman"/>
          <w:color w:val="000000"/>
          <w:sz w:val="24"/>
          <w:szCs w:val="24"/>
        </w:rPr>
      </w:pPr>
    </w:p>
    <w:p w14:paraId="5AAA57EC" w14:textId="6F8F09BE" w:rsidR="00132CEC"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D3A51">
        <w:rPr>
          <w:rFonts w:ascii="Times New Roman" w:eastAsia="Times New Roman" w:hAnsi="Times New Roman" w:cs="Times New Roman"/>
          <w:b/>
          <w:sz w:val="24"/>
          <w:szCs w:val="24"/>
        </w:rPr>
        <w:t>Disease Prediction using Machine Learning”</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9D3A51">
        <w:rPr>
          <w:rFonts w:ascii="Times New Roman" w:eastAsia="Times New Roman" w:hAnsi="Times New Roman" w:cs="Times New Roman"/>
          <w:b/>
          <w:sz w:val="24"/>
          <w:szCs w:val="24"/>
        </w:rPr>
        <w:t>Dr. Sharon Christa</w:t>
      </w:r>
      <w:r>
        <w:rPr>
          <w:rFonts w:ascii="Times New Roman" w:eastAsia="Times New Roman" w:hAnsi="Times New Roman" w:cs="Times New Roman"/>
          <w:sz w:val="24"/>
          <w:szCs w:val="24"/>
        </w:rPr>
        <w:t>, Department of Computer Science and Engineering, Graphic Era (Deemed to be University), Dehradun.</w:t>
      </w:r>
    </w:p>
    <w:p w14:paraId="53FBD56B" w14:textId="77777777" w:rsidR="00132CEC" w:rsidRDefault="00132CEC">
      <w:pPr>
        <w:spacing w:line="360" w:lineRule="auto"/>
        <w:jc w:val="both"/>
        <w:rPr>
          <w:rFonts w:ascii="Times New Roman" w:eastAsia="Times New Roman" w:hAnsi="Times New Roman" w:cs="Times New Roman"/>
          <w:sz w:val="24"/>
          <w:szCs w:val="24"/>
        </w:rPr>
      </w:pPr>
    </w:p>
    <w:p w14:paraId="7F375E28" w14:textId="77777777" w:rsidR="00132CE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A242124" w14:textId="77777777" w:rsidR="00132CEC" w:rsidRDefault="00132CEC">
      <w:pPr>
        <w:spacing w:line="360" w:lineRule="auto"/>
        <w:ind w:left="720" w:firstLine="720"/>
        <w:jc w:val="both"/>
        <w:rPr>
          <w:rFonts w:ascii="Times New Roman" w:eastAsia="Times New Roman" w:hAnsi="Times New Roman" w:cs="Times New Roman"/>
          <w:sz w:val="24"/>
          <w:szCs w:val="24"/>
        </w:rPr>
      </w:pPr>
    </w:p>
    <w:p w14:paraId="2B6BF3F1" w14:textId="04927860" w:rsidR="00F32AFD" w:rsidRDefault="00F32AFD" w:rsidP="00F32AFD">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Name    </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University Roll no</w:t>
      </w:r>
    </w:p>
    <w:p w14:paraId="27181841" w14:textId="3B4DD30D" w:rsidR="00132CEC" w:rsidRPr="00F32AFD" w:rsidRDefault="00F32AFD" w:rsidP="00F32AFD">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Isha Gupta                                                                 2016779</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p>
    <w:p w14:paraId="6267359A" w14:textId="77777777" w:rsidR="00132CEC" w:rsidRDefault="00132CEC">
      <w:pPr>
        <w:spacing w:line="360" w:lineRule="auto"/>
        <w:jc w:val="both"/>
        <w:rPr>
          <w:rFonts w:ascii="Bookman Old Style" w:eastAsia="Bookman Old Style" w:hAnsi="Bookman Old Style" w:cs="Bookman Old Style"/>
          <w:sz w:val="24"/>
          <w:szCs w:val="24"/>
        </w:rPr>
      </w:pPr>
    </w:p>
    <w:p w14:paraId="2C80336E"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4D41DEAC"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730852E9"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21619A1A"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386188D3"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10CAD508"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505B473B"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58C88C88"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20C41F0A" w14:textId="77777777" w:rsidR="00132CEC" w:rsidRDefault="00132CEC">
      <w:pPr>
        <w:pBdr>
          <w:bottom w:val="single" w:sz="12" w:space="1" w:color="000000"/>
        </w:pBdr>
        <w:spacing w:line="480" w:lineRule="auto"/>
        <w:jc w:val="center"/>
        <w:rPr>
          <w:rFonts w:ascii="Times New Roman" w:eastAsia="Times New Roman" w:hAnsi="Times New Roman" w:cs="Times New Roman"/>
          <w:b/>
          <w:sz w:val="36"/>
          <w:szCs w:val="36"/>
        </w:rPr>
      </w:pPr>
    </w:p>
    <w:p w14:paraId="1EE7901C" w14:textId="77777777" w:rsidR="00132CEC"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49054F8" w14:textId="77777777" w:rsidR="00132CEC" w:rsidRDefault="00132CEC">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32CEC" w14:paraId="7A058D75" w14:textId="77777777">
        <w:trPr>
          <w:trHeight w:val="449"/>
          <w:jc w:val="center"/>
        </w:trPr>
        <w:tc>
          <w:tcPr>
            <w:tcW w:w="1634" w:type="dxa"/>
          </w:tcPr>
          <w:p w14:paraId="20187CEC" w14:textId="77777777" w:rsidR="00132C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667D2081" w14:textId="77777777" w:rsidR="00132C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954EC99" w14:textId="77777777" w:rsidR="00132CE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32CEC" w14:paraId="3265C951" w14:textId="77777777">
        <w:trPr>
          <w:trHeight w:val="433"/>
          <w:jc w:val="center"/>
        </w:trPr>
        <w:tc>
          <w:tcPr>
            <w:tcW w:w="1634" w:type="dxa"/>
          </w:tcPr>
          <w:p w14:paraId="4210C694" w14:textId="77777777" w:rsidR="00132C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89EE606" w14:textId="77777777" w:rsidR="00132C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2EB27E2" w14:textId="53EC4735" w:rsidR="00593FF3" w:rsidRPr="00593FF3" w:rsidRDefault="00593FF3" w:rsidP="00593FF3">
            <w:pPr>
              <w:jc w:val="center"/>
              <w:rPr>
                <w:rFonts w:ascii="Times New Roman" w:eastAsia="Times New Roman" w:hAnsi="Times New Roman" w:cs="Times New Roman"/>
                <w:bCs/>
                <w:sz w:val="24"/>
                <w:szCs w:val="24"/>
              </w:rPr>
            </w:pPr>
            <w:r w:rsidRPr="00593FF3">
              <w:rPr>
                <w:rFonts w:ascii="Times New Roman" w:eastAsia="Times New Roman" w:hAnsi="Times New Roman" w:cs="Times New Roman"/>
                <w:bCs/>
                <w:sz w:val="24"/>
                <w:szCs w:val="24"/>
              </w:rPr>
              <w:t>1</w:t>
            </w:r>
          </w:p>
        </w:tc>
      </w:tr>
      <w:tr w:rsidR="00132CEC" w14:paraId="5791D441" w14:textId="77777777">
        <w:trPr>
          <w:trHeight w:val="433"/>
          <w:jc w:val="center"/>
        </w:trPr>
        <w:tc>
          <w:tcPr>
            <w:tcW w:w="1634" w:type="dxa"/>
          </w:tcPr>
          <w:p w14:paraId="05E8F575" w14:textId="77777777" w:rsidR="00132C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51D327D" w14:textId="77777777" w:rsidR="00132C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C26CCF6" w14:textId="2A749D23" w:rsidR="00132CEC" w:rsidRPr="00593FF3" w:rsidRDefault="00593FF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132CEC" w14:paraId="2047D723" w14:textId="77777777">
        <w:trPr>
          <w:trHeight w:val="433"/>
          <w:jc w:val="center"/>
        </w:trPr>
        <w:tc>
          <w:tcPr>
            <w:tcW w:w="1634" w:type="dxa"/>
          </w:tcPr>
          <w:p w14:paraId="1088A81E" w14:textId="77777777" w:rsidR="00132C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5A64CF4" w14:textId="77777777" w:rsidR="00132C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7E3267A" w14:textId="23459E73" w:rsidR="00132CEC" w:rsidRPr="00593FF3" w:rsidRDefault="00593FF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3-5</w:t>
            </w:r>
          </w:p>
        </w:tc>
      </w:tr>
      <w:tr w:rsidR="00132CEC" w14:paraId="3879C1CC" w14:textId="77777777">
        <w:trPr>
          <w:trHeight w:val="449"/>
          <w:jc w:val="center"/>
        </w:trPr>
        <w:tc>
          <w:tcPr>
            <w:tcW w:w="1634" w:type="dxa"/>
          </w:tcPr>
          <w:p w14:paraId="7F1511C2" w14:textId="77777777" w:rsidR="00132C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6573A95" w14:textId="083B2A9F" w:rsidR="00132CEC" w:rsidRDefault="000F66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and </w:t>
            </w:r>
            <w:r w:rsidR="00000000">
              <w:rPr>
                <w:rFonts w:ascii="Times New Roman" w:eastAsia="Times New Roman" w:hAnsi="Times New Roman" w:cs="Times New Roman"/>
                <w:sz w:val="24"/>
                <w:szCs w:val="24"/>
              </w:rPr>
              <w:t xml:space="preserve">Result </w:t>
            </w:r>
          </w:p>
        </w:tc>
        <w:tc>
          <w:tcPr>
            <w:tcW w:w="1290" w:type="dxa"/>
          </w:tcPr>
          <w:p w14:paraId="3B6F50C1" w14:textId="5011B849" w:rsidR="00132CEC" w:rsidRPr="00593FF3" w:rsidRDefault="00593FF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6-7</w:t>
            </w:r>
          </w:p>
        </w:tc>
      </w:tr>
      <w:tr w:rsidR="00132CEC" w14:paraId="625ED8A4" w14:textId="77777777">
        <w:trPr>
          <w:trHeight w:val="449"/>
          <w:jc w:val="center"/>
        </w:trPr>
        <w:tc>
          <w:tcPr>
            <w:tcW w:w="1634" w:type="dxa"/>
          </w:tcPr>
          <w:p w14:paraId="320C861A" w14:textId="77777777" w:rsidR="00132C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58168DE" w14:textId="77777777" w:rsidR="00132C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A0C2D2" w14:textId="37DDE524" w:rsidR="00132CEC" w:rsidRPr="00593FF3" w:rsidRDefault="00593FF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132CEC" w14:paraId="1A051B7C" w14:textId="77777777">
        <w:trPr>
          <w:trHeight w:val="433"/>
          <w:jc w:val="center"/>
        </w:trPr>
        <w:tc>
          <w:tcPr>
            <w:tcW w:w="1634" w:type="dxa"/>
          </w:tcPr>
          <w:p w14:paraId="6BA9EA36" w14:textId="77777777" w:rsidR="00132CEC" w:rsidRDefault="00132CEC">
            <w:pPr>
              <w:jc w:val="center"/>
              <w:rPr>
                <w:rFonts w:ascii="Times New Roman" w:eastAsia="Times New Roman" w:hAnsi="Times New Roman" w:cs="Times New Roman"/>
                <w:sz w:val="24"/>
                <w:szCs w:val="24"/>
              </w:rPr>
            </w:pPr>
          </w:p>
        </w:tc>
        <w:tc>
          <w:tcPr>
            <w:tcW w:w="4449" w:type="dxa"/>
          </w:tcPr>
          <w:p w14:paraId="708B0343" w14:textId="77777777" w:rsidR="00132C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009260A" w14:textId="3056FBA8" w:rsidR="00132CEC" w:rsidRPr="00593FF3" w:rsidRDefault="00593FF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0FC3352" w14:textId="77777777" w:rsidR="00132CEC" w:rsidRDefault="00132CEC">
      <w:pPr>
        <w:jc w:val="center"/>
        <w:rPr>
          <w:b/>
        </w:rPr>
      </w:pPr>
    </w:p>
    <w:p w14:paraId="7649B15E" w14:textId="77777777" w:rsidR="00132CEC" w:rsidRDefault="00132CEC">
      <w:pPr>
        <w:spacing w:line="480" w:lineRule="auto"/>
        <w:jc w:val="center"/>
        <w:rPr>
          <w:rFonts w:ascii="Bookman Old Style" w:eastAsia="Bookman Old Style" w:hAnsi="Bookman Old Style" w:cs="Bookman Old Style"/>
          <w:sz w:val="32"/>
          <w:szCs w:val="32"/>
        </w:rPr>
      </w:pPr>
    </w:p>
    <w:p w14:paraId="04266886" w14:textId="77777777" w:rsidR="00132CEC" w:rsidRDefault="00132CEC">
      <w:pPr>
        <w:spacing w:line="480" w:lineRule="auto"/>
        <w:jc w:val="center"/>
        <w:rPr>
          <w:rFonts w:ascii="Bookman Old Style" w:eastAsia="Bookman Old Style" w:hAnsi="Bookman Old Style" w:cs="Bookman Old Style"/>
          <w:sz w:val="32"/>
          <w:szCs w:val="32"/>
        </w:rPr>
      </w:pPr>
    </w:p>
    <w:p w14:paraId="50849C71" w14:textId="77777777" w:rsidR="00132CEC" w:rsidRDefault="00132CEC">
      <w:pPr>
        <w:spacing w:line="480" w:lineRule="auto"/>
        <w:jc w:val="center"/>
        <w:rPr>
          <w:rFonts w:ascii="Bookman Old Style" w:eastAsia="Bookman Old Style" w:hAnsi="Bookman Old Style" w:cs="Bookman Old Style"/>
          <w:sz w:val="32"/>
          <w:szCs w:val="32"/>
        </w:rPr>
      </w:pPr>
    </w:p>
    <w:p w14:paraId="0A728AFF" w14:textId="77777777" w:rsidR="00132CEC" w:rsidRDefault="00132CEC">
      <w:pPr>
        <w:spacing w:line="480" w:lineRule="auto"/>
        <w:jc w:val="center"/>
        <w:rPr>
          <w:rFonts w:ascii="Bookman Old Style" w:eastAsia="Bookman Old Style" w:hAnsi="Bookman Old Style" w:cs="Bookman Old Style"/>
          <w:sz w:val="32"/>
          <w:szCs w:val="32"/>
        </w:rPr>
      </w:pPr>
    </w:p>
    <w:p w14:paraId="674B1A59" w14:textId="77777777" w:rsidR="00132CEC" w:rsidRDefault="00132CEC">
      <w:pPr>
        <w:spacing w:line="480" w:lineRule="auto"/>
        <w:jc w:val="center"/>
        <w:rPr>
          <w:rFonts w:ascii="Bookman Old Style" w:eastAsia="Bookman Old Style" w:hAnsi="Bookman Old Style" w:cs="Bookman Old Style"/>
          <w:sz w:val="32"/>
          <w:szCs w:val="32"/>
        </w:rPr>
      </w:pPr>
    </w:p>
    <w:p w14:paraId="473EADA3" w14:textId="77777777" w:rsidR="00132CEC" w:rsidRDefault="00132CEC">
      <w:pPr>
        <w:spacing w:line="480" w:lineRule="auto"/>
        <w:jc w:val="center"/>
        <w:rPr>
          <w:rFonts w:ascii="Bookman Old Style" w:eastAsia="Bookman Old Style" w:hAnsi="Bookman Old Style" w:cs="Bookman Old Style"/>
          <w:sz w:val="32"/>
          <w:szCs w:val="32"/>
        </w:rPr>
      </w:pPr>
    </w:p>
    <w:p w14:paraId="4A980FDE" w14:textId="77777777" w:rsidR="00132CEC" w:rsidRDefault="00132CEC">
      <w:pPr>
        <w:spacing w:line="480" w:lineRule="auto"/>
        <w:jc w:val="center"/>
        <w:rPr>
          <w:rFonts w:ascii="Bookman Old Style" w:eastAsia="Bookman Old Style" w:hAnsi="Bookman Old Style" w:cs="Bookman Old Style"/>
          <w:sz w:val="32"/>
          <w:szCs w:val="32"/>
        </w:rPr>
      </w:pPr>
    </w:p>
    <w:p w14:paraId="46A5A6B1" w14:textId="77777777" w:rsidR="00132CEC" w:rsidRDefault="00132CEC">
      <w:pPr>
        <w:spacing w:line="480" w:lineRule="auto"/>
        <w:jc w:val="center"/>
        <w:rPr>
          <w:rFonts w:ascii="Bookman Old Style" w:eastAsia="Bookman Old Style" w:hAnsi="Bookman Old Style" w:cs="Bookman Old Style"/>
          <w:sz w:val="32"/>
          <w:szCs w:val="32"/>
        </w:rPr>
      </w:pPr>
    </w:p>
    <w:p w14:paraId="6F572013" w14:textId="77777777" w:rsidR="00132CEC" w:rsidRDefault="00132CEC" w:rsidP="009D3A51">
      <w:pPr>
        <w:spacing w:line="480" w:lineRule="auto"/>
        <w:rPr>
          <w:rFonts w:ascii="Bookman Old Style" w:eastAsia="Bookman Old Style" w:hAnsi="Bookman Old Style" w:cs="Bookman Old Style"/>
          <w:sz w:val="32"/>
          <w:szCs w:val="32"/>
        </w:rPr>
      </w:pPr>
    </w:p>
    <w:p w14:paraId="7C76646C" w14:textId="77777777" w:rsidR="00132CEC" w:rsidRDefault="00132CEC">
      <w:pPr>
        <w:spacing w:line="480" w:lineRule="auto"/>
        <w:jc w:val="center"/>
        <w:rPr>
          <w:rFonts w:ascii="Bookman Old Style" w:eastAsia="Bookman Old Style" w:hAnsi="Bookman Old Style" w:cs="Bookman Old Style"/>
          <w:sz w:val="32"/>
          <w:szCs w:val="32"/>
        </w:rPr>
        <w:sectPr w:rsidR="00132CEC">
          <w:footerReference w:type="default" r:id="rId12"/>
          <w:pgSz w:w="11906" w:h="16838"/>
          <w:pgMar w:top="1440" w:right="1440" w:bottom="1440" w:left="1440" w:header="720" w:footer="720" w:gutter="0"/>
          <w:pgNumType w:start="1"/>
          <w:cols w:space="720"/>
        </w:sectPr>
      </w:pPr>
    </w:p>
    <w:p w14:paraId="64F7763F" w14:textId="77777777" w:rsidR="00132C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4804833" w14:textId="73EC0D48" w:rsidR="00132CE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41C68203" w14:textId="77777777" w:rsidR="009D3A51" w:rsidRDefault="009D3A51">
      <w:pPr>
        <w:spacing w:line="480" w:lineRule="auto"/>
        <w:jc w:val="center"/>
        <w:rPr>
          <w:rFonts w:ascii="Times New Roman" w:eastAsia="Times New Roman" w:hAnsi="Times New Roman" w:cs="Times New Roman"/>
          <w:b/>
          <w:sz w:val="36"/>
          <w:szCs w:val="36"/>
        </w:rPr>
      </w:pPr>
    </w:p>
    <w:p w14:paraId="3F00EC65" w14:textId="56DD49C8" w:rsidR="00132CEC" w:rsidRDefault="00000000" w:rsidP="009D3A51">
      <w:pPr>
        <w:numPr>
          <w:ilvl w:val="1"/>
          <w:numId w:val="1"/>
        </w:numPr>
        <w:spacing w:after="3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C1B6349" w14:textId="5EE9D078" w:rsidR="00132CEC" w:rsidRDefault="009D3A51" w:rsidP="009D3A51">
      <w:pPr>
        <w:spacing w:before="100" w:beforeAutospacing="1" w:after="30" w:line="360" w:lineRule="auto"/>
        <w:jc w:val="both"/>
        <w:rPr>
          <w:rFonts w:ascii="Times New Roman" w:hAnsi="Times New Roman" w:cs="Times New Roman"/>
          <w:sz w:val="24"/>
          <w:szCs w:val="24"/>
        </w:rPr>
      </w:pPr>
      <w:r w:rsidRPr="009D3A51">
        <w:rPr>
          <w:rFonts w:ascii="Times New Roman" w:hAnsi="Times New Roman" w:cs="Times New Roman"/>
          <w:sz w:val="24"/>
          <w:szCs w:val="24"/>
        </w:rPr>
        <w:t>This report is about the project chosen i.e., DISEASE PREDICTION SYSTEM USING MACHINE LEARNING. This report tries to give a brief overview of the objective of the project, Models and the libraries used, code, application and the Methodology followed to achieve this project. This model simply aims to implement a machine learning model that can efficiently predict the disease of a human, based on the symptoms that he/she possess. Let us look into how we can approach this machine learning problem.</w:t>
      </w:r>
    </w:p>
    <w:p w14:paraId="4AEF86C7" w14:textId="1A6D31E8" w:rsidR="009D3A51" w:rsidRDefault="009D3A51" w:rsidP="009D3A51">
      <w:pPr>
        <w:spacing w:before="100" w:beforeAutospacing="1" w:after="30" w:line="360" w:lineRule="auto"/>
        <w:jc w:val="both"/>
        <w:rPr>
          <w:rFonts w:ascii="Times New Roman" w:hAnsi="Times New Roman" w:cs="Times New Roman"/>
          <w:sz w:val="24"/>
          <w:szCs w:val="24"/>
        </w:rPr>
      </w:pPr>
    </w:p>
    <w:p w14:paraId="6A204B0C" w14:textId="77777777" w:rsidR="009D3A51" w:rsidRDefault="009D3A51" w:rsidP="009D3A51">
      <w:pPr>
        <w:spacing w:before="100" w:beforeAutospacing="1" w:after="30" w:line="360" w:lineRule="auto"/>
        <w:jc w:val="both"/>
        <w:rPr>
          <w:rFonts w:ascii="Times New Roman" w:hAnsi="Times New Roman" w:cs="Times New Roman"/>
          <w:sz w:val="24"/>
          <w:szCs w:val="24"/>
        </w:rPr>
      </w:pPr>
    </w:p>
    <w:p w14:paraId="5D79396A" w14:textId="62124B72" w:rsidR="009D3A51" w:rsidRDefault="009D3A51" w:rsidP="009D3A51">
      <w:pPr>
        <w:numPr>
          <w:ilvl w:val="1"/>
          <w:numId w:val="1"/>
        </w:numPr>
        <w:spacing w:after="3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72E5355E" w14:textId="20E282A3" w:rsidR="009D3A51" w:rsidRPr="009D3A51" w:rsidRDefault="009D3A51" w:rsidP="009D3A51">
      <w:pPr>
        <w:spacing w:after="30" w:line="360" w:lineRule="auto"/>
        <w:jc w:val="both"/>
        <w:rPr>
          <w:rFonts w:ascii="Times New Roman" w:eastAsia="Times New Roman" w:hAnsi="Times New Roman" w:cs="Times New Roman"/>
          <w:b/>
          <w:sz w:val="24"/>
          <w:szCs w:val="24"/>
        </w:rPr>
      </w:pPr>
      <w:r w:rsidRPr="009D3A51">
        <w:rPr>
          <w:rFonts w:ascii="Times New Roman" w:hAnsi="Times New Roman" w:cs="Times New Roman"/>
          <w:sz w:val="24"/>
          <w:szCs w:val="24"/>
        </w:rPr>
        <w:t xml:space="preserve">Health information needs are changing the information seeking </w:t>
      </w:r>
      <w:proofErr w:type="spellStart"/>
      <w:r w:rsidRPr="009D3A51">
        <w:rPr>
          <w:rFonts w:ascii="Times New Roman" w:hAnsi="Times New Roman" w:cs="Times New Roman"/>
          <w:sz w:val="24"/>
          <w:szCs w:val="24"/>
        </w:rPr>
        <w:t>behaviour</w:t>
      </w:r>
      <w:proofErr w:type="spellEnd"/>
      <w:r w:rsidRPr="009D3A51">
        <w:rPr>
          <w:rFonts w:ascii="Times New Roman" w:hAnsi="Times New Roman" w:cs="Times New Roman"/>
          <w:sz w:val="24"/>
          <w:szCs w:val="24"/>
        </w:rPr>
        <w:t xml:space="preserve"> and can be observed around the globe. Challenges faced by many people are looking online for health information regarding diseases, diagnoses and different treatments. If a recommendation system can be made for doctors and medicine while using review mining, it will save a lot of time. In the current system, the user face problem in understanding the heterogeneous medical vocabulary as the users are laymen. User is confused because a large amount of medical information on different mediums are available. The idea behind recommender system is to adapt to cope with the special requirements of the health domain related with </w:t>
      </w:r>
      <w:proofErr w:type="spellStart"/>
      <w:r w:rsidRPr="009D3A51">
        <w:rPr>
          <w:rFonts w:ascii="Times New Roman" w:hAnsi="Times New Roman" w:cs="Times New Roman"/>
          <w:sz w:val="24"/>
          <w:szCs w:val="24"/>
        </w:rPr>
        <w:t>users.With</w:t>
      </w:r>
      <w:proofErr w:type="spellEnd"/>
      <w:r w:rsidRPr="009D3A51">
        <w:rPr>
          <w:rFonts w:ascii="Times New Roman" w:hAnsi="Times New Roman" w:cs="Times New Roman"/>
          <w:sz w:val="24"/>
          <w:szCs w:val="24"/>
        </w:rPr>
        <w:t xml:space="preserve"> the rise in number of patient and disease every year medical system is overloaded and with time have become overpriced in many countries. Most of the disease involves a consultation with doctors to get treated. With sufficient data prediction of disease by an algorithm can be very easy and cheap. So in order to increase the efficiency of the current medical system by reducing the workload on them, we have designed a disease prediction System.</w:t>
      </w:r>
    </w:p>
    <w:p w14:paraId="63FF8AB5" w14:textId="77777777" w:rsidR="009D3A51" w:rsidRDefault="009D3A51" w:rsidP="009D3A51">
      <w:pPr>
        <w:spacing w:before="100" w:beforeAutospacing="1" w:after="30" w:line="360" w:lineRule="auto"/>
        <w:jc w:val="both"/>
        <w:rPr>
          <w:rFonts w:ascii="Times New Roman" w:hAnsi="Times New Roman" w:cs="Times New Roman"/>
          <w:sz w:val="24"/>
          <w:szCs w:val="24"/>
        </w:rPr>
      </w:pPr>
    </w:p>
    <w:p w14:paraId="11BC9E5F" w14:textId="77777777" w:rsidR="00132CEC" w:rsidRDefault="00132CEC">
      <w:pPr>
        <w:spacing w:line="480" w:lineRule="auto"/>
        <w:jc w:val="both"/>
        <w:rPr>
          <w:rFonts w:ascii="Times New Roman" w:eastAsia="Times New Roman" w:hAnsi="Times New Roman" w:cs="Times New Roman"/>
        </w:rPr>
      </w:pPr>
    </w:p>
    <w:p w14:paraId="157BCDBB" w14:textId="77777777" w:rsidR="00132CEC" w:rsidRDefault="00132CEC">
      <w:pPr>
        <w:spacing w:line="480" w:lineRule="auto"/>
        <w:jc w:val="both"/>
        <w:rPr>
          <w:rFonts w:ascii="Times New Roman" w:eastAsia="Times New Roman" w:hAnsi="Times New Roman" w:cs="Times New Roman"/>
          <w:b/>
          <w:sz w:val="28"/>
          <w:szCs w:val="28"/>
        </w:rPr>
      </w:pPr>
    </w:p>
    <w:p w14:paraId="49904345" w14:textId="6CA500A1" w:rsidR="00132C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11161F7F" w14:textId="77777777" w:rsidR="003A73A9" w:rsidRDefault="003A73A9">
      <w:pPr>
        <w:spacing w:line="480" w:lineRule="auto"/>
        <w:jc w:val="both"/>
        <w:rPr>
          <w:rFonts w:ascii="Times New Roman" w:eastAsia="Times New Roman" w:hAnsi="Times New Roman" w:cs="Times New Roman"/>
          <w:b/>
          <w:sz w:val="32"/>
          <w:szCs w:val="32"/>
        </w:rPr>
      </w:pPr>
    </w:p>
    <w:p w14:paraId="3E717AB8" w14:textId="4EB3D0A6" w:rsidR="00132CE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3584054" w14:textId="77777777" w:rsidR="00593FF3" w:rsidRDefault="00593FF3">
      <w:pPr>
        <w:spacing w:line="480" w:lineRule="auto"/>
        <w:jc w:val="center"/>
        <w:rPr>
          <w:rFonts w:ascii="Times New Roman" w:eastAsia="Times New Roman" w:hAnsi="Times New Roman" w:cs="Times New Roman"/>
          <w:b/>
          <w:sz w:val="36"/>
          <w:szCs w:val="36"/>
        </w:rPr>
      </w:pPr>
    </w:p>
    <w:p w14:paraId="2FC4F68F" w14:textId="18C2FA1F" w:rsidR="003A73A9" w:rsidRDefault="003A73A9" w:rsidP="003A73A9">
      <w:pPr>
        <w:spacing w:line="360" w:lineRule="auto"/>
        <w:rPr>
          <w:rFonts w:ascii="Times New Roman" w:hAnsi="Times New Roman" w:cs="Times New Roman"/>
          <w:sz w:val="24"/>
          <w:szCs w:val="24"/>
        </w:rPr>
      </w:pPr>
      <w:r w:rsidRPr="009D3A51">
        <w:rPr>
          <w:rFonts w:ascii="Times New Roman" w:hAnsi="Times New Roman" w:cs="Times New Roman"/>
          <w:sz w:val="24"/>
          <w:szCs w:val="24"/>
        </w:rPr>
        <w:t xml:space="preserve">Prediction of disease by looking at the symptoms is an integral part of treatment. In our project, DISEASE PREDICTION USING MACHINE LEARNING, we have tried to predict the disease by looking at the symptoms of the patient. We have used 4 different algorithms for this purpose and gained an accuracy of 92-95%. Such a system can have a very large potential in medical treatment of the future. We have also designed an interactive interface to facilitate interaction with the system. We have also attempted to show and visualized the result of our study and this project. </w:t>
      </w:r>
    </w:p>
    <w:p w14:paraId="0B022678" w14:textId="6C8A8DB4" w:rsidR="003A73A9" w:rsidRDefault="003A73A9" w:rsidP="003A73A9">
      <w:pPr>
        <w:spacing w:line="360" w:lineRule="auto"/>
        <w:rPr>
          <w:rFonts w:ascii="Times New Roman" w:hAnsi="Times New Roman" w:cs="Times New Roman"/>
          <w:sz w:val="24"/>
          <w:szCs w:val="24"/>
        </w:rPr>
      </w:pPr>
    </w:p>
    <w:p w14:paraId="1A6B1081" w14:textId="1864DDBD" w:rsidR="003A73A9" w:rsidRDefault="003A73A9" w:rsidP="003A73A9">
      <w:pPr>
        <w:spacing w:line="360" w:lineRule="auto"/>
        <w:rPr>
          <w:rFonts w:ascii="Times New Roman" w:hAnsi="Times New Roman" w:cs="Times New Roman"/>
          <w:sz w:val="24"/>
          <w:szCs w:val="24"/>
        </w:rPr>
      </w:pPr>
    </w:p>
    <w:p w14:paraId="7AAEE5D9" w14:textId="77777777" w:rsidR="003A73A9" w:rsidRDefault="003A73A9" w:rsidP="003A73A9">
      <w:pPr>
        <w:spacing w:line="360" w:lineRule="auto"/>
        <w:rPr>
          <w:rFonts w:ascii="Times New Roman" w:hAnsi="Times New Roman" w:cs="Times New Roman"/>
          <w:sz w:val="24"/>
          <w:szCs w:val="24"/>
        </w:rPr>
      </w:pPr>
      <w:r w:rsidRPr="003A73A9">
        <w:rPr>
          <w:rFonts w:ascii="Times New Roman" w:hAnsi="Times New Roman" w:cs="Times New Roman"/>
          <w:sz w:val="24"/>
          <w:szCs w:val="24"/>
        </w:rPr>
        <w:t xml:space="preserve">Software Used: </w:t>
      </w:r>
      <w:proofErr w:type="spellStart"/>
      <w:r w:rsidRPr="003A73A9">
        <w:rPr>
          <w:rFonts w:ascii="Times New Roman" w:hAnsi="Times New Roman" w:cs="Times New Roman"/>
          <w:sz w:val="24"/>
          <w:szCs w:val="24"/>
        </w:rPr>
        <w:t>Jupyter</w:t>
      </w:r>
      <w:proofErr w:type="spellEnd"/>
      <w:r w:rsidRPr="003A73A9">
        <w:rPr>
          <w:rFonts w:ascii="Times New Roman" w:hAnsi="Times New Roman" w:cs="Times New Roman"/>
          <w:sz w:val="24"/>
          <w:szCs w:val="24"/>
        </w:rPr>
        <w:t xml:space="preserve"> Notebook </w:t>
      </w:r>
    </w:p>
    <w:p w14:paraId="152F3292" w14:textId="77777777" w:rsidR="00593FF3" w:rsidRDefault="003A73A9" w:rsidP="003A73A9">
      <w:pPr>
        <w:spacing w:line="360" w:lineRule="auto"/>
        <w:rPr>
          <w:rFonts w:ascii="Times New Roman" w:hAnsi="Times New Roman" w:cs="Times New Roman"/>
          <w:sz w:val="24"/>
          <w:szCs w:val="24"/>
        </w:rPr>
      </w:pPr>
      <w:r w:rsidRPr="003A73A9">
        <w:rPr>
          <w:rFonts w:ascii="Times New Roman" w:hAnsi="Times New Roman" w:cs="Times New Roman"/>
          <w:sz w:val="24"/>
          <w:szCs w:val="24"/>
        </w:rPr>
        <w:t xml:space="preserve">Language Used: Python </w:t>
      </w:r>
    </w:p>
    <w:p w14:paraId="709B49F7" w14:textId="0972D3AC" w:rsidR="003A73A9" w:rsidRPr="003A73A9" w:rsidRDefault="003A73A9" w:rsidP="003A73A9">
      <w:pPr>
        <w:spacing w:line="360" w:lineRule="auto"/>
        <w:rPr>
          <w:rFonts w:ascii="Times New Roman" w:hAnsi="Times New Roman" w:cs="Times New Roman"/>
          <w:sz w:val="24"/>
          <w:szCs w:val="24"/>
        </w:rPr>
      </w:pPr>
      <w:r w:rsidRPr="003A73A9">
        <w:rPr>
          <w:rFonts w:ascii="Times New Roman" w:hAnsi="Times New Roman" w:cs="Times New Roman"/>
          <w:sz w:val="24"/>
          <w:szCs w:val="24"/>
        </w:rPr>
        <w:t xml:space="preserve">Algorithms Used: Decision tree ,Random Forest, K Nearest </w:t>
      </w:r>
      <w:proofErr w:type="spellStart"/>
      <w:r w:rsidRPr="003A73A9">
        <w:rPr>
          <w:rFonts w:ascii="Times New Roman" w:hAnsi="Times New Roman" w:cs="Times New Roman"/>
          <w:sz w:val="24"/>
          <w:szCs w:val="24"/>
        </w:rPr>
        <w:t>Neighbour</w:t>
      </w:r>
      <w:proofErr w:type="spellEnd"/>
      <w:r w:rsidRPr="003A73A9">
        <w:rPr>
          <w:rFonts w:ascii="Times New Roman" w:hAnsi="Times New Roman" w:cs="Times New Roman"/>
          <w:sz w:val="24"/>
          <w:szCs w:val="24"/>
        </w:rPr>
        <w:t>, Naïve Bayes.</w:t>
      </w:r>
    </w:p>
    <w:p w14:paraId="6052FF71" w14:textId="77777777" w:rsidR="00132CEC" w:rsidRDefault="00132CEC">
      <w:pPr>
        <w:spacing w:line="480" w:lineRule="auto"/>
        <w:jc w:val="both"/>
        <w:rPr>
          <w:rFonts w:ascii="Times New Roman" w:eastAsia="Times New Roman" w:hAnsi="Times New Roman" w:cs="Times New Roman"/>
          <w:b/>
          <w:sz w:val="32"/>
          <w:szCs w:val="32"/>
        </w:rPr>
      </w:pPr>
    </w:p>
    <w:p w14:paraId="6B1E8A29" w14:textId="77777777" w:rsidR="00132CEC" w:rsidRDefault="00132CEC">
      <w:pPr>
        <w:spacing w:line="480" w:lineRule="auto"/>
        <w:jc w:val="both"/>
        <w:rPr>
          <w:rFonts w:ascii="Times New Roman" w:eastAsia="Times New Roman" w:hAnsi="Times New Roman" w:cs="Times New Roman"/>
          <w:b/>
          <w:sz w:val="32"/>
          <w:szCs w:val="32"/>
        </w:rPr>
      </w:pPr>
    </w:p>
    <w:p w14:paraId="0DA72741" w14:textId="77777777" w:rsidR="00132CEC" w:rsidRDefault="00132CEC">
      <w:pPr>
        <w:spacing w:line="480" w:lineRule="auto"/>
        <w:jc w:val="both"/>
        <w:rPr>
          <w:rFonts w:ascii="Times New Roman" w:eastAsia="Times New Roman" w:hAnsi="Times New Roman" w:cs="Times New Roman"/>
          <w:b/>
          <w:sz w:val="32"/>
          <w:szCs w:val="32"/>
        </w:rPr>
      </w:pPr>
    </w:p>
    <w:p w14:paraId="6099B2DE" w14:textId="77777777" w:rsidR="00132CEC" w:rsidRDefault="00132CEC">
      <w:pPr>
        <w:spacing w:line="480" w:lineRule="auto"/>
        <w:jc w:val="both"/>
        <w:rPr>
          <w:rFonts w:ascii="Times New Roman" w:eastAsia="Times New Roman" w:hAnsi="Times New Roman" w:cs="Times New Roman"/>
          <w:b/>
          <w:sz w:val="32"/>
          <w:szCs w:val="32"/>
        </w:rPr>
      </w:pPr>
    </w:p>
    <w:p w14:paraId="036FC8B7" w14:textId="77777777" w:rsidR="00132CEC" w:rsidRDefault="00132CEC">
      <w:pPr>
        <w:spacing w:line="480" w:lineRule="auto"/>
        <w:jc w:val="both"/>
        <w:rPr>
          <w:rFonts w:ascii="Times New Roman" w:eastAsia="Times New Roman" w:hAnsi="Times New Roman" w:cs="Times New Roman"/>
          <w:b/>
          <w:sz w:val="32"/>
          <w:szCs w:val="32"/>
        </w:rPr>
      </w:pPr>
    </w:p>
    <w:p w14:paraId="7273D4B1" w14:textId="77777777" w:rsidR="00132CEC" w:rsidRDefault="00132CEC">
      <w:pPr>
        <w:spacing w:line="480" w:lineRule="auto"/>
        <w:jc w:val="both"/>
        <w:rPr>
          <w:rFonts w:ascii="Times New Roman" w:eastAsia="Times New Roman" w:hAnsi="Times New Roman" w:cs="Times New Roman"/>
          <w:b/>
          <w:sz w:val="32"/>
          <w:szCs w:val="32"/>
        </w:rPr>
      </w:pPr>
    </w:p>
    <w:p w14:paraId="336DB694" w14:textId="77777777" w:rsidR="00132CEC" w:rsidRDefault="00132CEC">
      <w:pPr>
        <w:spacing w:line="480" w:lineRule="auto"/>
        <w:jc w:val="both"/>
        <w:rPr>
          <w:rFonts w:ascii="Times New Roman" w:eastAsia="Times New Roman" w:hAnsi="Times New Roman" w:cs="Times New Roman"/>
          <w:b/>
          <w:sz w:val="32"/>
          <w:szCs w:val="32"/>
        </w:rPr>
      </w:pPr>
    </w:p>
    <w:p w14:paraId="13021606" w14:textId="77777777" w:rsidR="00132CE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3B42A17" w14:textId="57D2098B" w:rsidR="009D3A51" w:rsidRPr="003A73A9" w:rsidRDefault="00000000" w:rsidP="003A73A9">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C877E3C" w14:textId="08C44241" w:rsidR="009D3A51" w:rsidRDefault="009D3A51" w:rsidP="009D3A51">
      <w:pPr>
        <w:spacing w:line="360" w:lineRule="auto"/>
        <w:rPr>
          <w:rFonts w:ascii="Times New Roman" w:hAnsi="Times New Roman" w:cs="Times New Roman"/>
          <w:sz w:val="24"/>
          <w:szCs w:val="24"/>
        </w:rPr>
      </w:pPr>
      <w:r w:rsidRPr="009D3A51">
        <w:rPr>
          <w:rFonts w:ascii="Times New Roman" w:hAnsi="Times New Roman" w:cs="Times New Roman"/>
          <w:sz w:val="24"/>
          <w:szCs w:val="24"/>
        </w:rPr>
        <w:t xml:space="preserve">The overall project making can be divided into few sections : </w:t>
      </w:r>
    </w:p>
    <w:p w14:paraId="6C2E6791" w14:textId="77777777" w:rsidR="008A3C0A" w:rsidRDefault="008A3C0A" w:rsidP="009D3A51">
      <w:pPr>
        <w:spacing w:line="360" w:lineRule="auto"/>
        <w:rPr>
          <w:rFonts w:ascii="Times New Roman" w:hAnsi="Times New Roman" w:cs="Times New Roman"/>
          <w:sz w:val="24"/>
          <w:szCs w:val="24"/>
        </w:rPr>
      </w:pPr>
    </w:p>
    <w:p w14:paraId="618A6AED" w14:textId="023DF547" w:rsidR="009D3A51" w:rsidRPr="009D3A51" w:rsidRDefault="009D3A51" w:rsidP="009D3A51">
      <w:pPr>
        <w:pStyle w:val="ListParagraph"/>
        <w:numPr>
          <w:ilvl w:val="0"/>
          <w:numId w:val="2"/>
        </w:numPr>
        <w:spacing w:line="360" w:lineRule="auto"/>
      </w:pPr>
      <w:r w:rsidRPr="009D3A51">
        <w:t xml:space="preserve">Data Collection </w:t>
      </w:r>
    </w:p>
    <w:p w14:paraId="27CD0277" w14:textId="31A84100" w:rsidR="009D3A51" w:rsidRDefault="009D3A51" w:rsidP="009D3A51">
      <w:pPr>
        <w:pStyle w:val="ListParagraph"/>
        <w:spacing w:line="360" w:lineRule="auto"/>
      </w:pPr>
      <w:r w:rsidRPr="009D3A51">
        <w:t xml:space="preserve">Dataset for this project was collected from a study of university of Columbia performed at New York Presbyterian Hospital during 2004. </w:t>
      </w:r>
    </w:p>
    <w:p w14:paraId="1ED26169" w14:textId="77777777" w:rsidR="008A3C0A" w:rsidRDefault="008A3C0A" w:rsidP="009D3A51">
      <w:pPr>
        <w:pStyle w:val="ListParagraph"/>
        <w:spacing w:line="360" w:lineRule="auto"/>
      </w:pPr>
    </w:p>
    <w:p w14:paraId="69CDEA0D" w14:textId="77777777" w:rsidR="008A3C0A" w:rsidRPr="008A3C0A" w:rsidRDefault="008A3C0A" w:rsidP="009D3A51">
      <w:pPr>
        <w:pStyle w:val="ListParagraph"/>
        <w:numPr>
          <w:ilvl w:val="0"/>
          <w:numId w:val="2"/>
        </w:numPr>
        <w:spacing w:line="360" w:lineRule="auto"/>
        <w:rPr>
          <w:rFonts w:eastAsia="Times New Roman"/>
          <w:b/>
        </w:rPr>
      </w:pPr>
      <w:r>
        <w:t>L</w:t>
      </w:r>
      <w:r w:rsidR="009D3A51" w:rsidRPr="009D3A51">
        <w:t xml:space="preserve">ibraries </w:t>
      </w:r>
    </w:p>
    <w:p w14:paraId="60BEE352" w14:textId="77777777" w:rsidR="008A3C0A" w:rsidRPr="008A3C0A" w:rsidRDefault="008A3C0A" w:rsidP="008A3C0A">
      <w:pPr>
        <w:pStyle w:val="ListParagraph"/>
        <w:numPr>
          <w:ilvl w:val="0"/>
          <w:numId w:val="4"/>
        </w:numPr>
        <w:spacing w:line="360" w:lineRule="auto"/>
        <w:rPr>
          <w:rFonts w:eastAsia="Times New Roman"/>
          <w:b/>
        </w:rPr>
      </w:pPr>
      <w:proofErr w:type="spellStart"/>
      <w:r>
        <w:t>T</w:t>
      </w:r>
      <w:r w:rsidR="009D3A51" w:rsidRPr="009D3A51">
        <w:t>kinter</w:t>
      </w:r>
      <w:proofErr w:type="spellEnd"/>
      <w:r w:rsidR="009D3A51" w:rsidRPr="009D3A51">
        <w:t xml:space="preserve">: It’s a standard GUI library of python. Python when combined with </w:t>
      </w:r>
      <w:proofErr w:type="spellStart"/>
      <w:r w:rsidR="009D3A51" w:rsidRPr="009D3A51">
        <w:t>tkinter</w:t>
      </w:r>
      <w:proofErr w:type="spellEnd"/>
      <w:r w:rsidR="009D3A51" w:rsidRPr="009D3A51">
        <w:t xml:space="preserve"> provides fast and easy way to create GUI </w:t>
      </w:r>
    </w:p>
    <w:p w14:paraId="6F17DC0E" w14:textId="77777777" w:rsidR="008A3C0A" w:rsidRPr="008A3C0A" w:rsidRDefault="009D3A51" w:rsidP="008A3C0A">
      <w:pPr>
        <w:pStyle w:val="ListParagraph"/>
        <w:numPr>
          <w:ilvl w:val="0"/>
          <w:numId w:val="4"/>
        </w:numPr>
        <w:spacing w:line="360" w:lineRule="auto"/>
        <w:rPr>
          <w:rFonts w:eastAsia="Times New Roman"/>
          <w:b/>
        </w:rPr>
      </w:pPr>
      <w:proofErr w:type="spellStart"/>
      <w:r w:rsidRPr="009D3A51">
        <w:t>Numpy</w:t>
      </w:r>
      <w:proofErr w:type="spellEnd"/>
      <w:r w:rsidRPr="009D3A51">
        <w:t xml:space="preserve">: </w:t>
      </w:r>
      <w:proofErr w:type="spellStart"/>
      <w:r w:rsidRPr="009D3A51">
        <w:t>Numpy</w:t>
      </w:r>
      <w:proofErr w:type="spellEnd"/>
      <w:r w:rsidRPr="009D3A51">
        <w:t xml:space="preserve"> is core library of scientific computing in python. It provides powerful tools to deal with various multi-dimensional arrays in python. It is a general purpose array processing package. </w:t>
      </w:r>
    </w:p>
    <w:p w14:paraId="04378CBC" w14:textId="77777777" w:rsidR="008A3C0A" w:rsidRPr="008A3C0A" w:rsidRDefault="009D3A51" w:rsidP="008A3C0A">
      <w:pPr>
        <w:pStyle w:val="ListParagraph"/>
        <w:numPr>
          <w:ilvl w:val="0"/>
          <w:numId w:val="4"/>
        </w:numPr>
        <w:spacing w:line="360" w:lineRule="auto"/>
        <w:rPr>
          <w:rFonts w:eastAsia="Times New Roman"/>
          <w:b/>
        </w:rPr>
      </w:pPr>
      <w:r>
        <w:t>P</w:t>
      </w:r>
      <w:r w:rsidRPr="009D3A51">
        <w:t>andas :</w:t>
      </w:r>
      <w:r w:rsidR="008A3C0A">
        <w:t xml:space="preserve"> I</w:t>
      </w:r>
      <w:r w:rsidRPr="009D3A51">
        <w:t xml:space="preserve">t is the most popular python library used for data analysis. It provides highly optimized performance with back-end source code purely written in C or python. </w:t>
      </w:r>
    </w:p>
    <w:p w14:paraId="2867627E" w14:textId="291AEB5E" w:rsidR="00132CEC" w:rsidRPr="008A3C0A" w:rsidRDefault="008A3C0A" w:rsidP="008A3C0A">
      <w:pPr>
        <w:pStyle w:val="ListParagraph"/>
        <w:numPr>
          <w:ilvl w:val="0"/>
          <w:numId w:val="4"/>
        </w:numPr>
        <w:spacing w:line="360" w:lineRule="auto"/>
        <w:rPr>
          <w:rFonts w:eastAsia="Times New Roman"/>
          <w:b/>
        </w:rPr>
      </w:pPr>
      <w:proofErr w:type="spellStart"/>
      <w:r>
        <w:t>S</w:t>
      </w:r>
      <w:r w:rsidR="009D3A51" w:rsidRPr="009D3A51">
        <w:t>klearn</w:t>
      </w:r>
      <w:proofErr w:type="spellEnd"/>
      <w:r w:rsidR="009D3A51" w:rsidRPr="009D3A51">
        <w:t xml:space="preserve">: </w:t>
      </w:r>
      <w:proofErr w:type="spellStart"/>
      <w:r w:rsidR="009D3A51" w:rsidRPr="009D3A51">
        <w:t>Sklearn</w:t>
      </w:r>
      <w:proofErr w:type="spellEnd"/>
      <w:r w:rsidR="009D3A51" w:rsidRPr="009D3A51">
        <w:t xml:space="preserve"> is an open source python library with implements a huge range of </w:t>
      </w:r>
      <w:proofErr w:type="spellStart"/>
      <w:r w:rsidR="009D3A51" w:rsidRPr="009D3A51">
        <w:t>machinelearning</w:t>
      </w:r>
      <w:proofErr w:type="spellEnd"/>
      <w:r w:rsidR="009D3A51" w:rsidRPr="009D3A51">
        <w:t>, pre-processing, cross-validation and visualization algorithms. It features various simple and efficient tools for data mining and data processing</w:t>
      </w:r>
      <w:r w:rsidR="009D3A51" w:rsidRPr="009D3A51">
        <w:t>.</w:t>
      </w:r>
    </w:p>
    <w:p w14:paraId="52446420" w14:textId="77777777" w:rsidR="00132CEC" w:rsidRDefault="00132CEC" w:rsidP="00BD7526">
      <w:pPr>
        <w:spacing w:line="480" w:lineRule="auto"/>
        <w:rPr>
          <w:rFonts w:ascii="Times New Roman" w:eastAsia="Times New Roman" w:hAnsi="Times New Roman" w:cs="Times New Roman"/>
          <w:b/>
          <w:sz w:val="28"/>
          <w:szCs w:val="28"/>
        </w:rPr>
      </w:pPr>
    </w:p>
    <w:p w14:paraId="05449693" w14:textId="33512639" w:rsidR="008A3C0A" w:rsidRPr="008A3C0A" w:rsidRDefault="008A3C0A" w:rsidP="008A3C0A">
      <w:pPr>
        <w:pStyle w:val="ListParagraph"/>
        <w:numPr>
          <w:ilvl w:val="0"/>
          <w:numId w:val="2"/>
        </w:numPr>
        <w:spacing w:line="360" w:lineRule="auto"/>
      </w:pPr>
      <w:r w:rsidRPr="008A3C0A">
        <w:t xml:space="preserve">Algorithms </w:t>
      </w:r>
    </w:p>
    <w:p w14:paraId="158F49F5" w14:textId="77777777" w:rsidR="008A3C0A" w:rsidRDefault="008A3C0A" w:rsidP="008A3C0A">
      <w:pPr>
        <w:spacing w:line="360" w:lineRule="auto"/>
        <w:ind w:left="360"/>
        <w:rPr>
          <w:rFonts w:ascii="Times New Roman" w:hAnsi="Times New Roman" w:cs="Times New Roman"/>
          <w:sz w:val="24"/>
          <w:szCs w:val="24"/>
        </w:rPr>
      </w:pPr>
      <w:r w:rsidRPr="008A3C0A">
        <w:rPr>
          <w:rFonts w:ascii="Times New Roman" w:hAnsi="Times New Roman" w:cs="Times New Roman"/>
          <w:sz w:val="24"/>
          <w:szCs w:val="24"/>
        </w:rPr>
        <w:t xml:space="preserve">There are four different kind of models present in our project to predict the disease these are: </w:t>
      </w:r>
    </w:p>
    <w:p w14:paraId="5F434E00" w14:textId="15835A75" w:rsidR="008A3C0A" w:rsidRPr="008A3C0A" w:rsidRDefault="008A3C0A" w:rsidP="008A3C0A">
      <w:pPr>
        <w:pStyle w:val="ListParagraph"/>
        <w:numPr>
          <w:ilvl w:val="0"/>
          <w:numId w:val="6"/>
        </w:numPr>
        <w:spacing w:line="360" w:lineRule="auto"/>
        <w:rPr>
          <w:rFonts w:eastAsia="Times New Roman"/>
          <w:b/>
        </w:rPr>
      </w:pPr>
      <w:r w:rsidRPr="008A3C0A">
        <w:t xml:space="preserve">Decision tree: is classified as a very effective and versatile classification technique. It is used for classification in very complex problems due to its high adaptability. It is also capable of engaging problems of higher dimensionality. Decision tree is the first prediction method </w:t>
      </w:r>
      <w:proofErr w:type="spellStart"/>
      <w:r w:rsidRPr="008A3C0A">
        <w:t>i</w:t>
      </w:r>
      <w:proofErr w:type="spellEnd"/>
      <w:r w:rsidRPr="008A3C0A">
        <w:t xml:space="preserve"> have used in our project. It gives us an accuracy of ~95%. </w:t>
      </w:r>
    </w:p>
    <w:p w14:paraId="6B3200B6" w14:textId="77777777" w:rsidR="008A3C0A" w:rsidRPr="008A3C0A" w:rsidRDefault="008A3C0A" w:rsidP="008A3C0A">
      <w:pPr>
        <w:pStyle w:val="ListParagraph"/>
        <w:spacing w:line="360" w:lineRule="auto"/>
        <w:rPr>
          <w:rFonts w:eastAsia="Times New Roman"/>
          <w:b/>
        </w:rPr>
      </w:pPr>
    </w:p>
    <w:p w14:paraId="66D89B70" w14:textId="78522785" w:rsidR="008A3C0A" w:rsidRDefault="008A3C0A" w:rsidP="008A3C0A">
      <w:pPr>
        <w:pStyle w:val="ListParagraph"/>
        <w:spacing w:line="360" w:lineRule="auto"/>
        <w:jc w:val="center"/>
        <w:rPr>
          <w:rFonts w:eastAsia="Times New Roman"/>
          <w:b/>
        </w:rPr>
      </w:pPr>
      <w:r w:rsidRPr="008A3C0A">
        <w:rPr>
          <w:rFonts w:eastAsia="Times New Roman"/>
          <w:b/>
        </w:rPr>
        <w:lastRenderedPageBreak/>
        <w:drawing>
          <wp:inline distT="0" distB="0" distL="0" distR="0" wp14:anchorId="59B547D4" wp14:editId="2D8D23C5">
            <wp:extent cx="2974340" cy="2321782"/>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2993362" cy="2336630"/>
                    </a:xfrm>
                    <a:prstGeom prst="rect">
                      <a:avLst/>
                    </a:prstGeom>
                  </pic:spPr>
                </pic:pic>
              </a:graphicData>
            </a:graphic>
          </wp:inline>
        </w:drawing>
      </w:r>
    </w:p>
    <w:p w14:paraId="02C31E9E" w14:textId="77777777" w:rsidR="008A3C0A" w:rsidRPr="008A3C0A" w:rsidRDefault="008A3C0A" w:rsidP="008A3C0A">
      <w:pPr>
        <w:pStyle w:val="ListParagraph"/>
        <w:spacing w:line="360" w:lineRule="auto"/>
        <w:jc w:val="center"/>
        <w:rPr>
          <w:rFonts w:eastAsia="Times New Roman"/>
          <w:b/>
        </w:rPr>
      </w:pPr>
    </w:p>
    <w:p w14:paraId="05036237" w14:textId="127A4C46" w:rsidR="008A3C0A" w:rsidRPr="008A3C0A" w:rsidRDefault="008A3C0A" w:rsidP="008A3C0A">
      <w:pPr>
        <w:pStyle w:val="ListParagraph"/>
        <w:numPr>
          <w:ilvl w:val="0"/>
          <w:numId w:val="6"/>
        </w:numPr>
        <w:spacing w:line="360" w:lineRule="auto"/>
        <w:rPr>
          <w:rFonts w:eastAsia="Times New Roman"/>
          <w:b/>
        </w:rPr>
      </w:pPr>
      <w:r w:rsidRPr="008A3C0A">
        <w:t xml:space="preserve">Random Forest Algorithm: is a supervised learning algorithm used for both classification and regression. In this project </w:t>
      </w:r>
      <w:proofErr w:type="spellStart"/>
      <w:r w:rsidRPr="008A3C0A">
        <w:t>i</w:t>
      </w:r>
      <w:proofErr w:type="spellEnd"/>
      <w:r w:rsidRPr="008A3C0A">
        <w:t xml:space="preserve"> have used random forest classifier with 100 random samples and the result given is ~95% accurate. </w:t>
      </w:r>
    </w:p>
    <w:p w14:paraId="78CCC7BC" w14:textId="58E1FC85" w:rsidR="008A3C0A" w:rsidRDefault="008A3C0A" w:rsidP="008A3C0A">
      <w:pPr>
        <w:spacing w:line="360" w:lineRule="auto"/>
        <w:rPr>
          <w:rFonts w:eastAsia="Times New Roman"/>
          <w:b/>
        </w:rPr>
      </w:pPr>
    </w:p>
    <w:p w14:paraId="70A16829" w14:textId="0044980C" w:rsidR="008A3C0A" w:rsidRDefault="008A3C0A" w:rsidP="008A3C0A">
      <w:pPr>
        <w:spacing w:line="360" w:lineRule="auto"/>
        <w:jc w:val="center"/>
        <w:rPr>
          <w:rFonts w:eastAsia="Times New Roman"/>
          <w:b/>
        </w:rPr>
      </w:pPr>
      <w:r w:rsidRPr="008A3C0A">
        <w:rPr>
          <w:rFonts w:eastAsia="Times New Roman"/>
          <w:b/>
        </w:rPr>
        <w:drawing>
          <wp:inline distT="0" distB="0" distL="0" distR="0" wp14:anchorId="05D1FEB5" wp14:editId="21450C75">
            <wp:extent cx="3345180" cy="2078786"/>
            <wp:effectExtent l="0" t="0" r="762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3368121" cy="2093042"/>
                    </a:xfrm>
                    <a:prstGeom prst="rect">
                      <a:avLst/>
                    </a:prstGeom>
                  </pic:spPr>
                </pic:pic>
              </a:graphicData>
            </a:graphic>
          </wp:inline>
        </w:drawing>
      </w:r>
    </w:p>
    <w:p w14:paraId="6289A2EE" w14:textId="77777777" w:rsidR="008A3C0A" w:rsidRPr="008A3C0A" w:rsidRDefault="008A3C0A" w:rsidP="008A3C0A">
      <w:pPr>
        <w:spacing w:line="360" w:lineRule="auto"/>
        <w:jc w:val="center"/>
        <w:rPr>
          <w:rFonts w:eastAsia="Times New Roman"/>
          <w:b/>
        </w:rPr>
      </w:pPr>
    </w:p>
    <w:p w14:paraId="17A1FA49" w14:textId="1AA2131C" w:rsidR="008A3C0A" w:rsidRPr="008A3C0A" w:rsidRDefault="008A3C0A" w:rsidP="008A3C0A">
      <w:pPr>
        <w:pStyle w:val="ListParagraph"/>
        <w:numPr>
          <w:ilvl w:val="0"/>
          <w:numId w:val="6"/>
        </w:numPr>
        <w:spacing w:line="360" w:lineRule="auto"/>
        <w:rPr>
          <w:rFonts w:eastAsia="Times New Roman"/>
          <w:b/>
        </w:rPr>
      </w:pPr>
      <w:r w:rsidRPr="008A3C0A">
        <w:t xml:space="preserve">K Nearest </w:t>
      </w:r>
      <w:proofErr w:type="spellStart"/>
      <w:r w:rsidRPr="008A3C0A">
        <w:t>Neighbour</w:t>
      </w:r>
      <w:proofErr w:type="spellEnd"/>
      <w:r w:rsidRPr="008A3C0A">
        <w:t xml:space="preserve">: is a supervised learning algorithm. It is a basic yet essential algorithm. It works by finding a pattern in data which links data to results and it improves upon the pattern recognition with every iteration. The result given is of ~92% accuracy. </w:t>
      </w:r>
    </w:p>
    <w:p w14:paraId="56C3EB24" w14:textId="03746353" w:rsidR="008A3C0A" w:rsidRDefault="008A3C0A" w:rsidP="008A3C0A">
      <w:pPr>
        <w:spacing w:line="360" w:lineRule="auto"/>
        <w:rPr>
          <w:rFonts w:eastAsia="Times New Roman"/>
          <w:b/>
        </w:rPr>
      </w:pPr>
    </w:p>
    <w:p w14:paraId="23131CBA" w14:textId="1F12818E" w:rsidR="008A3C0A" w:rsidRDefault="008A3C0A" w:rsidP="008A3C0A">
      <w:pPr>
        <w:spacing w:line="360" w:lineRule="auto"/>
        <w:jc w:val="center"/>
        <w:rPr>
          <w:rFonts w:eastAsia="Times New Roman"/>
          <w:b/>
        </w:rPr>
      </w:pPr>
      <w:r w:rsidRPr="008A3C0A">
        <w:rPr>
          <w:rFonts w:eastAsia="Times New Roman"/>
          <w:b/>
        </w:rPr>
        <w:lastRenderedPageBreak/>
        <w:drawing>
          <wp:inline distT="0" distB="0" distL="0" distR="0" wp14:anchorId="11F8A5EB" wp14:editId="068107BD">
            <wp:extent cx="4862830" cy="226224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1410" cy="2266237"/>
                    </a:xfrm>
                    <a:prstGeom prst="rect">
                      <a:avLst/>
                    </a:prstGeom>
                  </pic:spPr>
                </pic:pic>
              </a:graphicData>
            </a:graphic>
          </wp:inline>
        </w:drawing>
      </w:r>
    </w:p>
    <w:p w14:paraId="2400D84A" w14:textId="77777777" w:rsidR="008A3C0A" w:rsidRPr="008A3C0A" w:rsidRDefault="008A3C0A" w:rsidP="008A3C0A">
      <w:pPr>
        <w:spacing w:line="360" w:lineRule="auto"/>
        <w:jc w:val="center"/>
        <w:rPr>
          <w:rFonts w:eastAsia="Times New Roman"/>
          <w:b/>
        </w:rPr>
      </w:pPr>
    </w:p>
    <w:p w14:paraId="41D3CD29" w14:textId="4F764F19" w:rsidR="00132CEC" w:rsidRPr="008A3C0A" w:rsidRDefault="008A3C0A" w:rsidP="008A3C0A">
      <w:pPr>
        <w:pStyle w:val="ListParagraph"/>
        <w:numPr>
          <w:ilvl w:val="0"/>
          <w:numId w:val="6"/>
        </w:numPr>
        <w:spacing w:line="360" w:lineRule="auto"/>
        <w:rPr>
          <w:rFonts w:eastAsia="Times New Roman"/>
          <w:b/>
        </w:rPr>
      </w:pPr>
      <w:r w:rsidRPr="008A3C0A">
        <w:t xml:space="preserve">Naïve Bayes algorithm: is a family of algorithms based on naïve bayes theorem. They share a common principle that is every pair of prediction is independent of each other. It also </w:t>
      </w:r>
      <w:r>
        <w:t>makes an assumption</w:t>
      </w:r>
      <w:r w:rsidRPr="008A3C0A">
        <w:t xml:space="preserve"> that features make an independent and equal contribution to the prediction. In this project we have used naïve bayes algorithm to gain a ~95% accurate prediction.</w:t>
      </w:r>
    </w:p>
    <w:p w14:paraId="08C53F1D" w14:textId="0DCD41C6" w:rsidR="008A3C0A" w:rsidRDefault="008A3C0A" w:rsidP="008A3C0A">
      <w:pPr>
        <w:spacing w:line="360" w:lineRule="auto"/>
        <w:rPr>
          <w:rFonts w:eastAsia="Times New Roman"/>
          <w:b/>
        </w:rPr>
      </w:pPr>
    </w:p>
    <w:p w14:paraId="16610A1F" w14:textId="189186D6" w:rsidR="008A3C0A" w:rsidRPr="008A3C0A" w:rsidRDefault="008A3C0A" w:rsidP="008A3C0A">
      <w:pPr>
        <w:spacing w:line="360" w:lineRule="auto"/>
        <w:jc w:val="center"/>
        <w:rPr>
          <w:rFonts w:eastAsia="Times New Roman"/>
          <w:b/>
        </w:rPr>
      </w:pPr>
      <w:r w:rsidRPr="008A3C0A">
        <w:rPr>
          <w:rFonts w:eastAsia="Times New Roman"/>
          <w:b/>
        </w:rPr>
        <w:drawing>
          <wp:inline distT="0" distB="0" distL="0" distR="0" wp14:anchorId="21EE7E76" wp14:editId="2326ADB7">
            <wp:extent cx="3131820" cy="2560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0239" cy="2567677"/>
                    </a:xfrm>
                    <a:prstGeom prst="rect">
                      <a:avLst/>
                    </a:prstGeom>
                  </pic:spPr>
                </pic:pic>
              </a:graphicData>
            </a:graphic>
          </wp:inline>
        </w:drawing>
      </w:r>
    </w:p>
    <w:p w14:paraId="75726DD7" w14:textId="77777777" w:rsidR="00132CEC" w:rsidRDefault="00132CEC">
      <w:pPr>
        <w:spacing w:line="480" w:lineRule="auto"/>
        <w:jc w:val="center"/>
        <w:rPr>
          <w:rFonts w:ascii="Times New Roman" w:eastAsia="Times New Roman" w:hAnsi="Times New Roman" w:cs="Times New Roman"/>
          <w:b/>
          <w:sz w:val="28"/>
          <w:szCs w:val="28"/>
        </w:rPr>
      </w:pPr>
    </w:p>
    <w:p w14:paraId="653ED7F6" w14:textId="1AFDFBA8" w:rsidR="00132CEC" w:rsidRDefault="00132CEC">
      <w:pPr>
        <w:spacing w:line="480" w:lineRule="auto"/>
        <w:jc w:val="center"/>
        <w:rPr>
          <w:rFonts w:ascii="Times New Roman" w:eastAsia="Times New Roman" w:hAnsi="Times New Roman" w:cs="Times New Roman"/>
          <w:b/>
          <w:sz w:val="28"/>
          <w:szCs w:val="28"/>
        </w:rPr>
      </w:pPr>
    </w:p>
    <w:p w14:paraId="1CAC2803" w14:textId="1387B59D" w:rsidR="00593FF3" w:rsidRDefault="00593FF3">
      <w:pPr>
        <w:spacing w:line="480" w:lineRule="auto"/>
        <w:jc w:val="center"/>
        <w:rPr>
          <w:rFonts w:ascii="Times New Roman" w:eastAsia="Times New Roman" w:hAnsi="Times New Roman" w:cs="Times New Roman"/>
          <w:b/>
          <w:sz w:val="28"/>
          <w:szCs w:val="28"/>
        </w:rPr>
      </w:pPr>
    </w:p>
    <w:p w14:paraId="584EF631" w14:textId="68478B71" w:rsidR="00593FF3" w:rsidRDefault="00593FF3">
      <w:pPr>
        <w:spacing w:line="480" w:lineRule="auto"/>
        <w:jc w:val="center"/>
        <w:rPr>
          <w:rFonts w:ascii="Times New Roman" w:eastAsia="Times New Roman" w:hAnsi="Times New Roman" w:cs="Times New Roman"/>
          <w:b/>
          <w:sz w:val="28"/>
          <w:szCs w:val="28"/>
        </w:rPr>
      </w:pPr>
    </w:p>
    <w:p w14:paraId="1BBD5F7F" w14:textId="77777777" w:rsidR="00593FF3" w:rsidRDefault="00593FF3">
      <w:pPr>
        <w:spacing w:line="480" w:lineRule="auto"/>
        <w:jc w:val="center"/>
        <w:rPr>
          <w:rFonts w:ascii="Times New Roman" w:eastAsia="Times New Roman" w:hAnsi="Times New Roman" w:cs="Times New Roman"/>
          <w:b/>
          <w:sz w:val="28"/>
          <w:szCs w:val="28"/>
        </w:rPr>
      </w:pPr>
    </w:p>
    <w:p w14:paraId="4AFB88A4" w14:textId="2EB5C648" w:rsidR="000F666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C540AEA" w14:textId="055B860B" w:rsidR="00132CEC" w:rsidRDefault="000F666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Motivation</w:t>
      </w:r>
      <w:r w:rsidR="00000000">
        <w:rPr>
          <w:rFonts w:ascii="Times New Roman" w:eastAsia="Times New Roman" w:hAnsi="Times New Roman" w:cs="Times New Roman"/>
          <w:b/>
          <w:sz w:val="32"/>
          <w:szCs w:val="32"/>
        </w:rPr>
        <w:t xml:space="preserve"> and </w:t>
      </w:r>
      <w:r>
        <w:rPr>
          <w:rFonts w:ascii="Times New Roman" w:eastAsia="Times New Roman" w:hAnsi="Times New Roman" w:cs="Times New Roman"/>
          <w:b/>
          <w:sz w:val="32"/>
          <w:szCs w:val="32"/>
        </w:rPr>
        <w:t>Result</w:t>
      </w:r>
    </w:p>
    <w:p w14:paraId="7DF30CBB" w14:textId="77777777" w:rsidR="000F6667" w:rsidRPr="000F6667" w:rsidRDefault="000F6667" w:rsidP="000F6667">
      <w:pPr>
        <w:spacing w:line="360" w:lineRule="auto"/>
        <w:rPr>
          <w:rFonts w:eastAsia="Times New Roman"/>
          <w:b/>
          <w:sz w:val="32"/>
          <w:szCs w:val="32"/>
        </w:rPr>
      </w:pPr>
    </w:p>
    <w:p w14:paraId="4CECC33B" w14:textId="40BC1817" w:rsidR="000F6667" w:rsidRPr="000F6667" w:rsidRDefault="000F6667" w:rsidP="000F6667">
      <w:pPr>
        <w:pStyle w:val="ListParagraph"/>
        <w:numPr>
          <w:ilvl w:val="0"/>
          <w:numId w:val="8"/>
        </w:numPr>
        <w:spacing w:line="360" w:lineRule="auto"/>
        <w:rPr>
          <w:rFonts w:eastAsia="Times New Roman"/>
          <w:b/>
          <w:sz w:val="32"/>
          <w:szCs w:val="32"/>
        </w:rPr>
      </w:pPr>
      <w:r w:rsidRPr="000F6667">
        <w:rPr>
          <w:rFonts w:eastAsia="Times New Roman"/>
          <w:b/>
          <w:sz w:val="32"/>
          <w:szCs w:val="32"/>
        </w:rPr>
        <w:t>Motivation</w:t>
      </w:r>
    </w:p>
    <w:p w14:paraId="200F8104" w14:textId="60DECF4E" w:rsidR="00132CEC" w:rsidRDefault="000F6667" w:rsidP="000F6667">
      <w:pPr>
        <w:spacing w:line="360" w:lineRule="auto"/>
        <w:jc w:val="both"/>
        <w:rPr>
          <w:rFonts w:ascii="Times New Roman" w:hAnsi="Times New Roman" w:cs="Times New Roman"/>
          <w:sz w:val="24"/>
          <w:szCs w:val="24"/>
        </w:rPr>
      </w:pPr>
      <w:r w:rsidRPr="000F6667">
        <w:rPr>
          <w:rFonts w:ascii="Times New Roman" w:hAnsi="Times New Roman" w:cs="Times New Roman"/>
          <w:sz w:val="24"/>
          <w:szCs w:val="24"/>
        </w:rPr>
        <w:t>The main motivation of this project comes after seeing the really high fees paid at hospital for getting ourselves checked for small diseases. A normal sickness can be treated at home but many people are unaware of the disease/sickness they are going through, and they rush to doctors for help. But what if these diseases can be predicated at home by checking of some symptoms that the patient is experiencing ? This will not only safe time of the patient to visit the doctor, but also will help the medical staff by reducing their workload. By using proper algorithms with the concept of machine learning we can predict the different diseases by going through the database collected and can successfully create a disease prediction model</w:t>
      </w:r>
      <w:r w:rsidRPr="000F6667">
        <w:rPr>
          <w:rFonts w:ascii="Times New Roman" w:hAnsi="Times New Roman" w:cs="Times New Roman"/>
          <w:sz w:val="24"/>
          <w:szCs w:val="24"/>
        </w:rPr>
        <w:t>.</w:t>
      </w:r>
    </w:p>
    <w:p w14:paraId="5EC3D05B" w14:textId="7E4359C7" w:rsidR="000F6667" w:rsidRDefault="000F6667" w:rsidP="000F6667">
      <w:pPr>
        <w:spacing w:line="360" w:lineRule="auto"/>
        <w:jc w:val="both"/>
        <w:rPr>
          <w:rFonts w:ascii="Times New Roman" w:hAnsi="Times New Roman" w:cs="Times New Roman"/>
          <w:sz w:val="24"/>
          <w:szCs w:val="24"/>
        </w:rPr>
      </w:pPr>
    </w:p>
    <w:p w14:paraId="78D81DAD" w14:textId="77777777" w:rsidR="000F6667" w:rsidRDefault="000F6667" w:rsidP="000F6667">
      <w:pPr>
        <w:spacing w:line="360" w:lineRule="auto"/>
        <w:rPr>
          <w:rFonts w:ascii="Times New Roman" w:hAnsi="Times New Roman" w:cs="Times New Roman"/>
          <w:sz w:val="24"/>
          <w:szCs w:val="24"/>
        </w:rPr>
      </w:pPr>
    </w:p>
    <w:p w14:paraId="0C2B3238" w14:textId="16CC1818" w:rsidR="000F6667" w:rsidRPr="000F6667" w:rsidRDefault="000F6667" w:rsidP="000F6667">
      <w:pPr>
        <w:pStyle w:val="ListParagraph"/>
        <w:numPr>
          <w:ilvl w:val="0"/>
          <w:numId w:val="8"/>
        </w:numPr>
        <w:spacing w:line="360" w:lineRule="auto"/>
        <w:rPr>
          <w:rFonts w:eastAsia="Times New Roman"/>
          <w:b/>
          <w:sz w:val="32"/>
          <w:szCs w:val="32"/>
        </w:rPr>
      </w:pPr>
      <w:r w:rsidRPr="000F6667">
        <w:rPr>
          <w:rFonts w:eastAsia="Times New Roman"/>
          <w:b/>
          <w:sz w:val="32"/>
          <w:szCs w:val="32"/>
        </w:rPr>
        <w:t>Result</w:t>
      </w:r>
    </w:p>
    <w:p w14:paraId="2EC4FE6D" w14:textId="3EE53B22" w:rsidR="000F6667" w:rsidRDefault="000F6667" w:rsidP="000F6667">
      <w:pPr>
        <w:pStyle w:val="ListParagraph"/>
        <w:spacing w:line="360" w:lineRule="auto"/>
        <w:rPr>
          <w:rFonts w:eastAsia="Times New Roman"/>
          <w:b/>
        </w:rPr>
      </w:pPr>
    </w:p>
    <w:p w14:paraId="7B1A5D11" w14:textId="0566A062" w:rsidR="000F6667" w:rsidRPr="000F6667" w:rsidRDefault="000F6667" w:rsidP="000F6667">
      <w:pPr>
        <w:pStyle w:val="ListParagraph"/>
        <w:spacing w:line="360" w:lineRule="auto"/>
        <w:rPr>
          <w:rFonts w:eastAsia="Times New Roman"/>
          <w:b/>
        </w:rPr>
      </w:pPr>
      <w:r w:rsidRPr="000F6667">
        <w:rPr>
          <w:rFonts w:eastAsia="Times New Roman"/>
          <w:b/>
        </w:rPr>
        <w:drawing>
          <wp:inline distT="0" distB="0" distL="0" distR="0" wp14:anchorId="4D237165" wp14:editId="63C20675">
            <wp:extent cx="5342083" cy="2674852"/>
            <wp:effectExtent l="0" t="0" r="0" b="0"/>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7"/>
                    <a:stretch>
                      <a:fillRect/>
                    </a:stretch>
                  </pic:blipFill>
                  <pic:spPr>
                    <a:xfrm>
                      <a:off x="0" y="0"/>
                      <a:ext cx="5342083" cy="2674852"/>
                    </a:xfrm>
                    <a:prstGeom prst="rect">
                      <a:avLst/>
                    </a:prstGeom>
                  </pic:spPr>
                </pic:pic>
              </a:graphicData>
            </a:graphic>
          </wp:inline>
        </w:drawing>
      </w:r>
    </w:p>
    <w:p w14:paraId="0DD53878" w14:textId="77777777" w:rsidR="00132CEC" w:rsidRDefault="00132CEC">
      <w:pPr>
        <w:spacing w:line="480" w:lineRule="auto"/>
        <w:jc w:val="both"/>
        <w:rPr>
          <w:rFonts w:ascii="Times New Roman" w:eastAsia="Times New Roman" w:hAnsi="Times New Roman" w:cs="Times New Roman"/>
          <w:b/>
          <w:sz w:val="28"/>
          <w:szCs w:val="28"/>
        </w:rPr>
      </w:pPr>
    </w:p>
    <w:p w14:paraId="47E4080B" w14:textId="77777777" w:rsidR="00132CEC" w:rsidRDefault="00132CEC">
      <w:pPr>
        <w:spacing w:line="480" w:lineRule="auto"/>
        <w:jc w:val="both"/>
        <w:rPr>
          <w:rFonts w:ascii="Times New Roman" w:eastAsia="Times New Roman" w:hAnsi="Times New Roman" w:cs="Times New Roman"/>
          <w:b/>
          <w:sz w:val="28"/>
          <w:szCs w:val="28"/>
        </w:rPr>
      </w:pPr>
    </w:p>
    <w:p w14:paraId="12156D88" w14:textId="4484B53F" w:rsidR="00132CEC" w:rsidRDefault="000F6667" w:rsidP="000F6667">
      <w:pPr>
        <w:spacing w:line="480" w:lineRule="auto"/>
        <w:jc w:val="center"/>
        <w:rPr>
          <w:rFonts w:ascii="Times New Roman" w:eastAsia="Times New Roman" w:hAnsi="Times New Roman" w:cs="Times New Roman"/>
          <w:b/>
          <w:sz w:val="28"/>
          <w:szCs w:val="28"/>
        </w:rPr>
      </w:pPr>
      <w:r w:rsidRPr="000F6667">
        <w:rPr>
          <w:rFonts w:ascii="Times New Roman" w:eastAsia="Times New Roman" w:hAnsi="Times New Roman" w:cs="Times New Roman"/>
          <w:b/>
          <w:sz w:val="28"/>
          <w:szCs w:val="28"/>
        </w:rPr>
        <w:lastRenderedPageBreak/>
        <w:drawing>
          <wp:inline distT="0" distB="0" distL="0" distR="0" wp14:anchorId="3229FCBE" wp14:editId="0FD1CA1C">
            <wp:extent cx="5296359" cy="2720576"/>
            <wp:effectExtent l="0" t="0" r="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stretch>
                      <a:fillRect/>
                    </a:stretch>
                  </pic:blipFill>
                  <pic:spPr>
                    <a:xfrm>
                      <a:off x="0" y="0"/>
                      <a:ext cx="5296359" cy="2720576"/>
                    </a:xfrm>
                    <a:prstGeom prst="rect">
                      <a:avLst/>
                    </a:prstGeom>
                  </pic:spPr>
                </pic:pic>
              </a:graphicData>
            </a:graphic>
          </wp:inline>
        </w:drawing>
      </w:r>
    </w:p>
    <w:p w14:paraId="5B17C495" w14:textId="77777777" w:rsidR="00132CEC" w:rsidRDefault="00132CEC">
      <w:pPr>
        <w:spacing w:line="480" w:lineRule="auto"/>
        <w:jc w:val="both"/>
        <w:rPr>
          <w:rFonts w:ascii="Times New Roman" w:eastAsia="Times New Roman" w:hAnsi="Times New Roman" w:cs="Times New Roman"/>
          <w:b/>
          <w:sz w:val="28"/>
          <w:szCs w:val="28"/>
        </w:rPr>
      </w:pPr>
    </w:p>
    <w:p w14:paraId="39DD8197" w14:textId="77777777" w:rsidR="00132CEC" w:rsidRDefault="00132CEC">
      <w:pPr>
        <w:spacing w:line="480" w:lineRule="auto"/>
        <w:jc w:val="both"/>
        <w:rPr>
          <w:rFonts w:ascii="Times New Roman" w:eastAsia="Times New Roman" w:hAnsi="Times New Roman" w:cs="Times New Roman"/>
          <w:b/>
          <w:sz w:val="28"/>
          <w:szCs w:val="28"/>
        </w:rPr>
      </w:pPr>
    </w:p>
    <w:p w14:paraId="01C14232" w14:textId="77777777" w:rsidR="00132CEC" w:rsidRDefault="00132CEC">
      <w:pPr>
        <w:spacing w:line="480" w:lineRule="auto"/>
        <w:jc w:val="both"/>
        <w:rPr>
          <w:rFonts w:ascii="Times New Roman" w:eastAsia="Times New Roman" w:hAnsi="Times New Roman" w:cs="Times New Roman"/>
          <w:b/>
          <w:sz w:val="28"/>
          <w:szCs w:val="28"/>
        </w:rPr>
      </w:pPr>
    </w:p>
    <w:p w14:paraId="6E151E73" w14:textId="77777777" w:rsidR="00132CEC" w:rsidRDefault="00132CEC">
      <w:pPr>
        <w:spacing w:line="480" w:lineRule="auto"/>
        <w:jc w:val="both"/>
        <w:rPr>
          <w:rFonts w:ascii="Times New Roman" w:eastAsia="Times New Roman" w:hAnsi="Times New Roman" w:cs="Times New Roman"/>
          <w:b/>
          <w:sz w:val="28"/>
          <w:szCs w:val="28"/>
        </w:rPr>
      </w:pPr>
    </w:p>
    <w:p w14:paraId="3B3E1B04" w14:textId="77777777" w:rsidR="00132CEC" w:rsidRDefault="00132CEC">
      <w:pPr>
        <w:spacing w:line="480" w:lineRule="auto"/>
        <w:jc w:val="both"/>
        <w:rPr>
          <w:rFonts w:ascii="Times New Roman" w:eastAsia="Times New Roman" w:hAnsi="Times New Roman" w:cs="Times New Roman"/>
          <w:b/>
          <w:sz w:val="28"/>
          <w:szCs w:val="28"/>
        </w:rPr>
      </w:pPr>
    </w:p>
    <w:p w14:paraId="589F2EF6" w14:textId="77777777" w:rsidR="00132CEC" w:rsidRDefault="00132CEC">
      <w:pPr>
        <w:spacing w:line="480" w:lineRule="auto"/>
        <w:jc w:val="both"/>
        <w:rPr>
          <w:rFonts w:ascii="Times New Roman" w:eastAsia="Times New Roman" w:hAnsi="Times New Roman" w:cs="Times New Roman"/>
          <w:b/>
          <w:sz w:val="28"/>
          <w:szCs w:val="28"/>
        </w:rPr>
      </w:pPr>
    </w:p>
    <w:p w14:paraId="6DD96A48" w14:textId="77777777" w:rsidR="00132CEC" w:rsidRDefault="00132CEC">
      <w:pPr>
        <w:spacing w:line="480" w:lineRule="auto"/>
        <w:jc w:val="both"/>
        <w:rPr>
          <w:rFonts w:ascii="Times New Roman" w:eastAsia="Times New Roman" w:hAnsi="Times New Roman" w:cs="Times New Roman"/>
          <w:b/>
          <w:sz w:val="28"/>
          <w:szCs w:val="28"/>
        </w:rPr>
      </w:pPr>
    </w:p>
    <w:p w14:paraId="48CF40F8" w14:textId="77777777" w:rsidR="00132CEC" w:rsidRDefault="00132CEC">
      <w:pPr>
        <w:spacing w:line="480" w:lineRule="auto"/>
        <w:jc w:val="both"/>
        <w:rPr>
          <w:rFonts w:ascii="Times New Roman" w:eastAsia="Times New Roman" w:hAnsi="Times New Roman" w:cs="Times New Roman"/>
          <w:b/>
          <w:sz w:val="28"/>
          <w:szCs w:val="28"/>
        </w:rPr>
      </w:pPr>
    </w:p>
    <w:p w14:paraId="51FC4AD3" w14:textId="77777777" w:rsidR="00132CEC" w:rsidRDefault="00132CEC">
      <w:pPr>
        <w:spacing w:line="480" w:lineRule="auto"/>
        <w:jc w:val="both"/>
        <w:rPr>
          <w:rFonts w:ascii="Times New Roman" w:eastAsia="Times New Roman" w:hAnsi="Times New Roman" w:cs="Times New Roman"/>
          <w:b/>
          <w:sz w:val="28"/>
          <w:szCs w:val="28"/>
        </w:rPr>
      </w:pPr>
    </w:p>
    <w:p w14:paraId="56CF6D99" w14:textId="77777777" w:rsidR="00132CEC" w:rsidRDefault="00132CEC">
      <w:pPr>
        <w:spacing w:line="480" w:lineRule="auto"/>
        <w:jc w:val="both"/>
        <w:rPr>
          <w:rFonts w:ascii="Times New Roman" w:eastAsia="Times New Roman" w:hAnsi="Times New Roman" w:cs="Times New Roman"/>
          <w:b/>
          <w:sz w:val="28"/>
          <w:szCs w:val="28"/>
        </w:rPr>
      </w:pPr>
    </w:p>
    <w:p w14:paraId="6EAC6477" w14:textId="77777777" w:rsidR="00132CEC" w:rsidRDefault="00132CEC">
      <w:pPr>
        <w:spacing w:line="480" w:lineRule="auto"/>
        <w:jc w:val="both"/>
        <w:rPr>
          <w:rFonts w:ascii="Times New Roman" w:eastAsia="Times New Roman" w:hAnsi="Times New Roman" w:cs="Times New Roman"/>
          <w:b/>
          <w:sz w:val="28"/>
          <w:szCs w:val="28"/>
        </w:rPr>
      </w:pPr>
    </w:p>
    <w:p w14:paraId="669719EC" w14:textId="77777777" w:rsidR="00132CEC" w:rsidRDefault="00132CEC">
      <w:pPr>
        <w:spacing w:line="480" w:lineRule="auto"/>
        <w:jc w:val="both"/>
        <w:rPr>
          <w:rFonts w:ascii="Times New Roman" w:eastAsia="Times New Roman" w:hAnsi="Times New Roman" w:cs="Times New Roman"/>
          <w:b/>
          <w:sz w:val="28"/>
          <w:szCs w:val="28"/>
        </w:rPr>
      </w:pPr>
    </w:p>
    <w:p w14:paraId="4DCA53C4" w14:textId="77777777" w:rsidR="00132CEC" w:rsidRDefault="00132CEC">
      <w:pPr>
        <w:spacing w:line="480" w:lineRule="auto"/>
        <w:jc w:val="both"/>
        <w:rPr>
          <w:rFonts w:ascii="Times New Roman" w:eastAsia="Times New Roman" w:hAnsi="Times New Roman" w:cs="Times New Roman"/>
          <w:b/>
          <w:sz w:val="28"/>
          <w:szCs w:val="28"/>
        </w:rPr>
      </w:pPr>
    </w:p>
    <w:p w14:paraId="65FC68A8" w14:textId="77777777" w:rsidR="00132CEC" w:rsidRDefault="00132CEC">
      <w:pPr>
        <w:spacing w:line="480" w:lineRule="auto"/>
        <w:jc w:val="both"/>
        <w:rPr>
          <w:rFonts w:ascii="Times New Roman" w:eastAsia="Times New Roman" w:hAnsi="Times New Roman" w:cs="Times New Roman"/>
          <w:b/>
          <w:sz w:val="28"/>
          <w:szCs w:val="28"/>
        </w:rPr>
      </w:pPr>
    </w:p>
    <w:p w14:paraId="516D22FC" w14:textId="62E40E63" w:rsidR="000F666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4BAA5F0" w14:textId="6208DAEF" w:rsidR="00132CEC"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8C3DD0B" w14:textId="77777777" w:rsidR="000F6667" w:rsidRDefault="000F6667">
      <w:pPr>
        <w:spacing w:line="480" w:lineRule="auto"/>
        <w:jc w:val="center"/>
        <w:rPr>
          <w:rFonts w:ascii="Times New Roman" w:eastAsia="Times New Roman" w:hAnsi="Times New Roman" w:cs="Times New Roman"/>
          <w:b/>
          <w:sz w:val="32"/>
          <w:szCs w:val="32"/>
        </w:rPr>
      </w:pPr>
    </w:p>
    <w:p w14:paraId="7723E41C" w14:textId="2C8213D1" w:rsidR="00132CEC" w:rsidRPr="000F6667" w:rsidRDefault="000F6667" w:rsidP="000F6667">
      <w:pPr>
        <w:spacing w:line="360" w:lineRule="auto"/>
        <w:rPr>
          <w:rFonts w:ascii="Times New Roman" w:eastAsia="Times New Roman" w:hAnsi="Times New Roman" w:cs="Times New Roman"/>
          <w:b/>
          <w:sz w:val="24"/>
          <w:szCs w:val="24"/>
        </w:rPr>
      </w:pPr>
      <w:r w:rsidRPr="000F6667">
        <w:rPr>
          <w:rFonts w:ascii="Times New Roman" w:hAnsi="Times New Roman" w:cs="Times New Roman"/>
          <w:sz w:val="24"/>
          <w:szCs w:val="24"/>
        </w:rPr>
        <w:t>We planned to create a system which can predict disease on the basis of symptoms given to it. Such a system can decrease the rush at hospitals and also can reduce the workload on medical staff. We were successful in creating such a system by using 4 different algorithms. On an average we achieved accuracy of ~94%. Such a system can be largely reliable to do the job. In Future we can we also add a way to store the data entered by the user in the database which can be used to help in creating better version of more such system. Our system also has an easy-to-use interface. It also has various visual representation of data collected and results achieved.</w:t>
      </w:r>
    </w:p>
    <w:p w14:paraId="36F3016E" w14:textId="77777777" w:rsidR="00132CEC" w:rsidRDefault="00132CEC">
      <w:pPr>
        <w:spacing w:line="480" w:lineRule="auto"/>
        <w:jc w:val="center"/>
        <w:rPr>
          <w:rFonts w:ascii="Times New Roman" w:eastAsia="Times New Roman" w:hAnsi="Times New Roman" w:cs="Times New Roman"/>
          <w:b/>
          <w:sz w:val="32"/>
          <w:szCs w:val="32"/>
        </w:rPr>
      </w:pPr>
    </w:p>
    <w:p w14:paraId="238AAB29" w14:textId="77777777" w:rsidR="00132CEC" w:rsidRDefault="00132CEC">
      <w:pPr>
        <w:spacing w:line="480" w:lineRule="auto"/>
        <w:jc w:val="center"/>
        <w:rPr>
          <w:rFonts w:ascii="Times New Roman" w:eastAsia="Times New Roman" w:hAnsi="Times New Roman" w:cs="Times New Roman"/>
          <w:b/>
          <w:sz w:val="32"/>
          <w:szCs w:val="32"/>
        </w:rPr>
      </w:pPr>
    </w:p>
    <w:p w14:paraId="19D50157" w14:textId="77777777" w:rsidR="00132CEC" w:rsidRDefault="00132CEC">
      <w:pPr>
        <w:spacing w:line="480" w:lineRule="auto"/>
        <w:jc w:val="center"/>
        <w:rPr>
          <w:rFonts w:ascii="Times New Roman" w:eastAsia="Times New Roman" w:hAnsi="Times New Roman" w:cs="Times New Roman"/>
          <w:b/>
          <w:sz w:val="32"/>
          <w:szCs w:val="32"/>
        </w:rPr>
      </w:pPr>
    </w:p>
    <w:p w14:paraId="1BA117FC" w14:textId="77777777" w:rsidR="00132CEC" w:rsidRDefault="00132CEC">
      <w:pPr>
        <w:spacing w:line="480" w:lineRule="auto"/>
        <w:jc w:val="center"/>
        <w:rPr>
          <w:rFonts w:ascii="Times New Roman" w:eastAsia="Times New Roman" w:hAnsi="Times New Roman" w:cs="Times New Roman"/>
          <w:b/>
          <w:sz w:val="32"/>
          <w:szCs w:val="32"/>
        </w:rPr>
      </w:pPr>
    </w:p>
    <w:p w14:paraId="0E21ECED" w14:textId="77777777" w:rsidR="00132CEC" w:rsidRDefault="00132CEC">
      <w:pPr>
        <w:spacing w:line="480" w:lineRule="auto"/>
        <w:jc w:val="center"/>
        <w:rPr>
          <w:rFonts w:ascii="Times New Roman" w:eastAsia="Times New Roman" w:hAnsi="Times New Roman" w:cs="Times New Roman"/>
          <w:b/>
          <w:sz w:val="32"/>
          <w:szCs w:val="32"/>
        </w:rPr>
      </w:pPr>
    </w:p>
    <w:p w14:paraId="468AF36C" w14:textId="77777777" w:rsidR="00132CEC" w:rsidRDefault="00132CEC">
      <w:pPr>
        <w:spacing w:line="480" w:lineRule="auto"/>
        <w:jc w:val="center"/>
        <w:rPr>
          <w:rFonts w:ascii="Times New Roman" w:eastAsia="Times New Roman" w:hAnsi="Times New Roman" w:cs="Times New Roman"/>
          <w:b/>
          <w:sz w:val="32"/>
          <w:szCs w:val="32"/>
        </w:rPr>
      </w:pPr>
    </w:p>
    <w:p w14:paraId="5BA96055" w14:textId="77777777" w:rsidR="00132CEC" w:rsidRDefault="00132CEC">
      <w:pPr>
        <w:spacing w:line="480" w:lineRule="auto"/>
        <w:jc w:val="center"/>
        <w:rPr>
          <w:rFonts w:ascii="Times New Roman" w:eastAsia="Times New Roman" w:hAnsi="Times New Roman" w:cs="Times New Roman"/>
          <w:b/>
          <w:sz w:val="32"/>
          <w:szCs w:val="32"/>
        </w:rPr>
      </w:pPr>
    </w:p>
    <w:p w14:paraId="0BE17E84" w14:textId="77777777" w:rsidR="00132CEC" w:rsidRDefault="00132CEC">
      <w:pPr>
        <w:spacing w:line="480" w:lineRule="auto"/>
        <w:jc w:val="center"/>
        <w:rPr>
          <w:rFonts w:ascii="Times New Roman" w:eastAsia="Times New Roman" w:hAnsi="Times New Roman" w:cs="Times New Roman"/>
          <w:b/>
          <w:sz w:val="32"/>
          <w:szCs w:val="32"/>
        </w:rPr>
      </w:pPr>
    </w:p>
    <w:p w14:paraId="64BF3510" w14:textId="77777777" w:rsidR="00132CEC" w:rsidRDefault="00132CEC">
      <w:pPr>
        <w:spacing w:line="480" w:lineRule="auto"/>
        <w:jc w:val="center"/>
        <w:rPr>
          <w:rFonts w:ascii="Times New Roman" w:eastAsia="Times New Roman" w:hAnsi="Times New Roman" w:cs="Times New Roman"/>
          <w:b/>
          <w:sz w:val="32"/>
          <w:szCs w:val="32"/>
        </w:rPr>
      </w:pPr>
    </w:p>
    <w:p w14:paraId="16639FF9" w14:textId="77777777" w:rsidR="00132CEC" w:rsidRDefault="00132CEC">
      <w:pPr>
        <w:spacing w:line="480" w:lineRule="auto"/>
        <w:jc w:val="center"/>
        <w:rPr>
          <w:rFonts w:ascii="Times New Roman" w:eastAsia="Times New Roman" w:hAnsi="Times New Roman" w:cs="Times New Roman"/>
          <w:b/>
          <w:sz w:val="32"/>
          <w:szCs w:val="32"/>
        </w:rPr>
      </w:pPr>
    </w:p>
    <w:p w14:paraId="06FCE249" w14:textId="77777777" w:rsidR="00132CEC" w:rsidRDefault="00132CEC">
      <w:pPr>
        <w:spacing w:line="480" w:lineRule="auto"/>
        <w:jc w:val="center"/>
        <w:rPr>
          <w:rFonts w:ascii="Times New Roman" w:eastAsia="Times New Roman" w:hAnsi="Times New Roman" w:cs="Times New Roman"/>
          <w:b/>
          <w:sz w:val="32"/>
          <w:szCs w:val="32"/>
        </w:rPr>
      </w:pPr>
    </w:p>
    <w:p w14:paraId="2E81C14B" w14:textId="77777777" w:rsidR="00132CEC" w:rsidRDefault="00132CEC">
      <w:pPr>
        <w:spacing w:line="480" w:lineRule="auto"/>
        <w:jc w:val="center"/>
        <w:rPr>
          <w:rFonts w:ascii="Times New Roman" w:eastAsia="Times New Roman" w:hAnsi="Times New Roman" w:cs="Times New Roman"/>
          <w:b/>
          <w:sz w:val="32"/>
          <w:szCs w:val="32"/>
        </w:rPr>
      </w:pPr>
    </w:p>
    <w:p w14:paraId="396FF281" w14:textId="77777777" w:rsidR="00132CEC" w:rsidRDefault="00132CEC">
      <w:pPr>
        <w:spacing w:line="480" w:lineRule="auto"/>
        <w:jc w:val="center"/>
        <w:rPr>
          <w:rFonts w:ascii="Times New Roman" w:eastAsia="Times New Roman" w:hAnsi="Times New Roman" w:cs="Times New Roman"/>
          <w:b/>
          <w:sz w:val="32"/>
          <w:szCs w:val="32"/>
        </w:rPr>
      </w:pPr>
    </w:p>
    <w:p w14:paraId="16B7091F" w14:textId="77777777" w:rsidR="00132CEC" w:rsidRPr="000F6667" w:rsidRDefault="00000000" w:rsidP="000F6667">
      <w:pPr>
        <w:spacing w:line="480" w:lineRule="auto"/>
        <w:jc w:val="center"/>
        <w:rPr>
          <w:rFonts w:ascii="Times New Roman" w:eastAsia="Times New Roman" w:hAnsi="Times New Roman" w:cs="Times New Roman"/>
          <w:b/>
          <w:sz w:val="32"/>
          <w:szCs w:val="32"/>
        </w:rPr>
      </w:pPr>
      <w:r w:rsidRPr="000F6667">
        <w:rPr>
          <w:rFonts w:ascii="Times New Roman" w:eastAsia="Times New Roman" w:hAnsi="Times New Roman" w:cs="Times New Roman"/>
          <w:b/>
          <w:sz w:val="32"/>
          <w:szCs w:val="32"/>
        </w:rPr>
        <w:t>References</w:t>
      </w:r>
    </w:p>
    <w:p w14:paraId="158B3749" w14:textId="631DD68A" w:rsidR="000F6667" w:rsidRPr="003A73A9" w:rsidRDefault="003A73A9" w:rsidP="003A73A9">
      <w:pPr>
        <w:spacing w:line="360" w:lineRule="auto"/>
        <w:rPr>
          <w:rFonts w:ascii="Times New Roman" w:hAnsi="Times New Roman" w:cs="Times New Roman"/>
          <w:sz w:val="24"/>
          <w:szCs w:val="24"/>
        </w:rPr>
      </w:pPr>
      <w:r w:rsidRPr="003A73A9">
        <w:rPr>
          <w:rFonts w:ascii="Times New Roman" w:hAnsi="Times New Roman" w:cs="Times New Roman"/>
          <w:sz w:val="24"/>
          <w:szCs w:val="24"/>
        </w:rPr>
        <w:t xml:space="preserve">[1] </w:t>
      </w:r>
      <w:r w:rsidR="000F6667" w:rsidRPr="003A73A9">
        <w:rPr>
          <w:rFonts w:ascii="Times New Roman" w:hAnsi="Times New Roman" w:cs="Times New Roman"/>
          <w:sz w:val="24"/>
          <w:szCs w:val="24"/>
        </w:rPr>
        <w:t xml:space="preserve">columbia.edu (Disease prediction Database) </w:t>
      </w:r>
    </w:p>
    <w:p w14:paraId="45C0F2F7" w14:textId="2768ECDF" w:rsidR="000F6667" w:rsidRPr="003A73A9" w:rsidRDefault="003A73A9" w:rsidP="003A73A9">
      <w:pPr>
        <w:spacing w:line="360" w:lineRule="auto"/>
        <w:rPr>
          <w:rFonts w:ascii="Times New Roman" w:hAnsi="Times New Roman" w:cs="Times New Roman"/>
          <w:sz w:val="24"/>
          <w:szCs w:val="24"/>
        </w:rPr>
      </w:pPr>
      <w:r w:rsidRPr="003A73A9">
        <w:rPr>
          <w:rFonts w:ascii="Times New Roman" w:hAnsi="Times New Roman" w:cs="Times New Roman"/>
          <w:sz w:val="24"/>
          <w:szCs w:val="24"/>
        </w:rPr>
        <w:t>[2]</w:t>
      </w:r>
      <w:r w:rsidR="000F6667" w:rsidRPr="003A73A9">
        <w:rPr>
          <w:rFonts w:ascii="Times New Roman" w:hAnsi="Times New Roman" w:cs="Times New Roman"/>
          <w:sz w:val="24"/>
          <w:szCs w:val="24"/>
        </w:rPr>
        <w:t xml:space="preserve"> Google </w:t>
      </w:r>
    </w:p>
    <w:p w14:paraId="0643A72F" w14:textId="4CBF1C0C" w:rsidR="00132CEC" w:rsidRPr="003A73A9" w:rsidRDefault="003A73A9" w:rsidP="003A73A9">
      <w:pPr>
        <w:spacing w:line="360" w:lineRule="auto"/>
        <w:rPr>
          <w:rFonts w:ascii="Times New Roman" w:eastAsia="Times New Roman" w:hAnsi="Times New Roman" w:cs="Times New Roman"/>
          <w:sz w:val="24"/>
          <w:szCs w:val="24"/>
        </w:rPr>
      </w:pPr>
      <w:r w:rsidRPr="003A73A9">
        <w:rPr>
          <w:rFonts w:ascii="Times New Roman" w:hAnsi="Times New Roman" w:cs="Times New Roman"/>
          <w:sz w:val="24"/>
          <w:szCs w:val="24"/>
        </w:rPr>
        <w:t xml:space="preserve">[3] </w:t>
      </w:r>
      <w:proofErr w:type="spellStart"/>
      <w:r w:rsidR="000F6667" w:rsidRPr="003A73A9">
        <w:rPr>
          <w:rFonts w:ascii="Times New Roman" w:hAnsi="Times New Roman" w:cs="Times New Roman"/>
          <w:sz w:val="24"/>
          <w:szCs w:val="24"/>
        </w:rPr>
        <w:t>Youtube</w:t>
      </w:r>
      <w:proofErr w:type="spellEnd"/>
    </w:p>
    <w:p w14:paraId="6C717191" w14:textId="77777777" w:rsidR="00132CEC" w:rsidRDefault="00132CEC">
      <w:pPr>
        <w:spacing w:line="360" w:lineRule="auto"/>
        <w:ind w:left="360" w:hanging="360"/>
        <w:jc w:val="both"/>
        <w:rPr>
          <w:rFonts w:ascii="Times New Roman" w:eastAsia="Times New Roman" w:hAnsi="Times New Roman" w:cs="Times New Roman"/>
          <w:sz w:val="24"/>
          <w:szCs w:val="24"/>
        </w:rPr>
      </w:pPr>
    </w:p>
    <w:p w14:paraId="571EAA0E" w14:textId="77777777" w:rsidR="00132CEC" w:rsidRDefault="00132CEC">
      <w:pPr>
        <w:spacing w:line="360" w:lineRule="auto"/>
        <w:jc w:val="both"/>
      </w:pPr>
    </w:p>
    <w:p w14:paraId="4E6EC7F5" w14:textId="77777777" w:rsidR="00132CEC" w:rsidRDefault="00132CEC">
      <w:pPr>
        <w:spacing w:line="360" w:lineRule="auto"/>
        <w:ind w:left="446" w:hanging="446"/>
        <w:jc w:val="both"/>
        <w:rPr>
          <w:rFonts w:ascii="Times New Roman" w:eastAsia="Times New Roman" w:hAnsi="Times New Roman" w:cs="Times New Roman"/>
          <w:sz w:val="24"/>
          <w:szCs w:val="24"/>
          <w:highlight w:val="white"/>
        </w:rPr>
      </w:pPr>
    </w:p>
    <w:p w14:paraId="0AF9D8ED" w14:textId="77777777" w:rsidR="00132CEC" w:rsidRDefault="00132CEC">
      <w:pPr>
        <w:spacing w:line="480" w:lineRule="auto"/>
        <w:jc w:val="both"/>
        <w:rPr>
          <w:rFonts w:ascii="Times New Roman" w:eastAsia="Times New Roman" w:hAnsi="Times New Roman" w:cs="Times New Roman"/>
          <w:b/>
          <w:sz w:val="28"/>
          <w:szCs w:val="28"/>
        </w:rPr>
      </w:pPr>
    </w:p>
    <w:p w14:paraId="2E03A430" w14:textId="77777777" w:rsidR="00132CEC" w:rsidRDefault="00132CEC">
      <w:pPr>
        <w:spacing w:line="480" w:lineRule="auto"/>
        <w:jc w:val="both"/>
        <w:rPr>
          <w:rFonts w:ascii="Bookman Old Style" w:eastAsia="Bookman Old Style" w:hAnsi="Bookman Old Style" w:cs="Bookman Old Style"/>
          <w:sz w:val="32"/>
          <w:szCs w:val="32"/>
        </w:rPr>
      </w:pPr>
    </w:p>
    <w:sectPr w:rsidR="00132CEC">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549FF" w14:textId="77777777" w:rsidR="00104F9D" w:rsidRDefault="00104F9D">
      <w:r>
        <w:separator/>
      </w:r>
    </w:p>
  </w:endnote>
  <w:endnote w:type="continuationSeparator" w:id="0">
    <w:p w14:paraId="1E0AF394" w14:textId="77777777" w:rsidR="00104F9D" w:rsidRDefault="0010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D4B5" w14:textId="77777777" w:rsidR="00132CEC" w:rsidRDefault="00132CEC">
    <w:pPr>
      <w:pBdr>
        <w:top w:val="nil"/>
        <w:left w:val="nil"/>
        <w:bottom w:val="nil"/>
        <w:right w:val="nil"/>
        <w:between w:val="nil"/>
      </w:pBdr>
      <w:jc w:val="center"/>
      <w:rPr>
        <w:color w:val="000000"/>
      </w:rPr>
    </w:pPr>
  </w:p>
  <w:p w14:paraId="4BD1F98C" w14:textId="77777777" w:rsidR="00132CEC" w:rsidRDefault="00132CE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B1F" w14:textId="02EA3132" w:rsidR="00132CEC"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32AF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195049E" w14:textId="77777777" w:rsidR="00132CEC" w:rsidRDefault="00132CE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14C23" w14:textId="77777777" w:rsidR="00104F9D" w:rsidRDefault="00104F9D">
      <w:r>
        <w:separator/>
      </w:r>
    </w:p>
  </w:footnote>
  <w:footnote w:type="continuationSeparator" w:id="0">
    <w:p w14:paraId="12E54BAD" w14:textId="77777777" w:rsidR="00104F9D" w:rsidRDefault="00104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9BC"/>
    <w:multiLevelType w:val="multilevel"/>
    <w:tmpl w:val="CC823D8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172E6989"/>
    <w:multiLevelType w:val="hybridMultilevel"/>
    <w:tmpl w:val="F46C6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7708A"/>
    <w:multiLevelType w:val="hybridMultilevel"/>
    <w:tmpl w:val="7752E7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0C055B"/>
    <w:multiLevelType w:val="hybridMultilevel"/>
    <w:tmpl w:val="72DA7A7C"/>
    <w:lvl w:ilvl="0" w:tplc="BD5E503C">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B75515"/>
    <w:multiLevelType w:val="hybridMultilevel"/>
    <w:tmpl w:val="CE20402A"/>
    <w:lvl w:ilvl="0" w:tplc="4009000F">
      <w:start w:val="1"/>
      <w:numFmt w:val="decimal"/>
      <w:lvlText w:val="%1."/>
      <w:lvlJc w:val="left"/>
      <w:pPr>
        <w:ind w:left="720" w:hanging="360"/>
      </w:pPr>
      <w:rPr>
        <w:rFonts w:hint="default"/>
      </w:rPr>
    </w:lvl>
    <w:lvl w:ilvl="1" w:tplc="96E8DA7A">
      <w:start w:val="1"/>
      <w:numFmt w:val="decimal"/>
      <w:lvlText w:val="%2."/>
      <w:lvlJc w:val="left"/>
      <w:pPr>
        <w:ind w:left="1440" w:hanging="360"/>
      </w:pPr>
      <w:rPr>
        <w:rFonts w:eastAsia="Calibri"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375247"/>
    <w:multiLevelType w:val="hybridMultilevel"/>
    <w:tmpl w:val="4C68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5109C"/>
    <w:multiLevelType w:val="hybridMultilevel"/>
    <w:tmpl w:val="9AFEA0F4"/>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E91231"/>
    <w:multiLevelType w:val="hybridMultilevel"/>
    <w:tmpl w:val="238E4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5449481">
    <w:abstractNumId w:val="0"/>
  </w:num>
  <w:num w:numId="2" w16cid:durableId="970209417">
    <w:abstractNumId w:val="4"/>
  </w:num>
  <w:num w:numId="3" w16cid:durableId="1831631956">
    <w:abstractNumId w:val="6"/>
  </w:num>
  <w:num w:numId="4" w16cid:durableId="1253585207">
    <w:abstractNumId w:val="5"/>
  </w:num>
  <w:num w:numId="5" w16cid:durableId="699938919">
    <w:abstractNumId w:val="2"/>
  </w:num>
  <w:num w:numId="6" w16cid:durableId="1868063966">
    <w:abstractNumId w:val="7"/>
  </w:num>
  <w:num w:numId="7" w16cid:durableId="58945660">
    <w:abstractNumId w:val="1"/>
  </w:num>
  <w:num w:numId="8" w16cid:durableId="1131629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CEC"/>
    <w:rsid w:val="000F6667"/>
    <w:rsid w:val="00104F9D"/>
    <w:rsid w:val="00132CEC"/>
    <w:rsid w:val="003A73A9"/>
    <w:rsid w:val="00593FF3"/>
    <w:rsid w:val="008A3C0A"/>
    <w:rsid w:val="009D3A51"/>
    <w:rsid w:val="00BD7526"/>
    <w:rsid w:val="00F32AFD"/>
    <w:rsid w:val="00FC3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97A4"/>
  <w15:docId w15:val="{2E0922B3-5A10-4E4D-A3E0-9F7D1230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4758CD-41FD-4915-87F7-6D1AC3B2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ISHA GUPTA</cp:lastModifiedBy>
  <cp:revision>5</cp:revision>
  <dcterms:created xsi:type="dcterms:W3CDTF">2023-01-04T09:26:00Z</dcterms:created>
  <dcterms:modified xsi:type="dcterms:W3CDTF">2023-01-04T09:37:00Z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